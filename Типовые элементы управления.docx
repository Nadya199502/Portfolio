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845C8" w14:textId="77777777" w:rsidR="008E1843" w:rsidRDefault="005E544A" w:rsidP="00E32E44">
      <w:pPr>
        <w:pStyle w:val="1-2105-902"/>
      </w:pPr>
      <w:bookmarkStart w:id="0" w:name="_Toc94619055"/>
      <w:bookmarkStart w:id="1" w:name="_Toc94623575"/>
      <w:bookmarkStart w:id="2" w:name="_Toc94794619"/>
      <w:r w:rsidRPr="00413F69">
        <w:t>С</w:t>
      </w:r>
      <w:bookmarkEnd w:id="0"/>
      <w:bookmarkEnd w:id="1"/>
      <w:bookmarkEnd w:id="2"/>
      <w:r w:rsidR="009F0798" w:rsidRPr="00413F69">
        <w:t>одержание</w:t>
      </w:r>
    </w:p>
    <w:p w14:paraId="2BD13AFF" w14:textId="48995776" w:rsidR="001A1AFE" w:rsidRDefault="001A1AFE">
      <w:pPr>
        <w:pStyle w:val="15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\t "Ст1_БН;1" </w:instrText>
      </w:r>
      <w:r>
        <w:fldChar w:fldCharType="separate"/>
      </w:r>
      <w:hyperlink w:anchor="_Toc145587704" w:history="1">
        <w:r w:rsidRPr="00E00A84">
          <w:rPr>
            <w:rStyle w:val="af7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af7"/>
          </w:rPr>
          <w:t>Т</w:t>
        </w:r>
        <w:r w:rsidRPr="00E00A84">
          <w:rPr>
            <w:rStyle w:val="af7"/>
          </w:rPr>
          <w:t>иповые элементы управления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_Toc145587704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4D115BE" w14:textId="71582F1D" w:rsidR="001A1AFE" w:rsidRDefault="001A1AF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87705" w:history="1">
        <w:r w:rsidRPr="00E00A84">
          <w:rPr>
            <w:rStyle w:val="af7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0A84">
          <w:rPr>
            <w:rStyle w:val="af7"/>
            <w:noProof/>
          </w:rPr>
          <w:t>Постраничная навигация (пагинация)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3BC9FB" w14:textId="76279C58" w:rsidR="001A1AFE" w:rsidRDefault="001A1AF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87706" w:history="1">
        <w:r w:rsidRPr="00E00A84">
          <w:rPr>
            <w:rStyle w:val="af7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0A84">
          <w:rPr>
            <w:rStyle w:val="af7"/>
            <w:noProof/>
          </w:rPr>
          <w:t>Элементы выбора 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C05F3F" w14:textId="68ECFEF2" w:rsidR="001A1AFE" w:rsidRDefault="001A1AF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87707" w:history="1">
        <w:r w:rsidRPr="00E00A84">
          <w:rPr>
            <w:rStyle w:val="af7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0A84">
          <w:rPr>
            <w:rStyle w:val="af7"/>
            <w:noProof/>
          </w:rPr>
          <w:t>Поле типа «Словарь»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2F584" w14:textId="5F34F691" w:rsidR="001A1AFE" w:rsidRDefault="001A1AFE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87708" w:history="1">
        <w:r w:rsidRPr="00E00A84">
          <w:rPr>
            <w:rStyle w:val="af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0A84">
          <w:rPr>
            <w:rStyle w:val="af7"/>
            <w:noProof/>
          </w:rPr>
          <w:t>Одиночное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185B8" w14:textId="09837D35" w:rsidR="001A1AFE" w:rsidRDefault="001A1AF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5587709" w:history="1">
        <w:r w:rsidRPr="00E00A84">
          <w:rPr>
            <w:rStyle w:val="af7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00A84">
          <w:rPr>
            <w:rStyle w:val="af7"/>
            <w:noProof/>
          </w:rPr>
          <w:t>Поле типа «Дата»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_Toc145587709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034A5" w14:textId="18623977" w:rsidR="00744DFD" w:rsidRPr="00744DFD" w:rsidRDefault="001A1AFE" w:rsidP="00FA1A39">
      <w:pPr>
        <w:pStyle w:val="af4"/>
      </w:pPr>
      <w:r>
        <w:rPr>
          <w:noProof/>
        </w:rPr>
        <w:fldChar w:fldCharType="end"/>
      </w:r>
    </w:p>
    <w:p w14:paraId="177DB0A1" w14:textId="77777777" w:rsidR="001F5F90" w:rsidRDefault="001F5F90" w:rsidP="001F5F90">
      <w:pPr>
        <w:pStyle w:val="af4"/>
        <w:sectPr w:rsidR="001F5F90" w:rsidSect="00313659">
          <w:headerReference w:type="default" r:id="rId8"/>
          <w:footerReference w:type="default" r:id="rId9"/>
          <w:pgSz w:w="11906" w:h="16838"/>
          <w:pgMar w:top="1533" w:right="567" w:bottom="851" w:left="1134" w:header="426" w:footer="896" w:gutter="0"/>
          <w:cols w:space="708"/>
          <w:docGrid w:linePitch="360"/>
        </w:sectPr>
      </w:pPr>
    </w:p>
    <w:p w14:paraId="4BEDC384" w14:textId="3246C054" w:rsidR="00CE2DE2" w:rsidRDefault="00A2521A" w:rsidP="00C961FD">
      <w:pPr>
        <w:pStyle w:val="1-2105-90"/>
      </w:pPr>
      <w:bookmarkStart w:id="3" w:name="_Toc145587704"/>
      <w:r>
        <w:lastRenderedPageBreak/>
        <w:t>т</w:t>
      </w:r>
      <w:r w:rsidR="00843072">
        <w:t xml:space="preserve">иповые </w:t>
      </w:r>
      <w:r w:rsidR="00843072" w:rsidRPr="00C961FD">
        <w:t>элементы</w:t>
      </w:r>
      <w:r w:rsidR="00843072">
        <w:t xml:space="preserve"> управления</w:t>
      </w:r>
      <w:bookmarkEnd w:id="3"/>
    </w:p>
    <w:p w14:paraId="09B75506" w14:textId="5BF524F4" w:rsidR="00843072" w:rsidRDefault="00843072" w:rsidP="00843072">
      <w:pPr>
        <w:pStyle w:val="2-2105-901"/>
      </w:pPr>
      <w:bookmarkStart w:id="4" w:name="_Toc145587705"/>
      <w:r>
        <w:t>Постраничная навигация (пагинация)</w:t>
      </w:r>
      <w:bookmarkEnd w:id="4"/>
    </w:p>
    <w:p w14:paraId="66979661" w14:textId="15D650B6" w:rsidR="00843072" w:rsidRDefault="001A1AFE" w:rsidP="00790FA9">
      <w:pPr>
        <w:pStyle w:val="af4"/>
        <w:rPr>
          <w:lang w:eastAsia="en-US"/>
        </w:rPr>
      </w:pPr>
      <w:r>
        <w:rPr>
          <w:lang w:eastAsia="en-US"/>
        </w:rPr>
        <w:t>Примечание. Описано на примере:</w:t>
      </w:r>
      <w:r w:rsidR="001435BE">
        <w:rPr>
          <w:lang w:eastAsia="en-US"/>
        </w:rPr>
        <w:t xml:space="preserve"> </w:t>
      </w:r>
      <w:r w:rsidR="001435BE" w:rsidRPr="001435BE">
        <w:rPr>
          <w:lang w:eastAsia="en-US"/>
        </w:rPr>
        <w:t>https://otzovik.com/</w:t>
      </w:r>
    </w:p>
    <w:p w14:paraId="1D219AA7" w14:textId="1CD4725E" w:rsidR="00322CB9" w:rsidRPr="00322CB9" w:rsidRDefault="00322CB9" w:rsidP="001A1AFE">
      <w:pPr>
        <w:pStyle w:val="af4"/>
        <w:keepNext/>
        <w:rPr>
          <w:lang w:eastAsia="en-US"/>
        </w:rPr>
      </w:pPr>
      <w:r w:rsidRPr="00322CB9">
        <w:rPr>
          <w:lang w:eastAsia="en-US"/>
        </w:rPr>
        <w:t>Для навигации по страницам предусмотрена панель управления (</w:t>
      </w:r>
      <w:r w:rsidR="001A1AFE">
        <w:rPr>
          <w:lang w:eastAsia="en-US"/>
        </w:rPr>
        <w:fldChar w:fldCharType="begin"/>
      </w:r>
      <w:r w:rsidR="001A1AFE">
        <w:rPr>
          <w:lang w:eastAsia="en-US"/>
        </w:rPr>
        <w:instrText xml:space="preserve"> REF _Ref145587740 \h </w:instrText>
      </w:r>
      <w:r w:rsidR="001A1AFE">
        <w:rPr>
          <w:lang w:eastAsia="en-US"/>
        </w:rPr>
      </w:r>
      <w:r w:rsidR="001A1AFE">
        <w:rPr>
          <w:lang w:eastAsia="en-US"/>
        </w:rPr>
        <w:fldChar w:fldCharType="separate"/>
      </w:r>
      <w:r w:rsidR="001A1AFE" w:rsidRPr="00322CB9">
        <w:rPr>
          <w:lang w:eastAsia="en-US"/>
        </w:rPr>
        <w:t>Рис. </w:t>
      </w:r>
      <w:r w:rsidR="001A1AFE">
        <w:rPr>
          <w:noProof/>
          <w:lang w:eastAsia="en-US"/>
        </w:rPr>
        <w:t>1</w:t>
      </w:r>
      <w:r w:rsidR="001A1AFE">
        <w:rPr>
          <w:lang w:eastAsia="en-US"/>
        </w:rPr>
        <w:fldChar w:fldCharType="end"/>
      </w:r>
      <w:r w:rsidRPr="00322CB9">
        <w:rPr>
          <w:lang w:eastAsia="en-US"/>
        </w:rPr>
        <w:t xml:space="preserve">), расположенная </w:t>
      </w:r>
      <w:r w:rsidR="001435BE">
        <w:rPr>
          <w:lang w:eastAsia="en-US"/>
        </w:rPr>
        <w:t>внизу списка</w:t>
      </w:r>
      <w:r w:rsidRPr="00322CB9">
        <w:rPr>
          <w:lang w:eastAsia="en-US"/>
        </w:rPr>
        <w:t>. Панель управления содержит следующие элементы (слева направо):</w:t>
      </w:r>
    </w:p>
    <w:p w14:paraId="2D36B330" w14:textId="77777777" w:rsidR="00322CB9" w:rsidRPr="00322CB9" w:rsidRDefault="00322CB9" w:rsidP="00322CB9">
      <w:pPr>
        <w:pStyle w:val="af4"/>
        <w:numPr>
          <w:ilvl w:val="0"/>
          <w:numId w:val="10"/>
        </w:numPr>
        <w:rPr>
          <w:lang w:eastAsia="en-US"/>
        </w:rPr>
      </w:pPr>
      <w:r w:rsidRPr="00322CB9">
        <w:rPr>
          <w:lang w:eastAsia="en-US"/>
        </w:rPr>
        <w:t>переход к первой странице;</w:t>
      </w:r>
    </w:p>
    <w:p w14:paraId="26850CF5" w14:textId="77777777" w:rsidR="00322CB9" w:rsidRPr="00322CB9" w:rsidRDefault="00322CB9" w:rsidP="00322CB9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переход к предыдущей странице;</w:t>
      </w:r>
    </w:p>
    <w:p w14:paraId="433FF362" w14:textId="634A964B" w:rsidR="00322CB9" w:rsidRPr="00322CB9" w:rsidRDefault="00322CB9" w:rsidP="00322CB9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номера страниц</w:t>
      </w:r>
      <w:r w:rsidR="00785BAE">
        <w:rPr>
          <w:lang w:eastAsia="en-US"/>
        </w:rPr>
        <w:t xml:space="preserve"> </w:t>
      </w:r>
      <w:r w:rsidRPr="00322CB9">
        <w:rPr>
          <w:lang w:eastAsia="en-US"/>
        </w:rPr>
        <w:t xml:space="preserve">– ссылки для перехода к выбранной странице, номер отображаемый в данный момент страницы выделяется </w:t>
      </w:r>
      <w:r w:rsidR="001435BE">
        <w:rPr>
          <w:lang w:eastAsia="en-US"/>
        </w:rPr>
        <w:t xml:space="preserve">серым </w:t>
      </w:r>
      <w:r w:rsidRPr="00322CB9">
        <w:rPr>
          <w:lang w:eastAsia="en-US"/>
        </w:rPr>
        <w:t>цветом;</w:t>
      </w:r>
    </w:p>
    <w:p w14:paraId="5B171076" w14:textId="77777777" w:rsidR="00322CB9" w:rsidRPr="00322CB9" w:rsidRDefault="00322CB9" w:rsidP="00322CB9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переход к следующей странице;</w:t>
      </w:r>
    </w:p>
    <w:p w14:paraId="1EDF7661" w14:textId="77777777" w:rsidR="00322CB9" w:rsidRPr="00322CB9" w:rsidRDefault="00322CB9" w:rsidP="00322CB9">
      <w:pPr>
        <w:pStyle w:val="af4"/>
        <w:numPr>
          <w:ilvl w:val="0"/>
          <w:numId w:val="16"/>
        </w:numPr>
        <w:rPr>
          <w:lang w:eastAsia="en-US"/>
        </w:rPr>
      </w:pPr>
      <w:r w:rsidRPr="00322CB9">
        <w:rPr>
          <w:lang w:eastAsia="en-US"/>
        </w:rPr>
        <w:t>переход к последней странице.</w:t>
      </w:r>
    </w:p>
    <w:p w14:paraId="7DCD3636" w14:textId="06F5E511" w:rsidR="00322CB9" w:rsidRDefault="00322CB9" w:rsidP="00322CB9">
      <w:pPr>
        <w:pStyle w:val="af4"/>
        <w:rPr>
          <w:lang w:eastAsia="en-US"/>
        </w:rPr>
      </w:pPr>
      <w:r w:rsidRPr="00322CB9">
        <w:rPr>
          <w:lang w:eastAsia="en-US"/>
        </w:rPr>
        <w:t>Для перехода к выбранной странице требуется нажать на соответствующий элемент на панели управления навигацией.</w:t>
      </w:r>
    </w:p>
    <w:p w14:paraId="22616C88" w14:textId="13446E2B" w:rsidR="001435BE" w:rsidRPr="00322CB9" w:rsidRDefault="001435BE" w:rsidP="00785BAE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43432031" wp14:editId="00775E0C">
            <wp:extent cx="5400000" cy="457200"/>
            <wp:effectExtent l="19050" t="19050" r="10795" b="1905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Снимок экрана 2023-09-13 20062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72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126F82" w14:textId="0CADAB82" w:rsidR="00322CB9" w:rsidRPr="00322CB9" w:rsidRDefault="00322CB9" w:rsidP="00785BAE">
      <w:pPr>
        <w:pStyle w:val="affff4"/>
        <w:rPr>
          <w:lang w:eastAsia="en-US"/>
        </w:rPr>
      </w:pPr>
      <w:bookmarkStart w:id="5" w:name="_Ref145587740"/>
      <w:r w:rsidRPr="00322CB9">
        <w:rPr>
          <w:lang w:eastAsia="en-US"/>
        </w:rPr>
        <w:t>Рис. </w:t>
      </w:r>
      <w:r w:rsidRPr="00322CB9">
        <w:rPr>
          <w:lang w:eastAsia="en-US"/>
        </w:rPr>
        <w:fldChar w:fldCharType="begin"/>
      </w:r>
      <w:r w:rsidRPr="00322CB9">
        <w:rPr>
          <w:lang w:eastAsia="en-US"/>
        </w:rPr>
        <w:instrText xml:space="preserve"> SEQ Рис. \* ARABIC </w:instrText>
      </w:r>
      <w:r w:rsidRPr="00322CB9">
        <w:rPr>
          <w:lang w:eastAsia="en-US"/>
        </w:rPr>
        <w:fldChar w:fldCharType="separate"/>
      </w:r>
      <w:r w:rsidR="00A2521A">
        <w:rPr>
          <w:noProof/>
          <w:lang w:eastAsia="en-US"/>
        </w:rPr>
        <w:t>1</w:t>
      </w:r>
      <w:r w:rsidRPr="00322CB9">
        <w:rPr>
          <w:lang w:eastAsia="en-US"/>
        </w:rPr>
        <w:fldChar w:fldCharType="end"/>
      </w:r>
      <w:bookmarkEnd w:id="5"/>
      <w:r w:rsidRPr="00322CB9">
        <w:rPr>
          <w:lang w:eastAsia="en-US"/>
        </w:rPr>
        <w:t xml:space="preserve"> – Расположение панели постраничной навигации</w:t>
      </w:r>
    </w:p>
    <w:p w14:paraId="4478D963" w14:textId="4A89D071" w:rsidR="00D86C37" w:rsidRDefault="00D86C37" w:rsidP="00843072">
      <w:pPr>
        <w:pStyle w:val="af4"/>
        <w:rPr>
          <w:lang w:eastAsia="en-US"/>
        </w:rPr>
      </w:pPr>
    </w:p>
    <w:p w14:paraId="2C9B0660" w14:textId="6D16D1A7" w:rsidR="00790FA9" w:rsidRDefault="00790FA9" w:rsidP="00790FA9">
      <w:pPr>
        <w:pStyle w:val="2-2105-901"/>
      </w:pPr>
      <w:bookmarkStart w:id="6" w:name="_Toc145587706"/>
      <w:r>
        <w:t>Элементы выбора значений</w:t>
      </w:r>
      <w:bookmarkEnd w:id="6"/>
    </w:p>
    <w:p w14:paraId="74421E9E" w14:textId="67D69F13" w:rsidR="00790FA9" w:rsidRDefault="00790FA9" w:rsidP="00790FA9">
      <w:pPr>
        <w:pStyle w:val="af4"/>
        <w:rPr>
          <w:lang w:eastAsia="en-US"/>
        </w:rPr>
      </w:pPr>
      <w:r>
        <w:rPr>
          <w:lang w:eastAsia="en-US"/>
        </w:rPr>
        <w:t>Примечание. Описано на примере с</w:t>
      </w:r>
      <w:r w:rsidR="001A1AFE">
        <w:rPr>
          <w:lang w:eastAsia="en-US"/>
        </w:rPr>
        <w:t>ледующей страницы:</w:t>
      </w:r>
      <w:r>
        <w:rPr>
          <w:lang w:eastAsia="en-US"/>
        </w:rPr>
        <w:t xml:space="preserve"> </w:t>
      </w:r>
      <w:r w:rsidRPr="00790FA9">
        <w:rPr>
          <w:lang w:eastAsia="en-US"/>
        </w:rPr>
        <w:t>https://spb.hh.ru/vacancies/zhurnalist</w:t>
      </w:r>
    </w:p>
    <w:p w14:paraId="52504BFE" w14:textId="0DC0A5B5" w:rsidR="00790FA9" w:rsidRDefault="00790FA9" w:rsidP="00790FA9">
      <w:pPr>
        <w:pStyle w:val="af4"/>
        <w:keepNext/>
        <w:rPr>
          <w:lang w:eastAsia="en-US"/>
        </w:rPr>
      </w:pPr>
      <w:r>
        <w:rPr>
          <w:lang w:eastAsia="en-US"/>
        </w:rPr>
        <w:t>Элеме</w:t>
      </w:r>
      <w:r w:rsidR="00E43EB2">
        <w:rPr>
          <w:lang w:eastAsia="en-US"/>
        </w:rPr>
        <w:t>нты выбора значений представлены</w:t>
      </w:r>
      <w:r>
        <w:rPr>
          <w:lang w:eastAsia="en-US"/>
        </w:rPr>
        <w:t xml:space="preserve"> типами:</w:t>
      </w:r>
    </w:p>
    <w:p w14:paraId="6D80352C" w14:textId="77777777" w:rsidR="00790FA9" w:rsidRDefault="00790FA9" w:rsidP="00790FA9">
      <w:pPr>
        <w:pStyle w:val="af4"/>
        <w:rPr>
          <w:lang w:eastAsia="en-US"/>
        </w:rPr>
      </w:pPr>
      <w:r>
        <w:rPr>
          <w:lang w:eastAsia="en-US"/>
        </w:rPr>
        <w:t>‒</w:t>
      </w:r>
      <w:r>
        <w:rPr>
          <w:lang w:eastAsia="en-US"/>
        </w:rPr>
        <w:tab/>
        <w:t>полем типа «Чекбокс»;</w:t>
      </w:r>
    </w:p>
    <w:p w14:paraId="6A84DA62" w14:textId="77777777" w:rsidR="00790FA9" w:rsidRDefault="00790FA9" w:rsidP="00790FA9">
      <w:pPr>
        <w:pStyle w:val="af4"/>
        <w:rPr>
          <w:lang w:eastAsia="en-US"/>
        </w:rPr>
      </w:pPr>
      <w:r>
        <w:rPr>
          <w:lang w:eastAsia="en-US"/>
        </w:rPr>
        <w:t>‒</w:t>
      </w:r>
      <w:r>
        <w:rPr>
          <w:lang w:eastAsia="en-US"/>
        </w:rPr>
        <w:tab/>
        <w:t>радиокнопкой.</w:t>
      </w:r>
    </w:p>
    <w:p w14:paraId="05BAD61E" w14:textId="77777777" w:rsidR="00790FA9" w:rsidRDefault="00790FA9" w:rsidP="00790FA9">
      <w:pPr>
        <w:pStyle w:val="af4"/>
        <w:rPr>
          <w:lang w:eastAsia="en-US"/>
        </w:rPr>
      </w:pPr>
      <w:r>
        <w:rPr>
          <w:lang w:eastAsia="en-US"/>
        </w:rPr>
        <w:lastRenderedPageBreak/>
        <w:t xml:space="preserve">Поле типа «Чекбокс» предназначено для управления параметрами состояния. </w:t>
      </w:r>
      <w:r>
        <w:t>Ввод значений в поле типа «Чекбокс» осуществляется путем установки/снятия значения в поле.</w:t>
      </w:r>
    </w:p>
    <w:p w14:paraId="6BB501AE" w14:textId="77777777" w:rsidR="00790FA9" w:rsidRPr="004045C3" w:rsidRDefault="00790FA9" w:rsidP="00790FA9">
      <w:pPr>
        <w:pStyle w:val="af4"/>
        <w:keepNext/>
        <w:rPr>
          <w:lang w:eastAsia="en-US"/>
        </w:rPr>
      </w:pPr>
      <w:r>
        <w:rPr>
          <w:lang w:eastAsia="en-US"/>
        </w:rPr>
        <w:t>Для полей типа «Чекбокс» в зависимости от типа доступны</w:t>
      </w:r>
      <w:r w:rsidRPr="004045C3">
        <w:rPr>
          <w:lang w:eastAsia="en-US"/>
        </w:rPr>
        <w:t xml:space="preserve"> следующие состояния</w:t>
      </w:r>
      <w:r>
        <w:rPr>
          <w:lang w:eastAsia="en-US"/>
        </w:rPr>
        <w:t>:</w:t>
      </w:r>
    </w:p>
    <w:p w14:paraId="1A0E66AD" w14:textId="560BA8F3" w:rsidR="00790FA9" w:rsidRPr="00AC689C" w:rsidRDefault="00E43EB2" w:rsidP="001A1AFE">
      <w:pPr>
        <w:pStyle w:val="a0"/>
        <w:numPr>
          <w:ilvl w:val="0"/>
          <w:numId w:val="156"/>
        </w:numPr>
      </w:pPr>
      <w:r>
        <w:rPr>
          <w:noProof/>
          <w:lang w:eastAsia="ru-RU"/>
        </w:rPr>
        <w:drawing>
          <wp:inline distT="0" distB="0" distL="0" distR="0" wp14:anchorId="185D63F2" wp14:editId="670E8A28">
            <wp:extent cx="180000" cy="1800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Снимок экрана 2023-09-13 17432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A9" w:rsidRPr="00AC689C">
        <w:t xml:space="preserve"> – не учитывать признак при поиске;</w:t>
      </w:r>
    </w:p>
    <w:p w14:paraId="3585B511" w14:textId="273E371E" w:rsidR="00790FA9" w:rsidRDefault="00E43EB2" w:rsidP="00790FA9">
      <w:pPr>
        <w:pStyle w:val="a0"/>
      </w:pPr>
      <w:r>
        <w:rPr>
          <w:noProof/>
          <w:lang w:eastAsia="ru-RU"/>
        </w:rPr>
        <w:drawing>
          <wp:inline distT="0" distB="0" distL="0" distR="0" wp14:anchorId="0D6E2B31" wp14:editId="22DDAC88">
            <wp:extent cx="180000" cy="1800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Снимок экрана 2023-09-13 17433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A9" w:rsidRPr="00AC689C">
        <w:t xml:space="preserve"> – </w:t>
      </w:r>
      <w:r w:rsidR="00790FA9" w:rsidRPr="004045C3">
        <w:t>отображать з</w:t>
      </w:r>
      <w:r>
        <w:t>аписи, содержащие признак.</w:t>
      </w:r>
    </w:p>
    <w:p w14:paraId="012BED35" w14:textId="77777777" w:rsidR="00790FA9" w:rsidRPr="00BD5134" w:rsidRDefault="00790FA9" w:rsidP="00790FA9">
      <w:pPr>
        <w:pStyle w:val="af4"/>
      </w:pPr>
      <w:r w:rsidRPr="00BD5134">
        <w:t xml:space="preserve">Элемент типа «Радиокнопка» используется для выбора 1 взаимоисключающего значения из предустановленного перечная. </w:t>
      </w:r>
    </w:p>
    <w:p w14:paraId="0D37AD79" w14:textId="77777777" w:rsidR="00790FA9" w:rsidRPr="00BD5134" w:rsidRDefault="00790FA9" w:rsidP="00790FA9">
      <w:pPr>
        <w:pStyle w:val="af4"/>
        <w:keepNext/>
      </w:pPr>
      <w:r w:rsidRPr="00BD5134">
        <w:t>Для элемента типа «Радиокнопка» доступны следующие состояния:</w:t>
      </w:r>
    </w:p>
    <w:p w14:paraId="2C06BCAC" w14:textId="3EB720E2" w:rsidR="00790FA9" w:rsidRDefault="00E43EB2" w:rsidP="00790FA9">
      <w:pPr>
        <w:pStyle w:val="a0"/>
        <w:numPr>
          <w:ilvl w:val="0"/>
          <w:numId w:val="73"/>
        </w:numPr>
      </w:pPr>
      <w:r>
        <w:rPr>
          <w:noProof/>
          <w:lang w:eastAsia="ru-RU"/>
        </w:rPr>
        <w:drawing>
          <wp:inline distT="0" distB="0" distL="0" distR="0" wp14:anchorId="12754E81" wp14:editId="09CBA8A8">
            <wp:extent cx="180000" cy="180000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Снимок экрана 2023-09-13 1744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A9">
        <w:t xml:space="preserve"> </w:t>
      </w:r>
      <w:r w:rsidR="00790FA9" w:rsidRPr="00AC689C">
        <w:t>–</w:t>
      </w:r>
      <w:r w:rsidR="00790FA9">
        <w:t xml:space="preserve"> отключенное: значение не выбрано</w:t>
      </w:r>
      <w:r w:rsidR="00790FA9" w:rsidRPr="00AC689C">
        <w:t>;</w:t>
      </w:r>
    </w:p>
    <w:p w14:paraId="1980DCEE" w14:textId="1E66705F" w:rsidR="00790FA9" w:rsidRDefault="00E43EB2" w:rsidP="00790FA9">
      <w:pPr>
        <w:pStyle w:val="a0"/>
      </w:pPr>
      <w:r>
        <w:rPr>
          <w:noProof/>
          <w:lang w:eastAsia="ru-RU"/>
        </w:rPr>
        <w:drawing>
          <wp:inline distT="0" distB="0" distL="0" distR="0" wp14:anchorId="5AF1A801" wp14:editId="45B1E257">
            <wp:extent cx="180000" cy="1800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Снимок экрана 2023-09-13 1744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FA9">
        <w:t xml:space="preserve"> </w:t>
      </w:r>
      <w:r w:rsidR="00790FA9" w:rsidRPr="00AC689C">
        <w:t>–</w:t>
      </w:r>
      <w:r w:rsidR="00790FA9" w:rsidRPr="00EB36FA">
        <w:t xml:space="preserve"> </w:t>
      </w:r>
      <w:r w:rsidR="00790FA9">
        <w:t>включенное: значение выбрано.</w:t>
      </w:r>
    </w:p>
    <w:p w14:paraId="7FA84866" w14:textId="557797A0" w:rsidR="00790FA9" w:rsidRDefault="00790FA9" w:rsidP="00790FA9">
      <w:pPr>
        <w:pStyle w:val="af4"/>
      </w:pPr>
      <w:r w:rsidRPr="00BD5134">
        <w:t>Название элемента, представленного типом «Радиокнопка» отображается справа от радиокнопки</w:t>
      </w:r>
      <w:r w:rsidRPr="00EB36FA">
        <w:t xml:space="preserve"> (</w:t>
      </w:r>
      <w:r w:rsidR="001A1AFE">
        <w:fldChar w:fldCharType="begin"/>
      </w:r>
      <w:r w:rsidR="001A1AFE">
        <w:instrText xml:space="preserve"> REF _Ref145587852 \h </w:instrText>
      </w:r>
      <w:r w:rsidR="001A1AFE">
        <w:fldChar w:fldCharType="separate"/>
      </w:r>
      <w:r w:rsidR="001A1AFE">
        <w:t>Рис. </w:t>
      </w:r>
      <w:r w:rsidR="001A1AFE">
        <w:rPr>
          <w:noProof/>
        </w:rPr>
        <w:t>2</w:t>
      </w:r>
      <w:r w:rsidR="001A1AFE">
        <w:fldChar w:fldCharType="end"/>
      </w:r>
      <w:r w:rsidRPr="00EB36FA">
        <w:t>)</w:t>
      </w:r>
      <w:r>
        <w:t>.</w:t>
      </w:r>
    </w:p>
    <w:p w14:paraId="75EE6082" w14:textId="3836996E" w:rsidR="00790FA9" w:rsidRDefault="00E43EB2" w:rsidP="00790FA9">
      <w:pPr>
        <w:pStyle w:val="affff4"/>
      </w:pPr>
      <w:r>
        <w:rPr>
          <w:noProof/>
        </w:rPr>
        <w:drawing>
          <wp:inline distT="0" distB="0" distL="0" distR="0" wp14:anchorId="21A8D260" wp14:editId="6CD4BCA9">
            <wp:extent cx="2160000" cy="1476000"/>
            <wp:effectExtent l="19050" t="19050" r="12065" b="1016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Снимок экрана 2023-09-13 1745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6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4F94F97" w14:textId="5B476CA6" w:rsidR="00790FA9" w:rsidRPr="00EB36FA" w:rsidRDefault="00790FA9" w:rsidP="00790FA9">
      <w:pPr>
        <w:pStyle w:val="affff4"/>
      </w:pPr>
      <w:bookmarkStart w:id="7" w:name="_Ref145587852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2</w:t>
      </w:r>
      <w:r w:rsidR="00B10FCA">
        <w:rPr>
          <w:noProof/>
        </w:rPr>
        <w:fldChar w:fldCharType="end"/>
      </w:r>
      <w:bookmarkEnd w:id="7"/>
      <w:r>
        <w:t xml:space="preserve"> – Элемент</w:t>
      </w:r>
      <w:r w:rsidRPr="00BD5134">
        <w:t xml:space="preserve"> типа «Радиокнопка»</w:t>
      </w:r>
    </w:p>
    <w:p w14:paraId="79595E26" w14:textId="77777777" w:rsidR="00790FA9" w:rsidRPr="00790FA9" w:rsidRDefault="00790FA9" w:rsidP="00790FA9">
      <w:pPr>
        <w:pStyle w:val="af4"/>
        <w:rPr>
          <w:lang w:eastAsia="en-US"/>
        </w:rPr>
      </w:pPr>
    </w:p>
    <w:p w14:paraId="651A4BCA" w14:textId="12592E97" w:rsidR="005D663A" w:rsidRDefault="005D663A" w:rsidP="005D663A">
      <w:pPr>
        <w:pStyle w:val="2-2105-901"/>
      </w:pPr>
      <w:bookmarkStart w:id="8" w:name="_Toc142477945"/>
      <w:bookmarkStart w:id="9" w:name="_Toc145587707"/>
      <w:r w:rsidRPr="005D663A">
        <w:t>Поле типа «Словарь»</w:t>
      </w:r>
      <w:bookmarkEnd w:id="8"/>
      <w:bookmarkEnd w:id="9"/>
      <w:r w:rsidRPr="005D663A">
        <w:t xml:space="preserve"> </w:t>
      </w:r>
    </w:p>
    <w:p w14:paraId="025D1307" w14:textId="3B296469" w:rsidR="005D663A" w:rsidRPr="005D663A" w:rsidRDefault="001A1AFE" w:rsidP="005D663A">
      <w:pPr>
        <w:pStyle w:val="af4"/>
        <w:rPr>
          <w:lang w:eastAsia="en-US"/>
        </w:rPr>
      </w:pPr>
      <w:r>
        <w:rPr>
          <w:lang w:eastAsia="en-US"/>
        </w:rPr>
        <w:t>Примечание. Описано на примере:</w:t>
      </w:r>
      <w:r w:rsidR="005D663A">
        <w:rPr>
          <w:lang w:eastAsia="en-US"/>
        </w:rPr>
        <w:t xml:space="preserve"> </w:t>
      </w:r>
      <w:r w:rsidR="005D663A" w:rsidRPr="005D663A">
        <w:rPr>
          <w:lang w:eastAsia="en-US"/>
        </w:rPr>
        <w:t>https://www.invitro.ru</w:t>
      </w:r>
    </w:p>
    <w:p w14:paraId="3CDA6437" w14:textId="77777777" w:rsidR="005D663A" w:rsidRPr="005D663A" w:rsidRDefault="005D663A" w:rsidP="005D663A">
      <w:pPr>
        <w:pStyle w:val="af4"/>
        <w:rPr>
          <w:lang w:eastAsia="en-US"/>
        </w:rPr>
      </w:pPr>
      <w:r w:rsidRPr="005D663A">
        <w:rPr>
          <w:lang w:eastAsia="en-US"/>
        </w:rPr>
        <w:t>Ввод значений в поле типа «Словарь» осуществляется путем выбора значений из перечня выпадающего списка (словаря).</w:t>
      </w:r>
    </w:p>
    <w:p w14:paraId="21437809" w14:textId="77777777" w:rsidR="005D663A" w:rsidRPr="005D663A" w:rsidRDefault="005D663A" w:rsidP="005D663A">
      <w:pPr>
        <w:pStyle w:val="3-2105-90"/>
      </w:pPr>
      <w:bookmarkStart w:id="10" w:name="_Toc145587708"/>
      <w:r w:rsidRPr="005D663A">
        <w:lastRenderedPageBreak/>
        <w:t>Одиночное значение</w:t>
      </w:r>
      <w:bookmarkEnd w:id="10"/>
    </w:p>
    <w:p w14:paraId="3460B3E2" w14:textId="77777777" w:rsidR="005D663A" w:rsidRPr="005D663A" w:rsidRDefault="005D663A" w:rsidP="001A1AFE">
      <w:pPr>
        <w:pStyle w:val="af4"/>
        <w:keepNext/>
        <w:rPr>
          <w:lang w:eastAsia="en-US"/>
        </w:rPr>
      </w:pPr>
      <w:r w:rsidRPr="005D663A">
        <w:rPr>
          <w:lang w:eastAsia="en-US"/>
        </w:rPr>
        <w:t>Ввод одиночного значения в поле типа «Словарь» осуществляется следующим образом:</w:t>
      </w:r>
    </w:p>
    <w:p w14:paraId="7CE1AAEE" w14:textId="5FD24A7E" w:rsidR="005D663A" w:rsidRPr="005D663A" w:rsidRDefault="005D663A" w:rsidP="005D663A">
      <w:pPr>
        <w:pStyle w:val="a0"/>
        <w:numPr>
          <w:ilvl w:val="0"/>
          <w:numId w:val="153"/>
        </w:numPr>
      </w:pPr>
      <w:r w:rsidRPr="005D663A">
        <w:t>нажать на активную область поля</w:t>
      </w:r>
      <w:r w:rsidR="000B7E76">
        <w:t xml:space="preserve"> или на пиктограмму </w:t>
      </w:r>
      <w:r w:rsidR="000B7E76">
        <w:rPr>
          <w:noProof/>
          <w:lang w:eastAsia="ru-RU"/>
        </w:rPr>
        <w:drawing>
          <wp:inline distT="0" distB="0" distL="0" distR="0" wp14:anchorId="1F4E50C8" wp14:editId="36062BD8">
            <wp:extent cx="180000" cy="100800"/>
            <wp:effectExtent l="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Снимок экрана 2023-09-13 20360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E76">
        <w:t xml:space="preserve"> так</w:t>
      </w:r>
      <w:r w:rsidRPr="005D663A">
        <w:t>, чтобы отобразился перечень доступных к выбору значений</w:t>
      </w:r>
      <w:r>
        <w:t xml:space="preserve"> (</w:t>
      </w:r>
      <w:r w:rsidR="000B7E76">
        <w:fldChar w:fldCharType="begin"/>
      </w:r>
      <w:r w:rsidR="000B7E76">
        <w:instrText xml:space="preserve"> REF _Ref145530220 \h </w:instrText>
      </w:r>
      <w:r w:rsidR="000B7E76">
        <w:fldChar w:fldCharType="separate"/>
      </w:r>
      <w:r w:rsidR="001A1AFE">
        <w:t>Рис. </w:t>
      </w:r>
      <w:r w:rsidR="001A1AFE">
        <w:rPr>
          <w:noProof/>
        </w:rPr>
        <w:t>3</w:t>
      </w:r>
      <w:r w:rsidR="000B7E76">
        <w:fldChar w:fldCharType="end"/>
      </w:r>
      <w:r>
        <w:t>)</w:t>
      </w:r>
      <w:r w:rsidRPr="005D663A">
        <w:t>;</w:t>
      </w:r>
    </w:p>
    <w:p w14:paraId="231D7818" w14:textId="2CCA6703" w:rsidR="005D663A" w:rsidRDefault="005D663A" w:rsidP="005D663A">
      <w:pPr>
        <w:pStyle w:val="af4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навести курсор «мыши» на назначение, оно выделится бирюзовым </w:t>
      </w:r>
      <w:r w:rsidR="000B7E76">
        <w:rPr>
          <w:lang w:eastAsia="en-US"/>
        </w:rPr>
        <w:t xml:space="preserve">цветом, например, </w:t>
      </w:r>
      <w:r w:rsidR="000B7E76">
        <w:rPr>
          <w:lang w:eastAsia="en-US"/>
        </w:rPr>
        <w:fldChar w:fldCharType="begin"/>
      </w:r>
      <w:r w:rsidR="000B7E76">
        <w:rPr>
          <w:lang w:eastAsia="en-US"/>
        </w:rPr>
        <w:instrText xml:space="preserve"> REF _Ref145530469 \h </w:instrText>
      </w:r>
      <w:r w:rsidR="000B7E76">
        <w:rPr>
          <w:lang w:eastAsia="en-US"/>
        </w:rPr>
      </w:r>
      <w:r w:rsidR="000B7E76">
        <w:rPr>
          <w:lang w:eastAsia="en-US"/>
        </w:rPr>
        <w:fldChar w:fldCharType="separate"/>
      </w:r>
      <w:r w:rsidR="001A1AFE">
        <w:t>Рис. </w:t>
      </w:r>
      <w:r w:rsidR="001A1AFE">
        <w:rPr>
          <w:noProof/>
        </w:rPr>
        <w:t>4</w:t>
      </w:r>
      <w:r w:rsidR="000B7E76">
        <w:rPr>
          <w:lang w:eastAsia="en-US"/>
        </w:rPr>
        <w:fldChar w:fldCharType="end"/>
      </w:r>
      <w:r>
        <w:rPr>
          <w:lang w:eastAsia="en-US"/>
        </w:rPr>
        <w:t>;</w:t>
      </w:r>
    </w:p>
    <w:p w14:paraId="786777C0" w14:textId="05C32C55" w:rsidR="005D663A" w:rsidRPr="005D663A" w:rsidRDefault="005D663A" w:rsidP="005D663A">
      <w:pPr>
        <w:pStyle w:val="af4"/>
        <w:numPr>
          <w:ilvl w:val="0"/>
          <w:numId w:val="16"/>
        </w:numPr>
        <w:rPr>
          <w:lang w:eastAsia="en-US"/>
        </w:rPr>
      </w:pPr>
      <w:r w:rsidRPr="005D663A">
        <w:rPr>
          <w:lang w:eastAsia="en-US"/>
        </w:rPr>
        <w:t>нажатием на значение осуществить его выбор, при этом выпадающий список закроется, выбранное значение отобразится в области поля (</w:t>
      </w:r>
      <w:r w:rsidR="000B7E76">
        <w:rPr>
          <w:lang w:eastAsia="en-US"/>
        </w:rPr>
        <w:fldChar w:fldCharType="begin"/>
      </w:r>
      <w:r w:rsidR="000B7E76">
        <w:rPr>
          <w:lang w:eastAsia="en-US"/>
        </w:rPr>
        <w:instrText xml:space="preserve"> REF _Ref145530626 \h </w:instrText>
      </w:r>
      <w:r w:rsidR="000B7E76">
        <w:rPr>
          <w:lang w:eastAsia="en-US"/>
        </w:rPr>
      </w:r>
      <w:r w:rsidR="000B7E76">
        <w:rPr>
          <w:lang w:eastAsia="en-US"/>
        </w:rPr>
        <w:fldChar w:fldCharType="separate"/>
      </w:r>
      <w:r w:rsidR="001A1AFE">
        <w:t>Рис. </w:t>
      </w:r>
      <w:r w:rsidR="001A1AFE">
        <w:rPr>
          <w:noProof/>
        </w:rPr>
        <w:t>5</w:t>
      </w:r>
      <w:r w:rsidR="000B7E76">
        <w:rPr>
          <w:lang w:eastAsia="en-US"/>
        </w:rPr>
        <w:fldChar w:fldCharType="end"/>
      </w:r>
      <w:r w:rsidRPr="005D663A">
        <w:rPr>
          <w:lang w:eastAsia="en-US"/>
        </w:rPr>
        <w:t>).</w:t>
      </w:r>
    </w:p>
    <w:p w14:paraId="5B9CD2B1" w14:textId="64AE5623" w:rsidR="005D663A" w:rsidRDefault="005D663A" w:rsidP="005D663A">
      <w:pPr>
        <w:pStyle w:val="af4"/>
        <w:rPr>
          <w:lang w:eastAsia="en-US"/>
        </w:rPr>
      </w:pPr>
      <w:r>
        <w:rPr>
          <w:lang w:eastAsia="en-US"/>
        </w:rPr>
        <w:t>Примечание. По умолчанию поле типа «Словарь» содержит предвыбранное значение.</w:t>
      </w:r>
    </w:p>
    <w:p w14:paraId="0F2B6AB6" w14:textId="6E7DE5CC" w:rsidR="000B7E76" w:rsidRDefault="000B7E76" w:rsidP="000B7E76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6EE5A770" wp14:editId="22590A47">
            <wp:extent cx="2160000" cy="3146400"/>
            <wp:effectExtent l="19050" t="19050" r="12065" b="1651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Снимок экрана 2023-09-13 20321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46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A978992" w14:textId="4B27719B" w:rsidR="000B7E76" w:rsidRDefault="000B7E76" w:rsidP="000B7E76">
      <w:pPr>
        <w:pStyle w:val="affff4"/>
        <w:rPr>
          <w:lang w:eastAsia="en-US"/>
        </w:rPr>
      </w:pPr>
      <w:bookmarkStart w:id="11" w:name="_Ref145530220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3</w:t>
      </w:r>
      <w:r w:rsidR="00B10FCA">
        <w:rPr>
          <w:noProof/>
        </w:rPr>
        <w:fldChar w:fldCharType="end"/>
      </w:r>
      <w:bookmarkEnd w:id="11"/>
      <w:r>
        <w:t xml:space="preserve"> – Перечень значений</w:t>
      </w:r>
    </w:p>
    <w:p w14:paraId="543EAA99" w14:textId="346F5D93" w:rsidR="000B7E76" w:rsidRDefault="000B7E76" w:rsidP="005D663A">
      <w:pPr>
        <w:pStyle w:val="af4"/>
        <w:rPr>
          <w:lang w:eastAsia="en-US"/>
        </w:rPr>
      </w:pPr>
    </w:p>
    <w:p w14:paraId="51721023" w14:textId="7F4C53B9" w:rsidR="000B7E76" w:rsidRDefault="000B7E76" w:rsidP="000B7E76">
      <w:pPr>
        <w:pStyle w:val="affff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16B97AA" wp14:editId="0935E0AE">
            <wp:extent cx="2095500" cy="1252220"/>
            <wp:effectExtent l="19050" t="19050" r="19050" b="2413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Снимок экрана 2023-09-13 204549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1"/>
                    <a:stretch/>
                  </pic:blipFill>
                  <pic:spPr bwMode="auto">
                    <a:xfrm>
                      <a:off x="0" y="0"/>
                      <a:ext cx="2096471" cy="1252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4D386" w14:textId="13F5E661" w:rsidR="000B7E76" w:rsidRDefault="000B7E76" w:rsidP="000B7E76">
      <w:pPr>
        <w:pStyle w:val="affff4"/>
        <w:rPr>
          <w:lang w:eastAsia="en-US"/>
        </w:rPr>
      </w:pPr>
      <w:bookmarkStart w:id="12" w:name="_Ref145530469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4</w:t>
      </w:r>
      <w:r w:rsidR="00B10FCA">
        <w:rPr>
          <w:noProof/>
        </w:rPr>
        <w:fldChar w:fldCharType="end"/>
      </w:r>
      <w:bookmarkEnd w:id="12"/>
      <w:r>
        <w:t xml:space="preserve"> – </w:t>
      </w:r>
      <w:r w:rsidRPr="005D663A">
        <w:rPr>
          <w:lang w:eastAsia="en-US"/>
        </w:rPr>
        <w:t>Выделение в списке выбранного значения</w:t>
      </w:r>
    </w:p>
    <w:p w14:paraId="468FA5E4" w14:textId="6C105CFE" w:rsidR="000B7E76" w:rsidRDefault="000B7E76" w:rsidP="005D663A">
      <w:pPr>
        <w:pStyle w:val="af4"/>
        <w:rPr>
          <w:lang w:eastAsia="en-US"/>
        </w:rPr>
      </w:pPr>
    </w:p>
    <w:p w14:paraId="4ACC5B35" w14:textId="553F9D6E" w:rsidR="000B7E76" w:rsidRDefault="000B7E76" w:rsidP="000B7E76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04877642" wp14:editId="49A3608D">
            <wp:extent cx="2160000" cy="507600"/>
            <wp:effectExtent l="0" t="0" r="0" b="6985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Снимок экрана 2023-09-13 2048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238" w14:textId="341EC8C0" w:rsidR="000B7E76" w:rsidRDefault="000B7E76" w:rsidP="000B7E76">
      <w:pPr>
        <w:pStyle w:val="affff4"/>
        <w:rPr>
          <w:lang w:eastAsia="en-US"/>
        </w:rPr>
      </w:pPr>
      <w:bookmarkStart w:id="13" w:name="_Ref145530626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5</w:t>
      </w:r>
      <w:r w:rsidR="00B10FCA">
        <w:rPr>
          <w:noProof/>
        </w:rPr>
        <w:fldChar w:fldCharType="end"/>
      </w:r>
      <w:bookmarkEnd w:id="13"/>
      <w:r>
        <w:t xml:space="preserve"> – Выбранное значение</w:t>
      </w:r>
    </w:p>
    <w:p w14:paraId="48670B3C" w14:textId="77777777" w:rsidR="000B7E76" w:rsidRPr="005D663A" w:rsidRDefault="000B7E76" w:rsidP="005D663A">
      <w:pPr>
        <w:pStyle w:val="af4"/>
        <w:rPr>
          <w:lang w:eastAsia="en-US"/>
        </w:rPr>
      </w:pPr>
    </w:p>
    <w:p w14:paraId="35F0144E" w14:textId="49B63AE4" w:rsidR="005D663A" w:rsidRDefault="005D663A" w:rsidP="005D663A">
      <w:pPr>
        <w:pStyle w:val="af4"/>
        <w:rPr>
          <w:lang w:eastAsia="en-US"/>
        </w:rPr>
      </w:pPr>
      <w:r w:rsidRPr="005D663A">
        <w:rPr>
          <w:lang w:eastAsia="en-US"/>
        </w:rPr>
        <w:t>При необходимости заменить выбранное значение требуется нажать на область для ввода значений и осуществить выбор значения описанны</w:t>
      </w:r>
      <w:r w:rsidR="001A1AFE">
        <w:rPr>
          <w:lang w:eastAsia="en-US"/>
        </w:rPr>
        <w:t>м ранее способом</w:t>
      </w:r>
      <w:r w:rsidRPr="005D663A">
        <w:rPr>
          <w:lang w:eastAsia="en-US"/>
        </w:rPr>
        <w:t xml:space="preserve">. </w:t>
      </w:r>
    </w:p>
    <w:p w14:paraId="6951D7A1" w14:textId="77777777" w:rsidR="006E31A2" w:rsidRPr="005D663A" w:rsidRDefault="006E31A2" w:rsidP="005D663A">
      <w:pPr>
        <w:pStyle w:val="af4"/>
        <w:rPr>
          <w:lang w:eastAsia="en-US"/>
        </w:rPr>
      </w:pPr>
    </w:p>
    <w:p w14:paraId="6E856C69" w14:textId="77777777" w:rsidR="006E31A2" w:rsidRPr="006E31A2" w:rsidRDefault="006E31A2" w:rsidP="006E31A2">
      <w:pPr>
        <w:pStyle w:val="2-2105-901"/>
      </w:pPr>
      <w:bookmarkStart w:id="14" w:name="_Toc145587709"/>
      <w:r w:rsidRPr="006E31A2">
        <w:t>Поле типа «Дата»</w:t>
      </w:r>
      <w:bookmarkEnd w:id="14"/>
    </w:p>
    <w:p w14:paraId="0492C3CD" w14:textId="7D23D795" w:rsidR="006E31A2" w:rsidRDefault="006E31A2" w:rsidP="006E31A2">
      <w:pPr>
        <w:pStyle w:val="af4"/>
        <w:rPr>
          <w:lang w:eastAsia="en-US"/>
        </w:rPr>
      </w:pPr>
      <w:r w:rsidRPr="006E31A2">
        <w:rPr>
          <w:lang w:eastAsia="en-US"/>
        </w:rPr>
        <w:t>Описано на примере</w:t>
      </w:r>
      <w:r w:rsidR="001A1AFE">
        <w:rPr>
          <w:lang w:eastAsia="en-US"/>
        </w:rPr>
        <w:t>:</w:t>
      </w:r>
      <w:r w:rsidRPr="006E31A2">
        <w:rPr>
          <w:lang w:eastAsia="en-US"/>
        </w:rPr>
        <w:t xml:space="preserve"> https://www.invitro.ru</w:t>
      </w:r>
    </w:p>
    <w:p w14:paraId="0F9CF1AE" w14:textId="1D6D48E9" w:rsidR="006E31A2" w:rsidRPr="006E31A2" w:rsidRDefault="006E31A2" w:rsidP="001A1AFE">
      <w:pPr>
        <w:pStyle w:val="af4"/>
        <w:keepNext/>
        <w:rPr>
          <w:lang w:eastAsia="en-US"/>
        </w:rPr>
      </w:pPr>
      <w:r w:rsidRPr="006E31A2">
        <w:rPr>
          <w:lang w:eastAsia="en-US"/>
        </w:rPr>
        <w:t>Ввод значений в поля типа «Дата» может осуществляться следующими способами:</w:t>
      </w:r>
    </w:p>
    <w:p w14:paraId="12F06BAB" w14:textId="77777777" w:rsidR="006E31A2" w:rsidRPr="006E31A2" w:rsidRDefault="006E31A2" w:rsidP="006E31A2">
      <w:pPr>
        <w:pStyle w:val="a0"/>
        <w:numPr>
          <w:ilvl w:val="0"/>
          <w:numId w:val="155"/>
        </w:numPr>
      </w:pPr>
      <w:r w:rsidRPr="006E31A2">
        <w:t>ввод с клавиатуры;</w:t>
      </w:r>
    </w:p>
    <w:p w14:paraId="2C5F2F3A" w14:textId="77777777" w:rsidR="006E31A2" w:rsidRPr="006E31A2" w:rsidRDefault="006E31A2" w:rsidP="006E31A2">
      <w:pPr>
        <w:pStyle w:val="af4"/>
        <w:numPr>
          <w:ilvl w:val="0"/>
          <w:numId w:val="16"/>
        </w:numPr>
        <w:rPr>
          <w:lang w:eastAsia="en-US"/>
        </w:rPr>
      </w:pPr>
      <w:r w:rsidRPr="006E31A2">
        <w:rPr>
          <w:lang w:eastAsia="en-US"/>
        </w:rPr>
        <w:t>выбор даты из календаря.</w:t>
      </w:r>
    </w:p>
    <w:p w14:paraId="5AA38F12" w14:textId="4FBCC61E" w:rsidR="006E31A2" w:rsidRPr="006E31A2" w:rsidRDefault="006E31A2" w:rsidP="006E31A2">
      <w:pPr>
        <w:pStyle w:val="af4"/>
        <w:rPr>
          <w:lang w:eastAsia="en-US"/>
        </w:rPr>
      </w:pPr>
      <w:r w:rsidRPr="006E31A2">
        <w:rPr>
          <w:lang w:eastAsia="en-US"/>
        </w:rPr>
        <w:t xml:space="preserve">При вводе даты с клавиатуры или вставке содержимого буфера обмена вводимое значение должно соответствовать формату «ДД.ММ.ГГГГ» и содержать только цифры. Разделитель «.» встроен в поле, дополнительно разделять значения не требуется. Для ввода данных с клавиатуры необходимо нажать на левую часть поля ввода </w:t>
      </w:r>
      <w:r w:rsidR="00381BDD">
        <w:rPr>
          <w:lang w:eastAsia="en-US"/>
        </w:rPr>
        <w:t>даты, которая соответствует значению</w:t>
      </w:r>
      <w:r w:rsidRPr="006E31A2">
        <w:rPr>
          <w:lang w:eastAsia="en-US"/>
        </w:rPr>
        <w:t xml:space="preserve"> «дд»</w:t>
      </w:r>
      <w:r w:rsidR="00381BDD">
        <w:rPr>
          <w:lang w:eastAsia="en-US"/>
        </w:rPr>
        <w:t xml:space="preserve"> (</w:t>
      </w:r>
      <w:r w:rsidR="00381BDD">
        <w:rPr>
          <w:lang w:eastAsia="en-US"/>
        </w:rPr>
        <w:fldChar w:fldCharType="begin"/>
      </w:r>
      <w:r w:rsidR="00381BDD">
        <w:rPr>
          <w:lang w:eastAsia="en-US"/>
        </w:rPr>
        <w:instrText xml:space="preserve"> REF _Ref145531448 \h </w:instrText>
      </w:r>
      <w:r w:rsidR="00381BDD">
        <w:rPr>
          <w:lang w:eastAsia="en-US"/>
        </w:rPr>
      </w:r>
      <w:r w:rsidR="00381BDD">
        <w:rPr>
          <w:lang w:eastAsia="en-US"/>
        </w:rPr>
        <w:fldChar w:fldCharType="separate"/>
      </w:r>
      <w:r w:rsidR="001A1AFE">
        <w:t>Рис. </w:t>
      </w:r>
      <w:r w:rsidR="001A1AFE">
        <w:rPr>
          <w:noProof/>
        </w:rPr>
        <w:t>6</w:t>
      </w:r>
      <w:r w:rsidR="00381BDD">
        <w:rPr>
          <w:lang w:eastAsia="en-US"/>
        </w:rPr>
        <w:fldChar w:fldCharType="end"/>
      </w:r>
      <w:r w:rsidRPr="006E31A2">
        <w:rPr>
          <w:lang w:eastAsia="en-US"/>
        </w:rPr>
        <w:t>).</w:t>
      </w:r>
    </w:p>
    <w:p w14:paraId="3E28922F" w14:textId="77777777" w:rsidR="00381BDD" w:rsidRDefault="00381BDD" w:rsidP="006E31A2">
      <w:pPr>
        <w:pStyle w:val="af4"/>
        <w:rPr>
          <w:noProof/>
        </w:rPr>
      </w:pPr>
    </w:p>
    <w:p w14:paraId="4FB49EEC" w14:textId="3404FB47" w:rsidR="006E31A2" w:rsidRPr="006E31A2" w:rsidRDefault="00381BDD" w:rsidP="00381BDD">
      <w:pPr>
        <w:pStyle w:val="affff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3325F8C" wp14:editId="641A4277">
            <wp:extent cx="2160000" cy="939600"/>
            <wp:effectExtent l="19050" t="19050" r="12065" b="13335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Снимок экрана 2023-09-13 210233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4" t="7080" r="3788"/>
                    <a:stretch/>
                  </pic:blipFill>
                  <pic:spPr bwMode="auto">
                    <a:xfrm>
                      <a:off x="0" y="0"/>
                      <a:ext cx="2160000" cy="939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A776" w14:textId="632890A5" w:rsidR="006E31A2" w:rsidRPr="006E31A2" w:rsidRDefault="00381BDD" w:rsidP="00381BDD">
      <w:pPr>
        <w:pStyle w:val="affff4"/>
        <w:rPr>
          <w:lang w:eastAsia="en-US"/>
        </w:rPr>
      </w:pPr>
      <w:bookmarkStart w:id="15" w:name="_Ref145531448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6</w:t>
      </w:r>
      <w:r w:rsidR="00B10FCA">
        <w:rPr>
          <w:noProof/>
        </w:rPr>
        <w:fldChar w:fldCharType="end"/>
      </w:r>
      <w:bookmarkEnd w:id="15"/>
      <w:r w:rsidR="006E31A2" w:rsidRPr="006E31A2">
        <w:rPr>
          <w:lang w:eastAsia="en-US"/>
        </w:rPr>
        <w:t xml:space="preserve"> – Выделенное значение «день»</w:t>
      </w:r>
    </w:p>
    <w:p w14:paraId="74C25100" w14:textId="77777777" w:rsidR="006E31A2" w:rsidRPr="006E31A2" w:rsidRDefault="006E31A2" w:rsidP="006E31A2">
      <w:pPr>
        <w:pStyle w:val="af4"/>
        <w:rPr>
          <w:lang w:eastAsia="en-US"/>
        </w:rPr>
      </w:pPr>
    </w:p>
    <w:p w14:paraId="5DAA65DC" w14:textId="752E0350" w:rsidR="006E31A2" w:rsidRPr="006E31A2" w:rsidRDefault="006E31A2" w:rsidP="006E31A2">
      <w:pPr>
        <w:pStyle w:val="af4"/>
        <w:rPr>
          <w:lang w:eastAsia="en-US"/>
        </w:rPr>
      </w:pPr>
      <w:r w:rsidRPr="006E31A2">
        <w:rPr>
          <w:lang w:eastAsia="en-US"/>
        </w:rPr>
        <w:t>При</w:t>
      </w:r>
      <w:r w:rsidR="00381BDD">
        <w:rPr>
          <w:lang w:eastAsia="en-US"/>
        </w:rPr>
        <w:t xml:space="preserve"> отсутствии введенных значений в поле типа «Дата», оно выделится красной рамкой (</w:t>
      </w:r>
      <w:r w:rsidR="00034AD4">
        <w:rPr>
          <w:lang w:eastAsia="en-US"/>
        </w:rPr>
        <w:fldChar w:fldCharType="begin"/>
      </w:r>
      <w:r w:rsidR="00034AD4">
        <w:rPr>
          <w:lang w:eastAsia="en-US"/>
        </w:rPr>
        <w:instrText xml:space="preserve"> REF _Ref145531988 \h </w:instrText>
      </w:r>
      <w:r w:rsidR="00034AD4">
        <w:rPr>
          <w:lang w:eastAsia="en-US"/>
        </w:rPr>
      </w:r>
      <w:r w:rsidR="00034AD4">
        <w:rPr>
          <w:lang w:eastAsia="en-US"/>
        </w:rPr>
        <w:fldChar w:fldCharType="separate"/>
      </w:r>
      <w:r w:rsidR="00034AD4" w:rsidRPr="006E31A2">
        <w:rPr>
          <w:lang w:eastAsia="en-US"/>
        </w:rPr>
        <w:t>Рис. </w:t>
      </w:r>
      <w:r w:rsidR="00034AD4">
        <w:rPr>
          <w:noProof/>
          <w:lang w:eastAsia="en-US"/>
        </w:rPr>
        <w:t>7</w:t>
      </w:r>
      <w:r w:rsidR="00034AD4">
        <w:rPr>
          <w:lang w:eastAsia="en-US"/>
        </w:rPr>
        <w:fldChar w:fldCharType="end"/>
      </w:r>
      <w:r w:rsidR="00381BDD">
        <w:rPr>
          <w:lang w:eastAsia="en-US"/>
        </w:rPr>
        <w:t>). Над полем отобразится предупреждающее сообщение о необходимости ввода значений (</w:t>
      </w:r>
      <w:r w:rsidR="00034AD4">
        <w:rPr>
          <w:lang w:eastAsia="en-US"/>
        </w:rPr>
        <w:fldChar w:fldCharType="begin"/>
      </w:r>
      <w:r w:rsidR="00034AD4">
        <w:rPr>
          <w:lang w:eastAsia="en-US"/>
        </w:rPr>
        <w:instrText xml:space="preserve"> REF _Ref145531999 \h </w:instrText>
      </w:r>
      <w:r w:rsidR="00034AD4">
        <w:rPr>
          <w:lang w:eastAsia="en-US"/>
        </w:rPr>
      </w:r>
      <w:r w:rsidR="00034AD4">
        <w:rPr>
          <w:lang w:eastAsia="en-US"/>
        </w:rPr>
        <w:fldChar w:fldCharType="separate"/>
      </w:r>
      <w:r w:rsidR="00034AD4">
        <w:t>Рис. </w:t>
      </w:r>
      <w:r w:rsidR="00034AD4">
        <w:rPr>
          <w:noProof/>
        </w:rPr>
        <w:t>8</w:t>
      </w:r>
      <w:r w:rsidR="00034AD4">
        <w:rPr>
          <w:lang w:eastAsia="en-US"/>
        </w:rPr>
        <w:fldChar w:fldCharType="end"/>
      </w:r>
      <w:r w:rsidR="00381BDD">
        <w:rPr>
          <w:lang w:eastAsia="en-US"/>
        </w:rPr>
        <w:t>)</w:t>
      </w:r>
      <w:r w:rsidR="00034AD4">
        <w:rPr>
          <w:lang w:eastAsia="en-US"/>
        </w:rPr>
        <w:t>.</w:t>
      </w:r>
    </w:p>
    <w:p w14:paraId="6D12824F" w14:textId="7EA3B65F" w:rsidR="006E31A2" w:rsidRPr="006E31A2" w:rsidRDefault="00034AD4" w:rsidP="00034AD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69985BFC" wp14:editId="06F7D10E">
            <wp:extent cx="2160000" cy="982800"/>
            <wp:effectExtent l="19050" t="19050" r="12065" b="27305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Снимок экрана 2023-09-13 21063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828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A1E0549" w14:textId="725A4A19" w:rsidR="006E31A2" w:rsidRPr="00034AD4" w:rsidRDefault="006E31A2" w:rsidP="00034AD4">
      <w:pPr>
        <w:pStyle w:val="affff4"/>
        <w:rPr>
          <w:rStyle w:val="af5"/>
        </w:rPr>
      </w:pPr>
      <w:bookmarkStart w:id="16" w:name="_Ref145531988"/>
      <w:r w:rsidRPr="006E31A2">
        <w:rPr>
          <w:lang w:eastAsia="en-US"/>
        </w:rPr>
        <w:t>Рис. </w:t>
      </w:r>
      <w:r w:rsidRPr="006E31A2">
        <w:rPr>
          <w:lang w:eastAsia="en-US"/>
        </w:rPr>
        <w:fldChar w:fldCharType="begin"/>
      </w:r>
      <w:r w:rsidRPr="006E31A2">
        <w:rPr>
          <w:lang w:eastAsia="en-US"/>
        </w:rPr>
        <w:instrText xml:space="preserve"> SEQ Рис. \* ARABIC </w:instrText>
      </w:r>
      <w:r w:rsidRPr="006E31A2">
        <w:rPr>
          <w:lang w:eastAsia="en-US"/>
        </w:rPr>
        <w:fldChar w:fldCharType="separate"/>
      </w:r>
      <w:r w:rsidR="00A2521A">
        <w:rPr>
          <w:noProof/>
          <w:lang w:eastAsia="en-US"/>
        </w:rPr>
        <w:t>7</w:t>
      </w:r>
      <w:r w:rsidRPr="006E31A2">
        <w:rPr>
          <w:lang w:eastAsia="en-US"/>
        </w:rPr>
        <w:fldChar w:fldCharType="end"/>
      </w:r>
      <w:bookmarkEnd w:id="16"/>
      <w:r w:rsidRPr="006E31A2">
        <w:rPr>
          <w:lang w:eastAsia="en-US"/>
        </w:rPr>
        <w:t xml:space="preserve"> – </w:t>
      </w:r>
      <w:r w:rsidR="00034AD4">
        <w:rPr>
          <w:lang w:eastAsia="en-US"/>
        </w:rPr>
        <w:t xml:space="preserve">Выделение поля </w:t>
      </w:r>
      <w:r w:rsidR="00034AD4" w:rsidRPr="00034AD4">
        <w:rPr>
          <w:rStyle w:val="af5"/>
        </w:rPr>
        <w:t>красной рамкой</w:t>
      </w:r>
    </w:p>
    <w:p w14:paraId="21674DAA" w14:textId="77777777" w:rsidR="00034AD4" w:rsidRPr="006E31A2" w:rsidRDefault="00034AD4" w:rsidP="00034AD4">
      <w:pPr>
        <w:pStyle w:val="af4"/>
        <w:rPr>
          <w:lang w:eastAsia="en-US"/>
        </w:rPr>
      </w:pPr>
    </w:p>
    <w:p w14:paraId="6CBDB3A2" w14:textId="46695983" w:rsidR="006E31A2" w:rsidRDefault="00034AD4" w:rsidP="00034AD4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32FDCDAA" wp14:editId="6865CBBF">
            <wp:extent cx="4029075" cy="628650"/>
            <wp:effectExtent l="0" t="0" r="952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Снимок экрана 2023-09-13 21064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DA05" w14:textId="5B9BA6F1" w:rsidR="00034AD4" w:rsidRDefault="00034AD4" w:rsidP="00034AD4">
      <w:pPr>
        <w:pStyle w:val="affff4"/>
      </w:pPr>
      <w:bookmarkStart w:id="17" w:name="_Ref145531999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8</w:t>
      </w:r>
      <w:r w:rsidR="00B10FCA">
        <w:rPr>
          <w:noProof/>
        </w:rPr>
        <w:fldChar w:fldCharType="end"/>
      </w:r>
      <w:bookmarkEnd w:id="17"/>
      <w:r>
        <w:t xml:space="preserve"> – Предупреждающее сообщение</w:t>
      </w:r>
    </w:p>
    <w:p w14:paraId="7D605E6A" w14:textId="77777777" w:rsidR="001A1AFE" w:rsidRPr="006E31A2" w:rsidRDefault="001A1AFE" w:rsidP="001A1AFE">
      <w:pPr>
        <w:pStyle w:val="af4"/>
        <w:rPr>
          <w:lang w:eastAsia="en-US"/>
        </w:rPr>
      </w:pPr>
    </w:p>
    <w:p w14:paraId="44A14044" w14:textId="14D72EFF" w:rsidR="006E31A2" w:rsidRDefault="006E31A2" w:rsidP="006E31A2">
      <w:pPr>
        <w:pStyle w:val="af4"/>
        <w:rPr>
          <w:lang w:eastAsia="en-US"/>
        </w:rPr>
      </w:pPr>
      <w:r w:rsidRPr="006E31A2">
        <w:rPr>
          <w:lang w:eastAsia="en-US"/>
        </w:rPr>
        <w:t xml:space="preserve">Для выбора даты из календаря требуется нажать </w:t>
      </w:r>
      <w:r w:rsidR="00034AD4">
        <w:rPr>
          <w:lang w:eastAsia="en-US"/>
        </w:rPr>
        <w:t xml:space="preserve">активную область поля типа «Дата» или на пиктограмму </w:t>
      </w:r>
      <w:r w:rsidR="00034AD4">
        <w:rPr>
          <w:noProof/>
        </w:rPr>
        <w:drawing>
          <wp:inline distT="0" distB="0" distL="0" distR="0" wp14:anchorId="2E70D254" wp14:editId="41E9D911">
            <wp:extent cx="180000" cy="201600"/>
            <wp:effectExtent l="0" t="0" r="0" b="8255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Снимок экрана 2023-09-13 21135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1A2">
        <w:rPr>
          <w:lang w:eastAsia="en-US"/>
        </w:rPr>
        <w:t xml:space="preserve">, расположенную в правой части поля ввода даты. В результате отобразится форма календаря </w:t>
      </w:r>
      <w:r w:rsidR="00034AD4">
        <w:rPr>
          <w:lang w:eastAsia="en-US"/>
        </w:rPr>
        <w:t>(</w:t>
      </w:r>
      <w:r w:rsidR="00034AD4">
        <w:rPr>
          <w:lang w:eastAsia="en-US"/>
        </w:rPr>
        <w:fldChar w:fldCharType="begin"/>
      </w:r>
      <w:r w:rsidR="00034AD4">
        <w:rPr>
          <w:lang w:eastAsia="en-US"/>
        </w:rPr>
        <w:instrText xml:space="preserve"> REF _Ref145532297 \h </w:instrText>
      </w:r>
      <w:r w:rsidR="00034AD4">
        <w:rPr>
          <w:lang w:eastAsia="en-US"/>
        </w:rPr>
      </w:r>
      <w:r w:rsidR="00034AD4">
        <w:rPr>
          <w:lang w:eastAsia="en-US"/>
        </w:rPr>
        <w:fldChar w:fldCharType="separate"/>
      </w:r>
      <w:r w:rsidR="00D223C2" w:rsidRPr="006E31A2">
        <w:rPr>
          <w:lang w:eastAsia="en-US"/>
        </w:rPr>
        <w:t>Рис. </w:t>
      </w:r>
      <w:r w:rsidR="00D223C2">
        <w:rPr>
          <w:noProof/>
          <w:lang w:eastAsia="en-US"/>
        </w:rPr>
        <w:t>9</w:t>
      </w:r>
      <w:r w:rsidR="00034AD4">
        <w:rPr>
          <w:lang w:eastAsia="en-US"/>
        </w:rPr>
        <w:fldChar w:fldCharType="end"/>
      </w:r>
      <w:r w:rsidR="00034AD4">
        <w:rPr>
          <w:lang w:eastAsia="en-US"/>
        </w:rPr>
        <w:t>)</w:t>
      </w:r>
      <w:r w:rsidRPr="006E31A2">
        <w:rPr>
          <w:lang w:eastAsia="en-US"/>
        </w:rPr>
        <w:t xml:space="preserve">. </w:t>
      </w:r>
    </w:p>
    <w:p w14:paraId="67A16527" w14:textId="1B7BDA42" w:rsidR="00034AD4" w:rsidRPr="006E31A2" w:rsidRDefault="00034AD4" w:rsidP="00034AD4">
      <w:pPr>
        <w:pStyle w:val="affff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970DE6E" wp14:editId="6CB46795">
            <wp:extent cx="2880000" cy="2804400"/>
            <wp:effectExtent l="0" t="0" r="0" b="0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Снимок экрана 2023-09-13 21152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EFDC" w14:textId="2541DFC0" w:rsidR="006E31A2" w:rsidRPr="006E31A2" w:rsidRDefault="006E31A2" w:rsidP="00034AD4">
      <w:pPr>
        <w:pStyle w:val="affff4"/>
        <w:rPr>
          <w:lang w:eastAsia="en-US"/>
        </w:rPr>
      </w:pPr>
      <w:bookmarkStart w:id="18" w:name="_Ref145532297"/>
      <w:r w:rsidRPr="006E31A2">
        <w:rPr>
          <w:lang w:eastAsia="en-US"/>
        </w:rPr>
        <w:t>Рис. </w:t>
      </w:r>
      <w:r w:rsidRPr="006E31A2">
        <w:rPr>
          <w:lang w:eastAsia="en-US"/>
        </w:rPr>
        <w:fldChar w:fldCharType="begin"/>
      </w:r>
      <w:r w:rsidRPr="006E31A2">
        <w:rPr>
          <w:lang w:eastAsia="en-US"/>
        </w:rPr>
        <w:instrText xml:space="preserve"> SEQ Рис. \* ARABIC </w:instrText>
      </w:r>
      <w:r w:rsidRPr="006E31A2">
        <w:rPr>
          <w:lang w:eastAsia="en-US"/>
        </w:rPr>
        <w:fldChar w:fldCharType="separate"/>
      </w:r>
      <w:r w:rsidR="00A2521A">
        <w:rPr>
          <w:noProof/>
          <w:lang w:eastAsia="en-US"/>
        </w:rPr>
        <w:t>9</w:t>
      </w:r>
      <w:r w:rsidRPr="006E31A2">
        <w:rPr>
          <w:lang w:eastAsia="en-US"/>
        </w:rPr>
        <w:fldChar w:fldCharType="end"/>
      </w:r>
      <w:bookmarkEnd w:id="18"/>
      <w:r w:rsidR="00034AD4">
        <w:rPr>
          <w:lang w:eastAsia="en-US"/>
        </w:rPr>
        <w:t xml:space="preserve"> –</w:t>
      </w:r>
      <w:r w:rsidR="00FD6C4F">
        <w:rPr>
          <w:lang w:eastAsia="en-US"/>
        </w:rPr>
        <w:t xml:space="preserve"> </w:t>
      </w:r>
      <w:r w:rsidR="00034AD4">
        <w:rPr>
          <w:lang w:eastAsia="en-US"/>
        </w:rPr>
        <w:t xml:space="preserve">Форма </w:t>
      </w:r>
      <w:r w:rsidRPr="006E31A2">
        <w:rPr>
          <w:lang w:eastAsia="en-US"/>
        </w:rPr>
        <w:t>календаря</w:t>
      </w:r>
    </w:p>
    <w:p w14:paraId="3F45769B" w14:textId="77777777" w:rsidR="006E31A2" w:rsidRPr="006E31A2" w:rsidRDefault="006E31A2" w:rsidP="006E31A2">
      <w:pPr>
        <w:pStyle w:val="af4"/>
        <w:rPr>
          <w:lang w:eastAsia="en-US"/>
        </w:rPr>
      </w:pPr>
    </w:p>
    <w:p w14:paraId="0B4D6589" w14:textId="46E74792" w:rsidR="00034AD4" w:rsidRDefault="00034AD4" w:rsidP="006E31A2">
      <w:pPr>
        <w:pStyle w:val="af4"/>
        <w:rPr>
          <w:lang w:eastAsia="en-US"/>
        </w:rPr>
      </w:pPr>
      <w:r>
        <w:rPr>
          <w:lang w:eastAsia="en-US"/>
        </w:rPr>
        <w:t>В верхней части календаря отображаются</w:t>
      </w:r>
      <w:r w:rsidR="00D223C2">
        <w:rPr>
          <w:lang w:eastAsia="en-US"/>
        </w:rPr>
        <w:t xml:space="preserve"> пол</w:t>
      </w:r>
      <w:r w:rsidR="00FD6C4F">
        <w:rPr>
          <w:lang w:eastAsia="en-US"/>
        </w:rPr>
        <w:t>я выбора месяца и года, а также</w:t>
      </w:r>
      <w:r>
        <w:rPr>
          <w:lang w:eastAsia="en-US"/>
        </w:rPr>
        <w:t xml:space="preserve"> пиктограммы </w:t>
      </w:r>
      <w:r w:rsidR="00FD6C4F">
        <w:rPr>
          <w:noProof/>
        </w:rPr>
        <w:drawing>
          <wp:inline distT="0" distB="0" distL="0" distR="0" wp14:anchorId="218C7740" wp14:editId="15BEB228">
            <wp:extent cx="144000" cy="219600"/>
            <wp:effectExtent l="0" t="0" r="8890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Снимок экрана 2023-09-13 21192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C4F">
        <w:rPr>
          <w:lang w:eastAsia="en-US"/>
        </w:rPr>
        <w:t xml:space="preserve"> и </w:t>
      </w:r>
      <w:r w:rsidR="00FD6C4F">
        <w:rPr>
          <w:noProof/>
        </w:rPr>
        <w:drawing>
          <wp:inline distT="0" distB="0" distL="0" distR="0" wp14:anchorId="59C040BB" wp14:editId="30BB3619">
            <wp:extent cx="144000" cy="219600"/>
            <wp:effectExtent l="0" t="0" r="8890" b="0"/>
            <wp:docPr id="51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Снимок экрана 2023-09-13 21192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40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C4F">
        <w:rPr>
          <w:lang w:eastAsia="en-US"/>
        </w:rPr>
        <w:t>, при нажатии на которые осуществится переход к предыдущему/следующему месяцу.</w:t>
      </w:r>
    </w:p>
    <w:p w14:paraId="7A590A2F" w14:textId="1ED461DC" w:rsidR="00FD6C4F" w:rsidRDefault="00D223C2" w:rsidP="006E31A2">
      <w:pPr>
        <w:pStyle w:val="af4"/>
        <w:rPr>
          <w:lang w:eastAsia="en-US"/>
        </w:rPr>
      </w:pPr>
      <w:r>
        <w:rPr>
          <w:lang w:eastAsia="en-US"/>
        </w:rPr>
        <w:t>При нажатии на поля</w:t>
      </w:r>
      <w:r w:rsidR="00FD6C4F">
        <w:rPr>
          <w:lang w:eastAsia="en-US"/>
        </w:rPr>
        <w:t xml:space="preserve"> выбора месяца</w:t>
      </w:r>
      <w:r>
        <w:rPr>
          <w:lang w:eastAsia="en-US"/>
        </w:rPr>
        <w:t>/года</w:t>
      </w:r>
      <w:r w:rsidR="00FD6C4F">
        <w:rPr>
          <w:lang w:eastAsia="en-US"/>
        </w:rPr>
        <w:t xml:space="preserve"> отобразится перечень значений. Выбор осуществляется нажатием</w:t>
      </w:r>
      <w:r>
        <w:rPr>
          <w:lang w:eastAsia="en-US"/>
        </w:rPr>
        <w:t xml:space="preserve"> на значение.</w:t>
      </w:r>
    </w:p>
    <w:p w14:paraId="51351454" w14:textId="432778EC" w:rsidR="006E31A2" w:rsidRPr="006E31A2" w:rsidRDefault="006E31A2" w:rsidP="006E31A2">
      <w:pPr>
        <w:pStyle w:val="af4"/>
        <w:rPr>
          <w:lang w:eastAsia="en-US"/>
        </w:rPr>
      </w:pPr>
      <w:r w:rsidRPr="006E31A2">
        <w:rPr>
          <w:lang w:eastAsia="en-US"/>
        </w:rPr>
        <w:t>Выбор конкретной даты осуществляется нажатием на нее, после чего поле календаря закрывается, выбранная дата</w:t>
      </w:r>
      <w:r w:rsidR="00FD6C4F">
        <w:rPr>
          <w:lang w:eastAsia="en-US"/>
        </w:rPr>
        <w:t xml:space="preserve"> отображается в поле ввода даты (</w:t>
      </w:r>
      <w:r w:rsidR="00FD6C4F">
        <w:rPr>
          <w:lang w:eastAsia="en-US"/>
        </w:rPr>
        <w:fldChar w:fldCharType="begin"/>
      </w:r>
      <w:r w:rsidR="00FD6C4F">
        <w:rPr>
          <w:lang w:eastAsia="en-US"/>
        </w:rPr>
        <w:instrText xml:space="preserve"> REF _Ref145533302 \h </w:instrText>
      </w:r>
      <w:r w:rsidR="00FD6C4F">
        <w:rPr>
          <w:lang w:eastAsia="en-US"/>
        </w:rPr>
      </w:r>
      <w:r w:rsidR="00FD6C4F">
        <w:rPr>
          <w:lang w:eastAsia="en-US"/>
        </w:rPr>
        <w:fldChar w:fldCharType="separate"/>
      </w:r>
      <w:r w:rsidR="00D223C2">
        <w:t>Рис. </w:t>
      </w:r>
      <w:r w:rsidR="00D223C2">
        <w:rPr>
          <w:noProof/>
        </w:rPr>
        <w:t>10</w:t>
      </w:r>
      <w:r w:rsidR="00FD6C4F">
        <w:rPr>
          <w:lang w:eastAsia="en-US"/>
        </w:rPr>
        <w:fldChar w:fldCharType="end"/>
      </w:r>
      <w:r w:rsidR="00FD6C4F">
        <w:rPr>
          <w:lang w:eastAsia="en-US"/>
        </w:rPr>
        <w:t>).</w:t>
      </w:r>
    </w:p>
    <w:p w14:paraId="2121AF07" w14:textId="72D56447" w:rsidR="00322CB9" w:rsidRDefault="00FD6C4F" w:rsidP="00FD6C4F">
      <w:pPr>
        <w:pStyle w:val="affff4"/>
        <w:rPr>
          <w:lang w:eastAsia="en-US"/>
        </w:rPr>
      </w:pPr>
      <w:r>
        <w:rPr>
          <w:noProof/>
        </w:rPr>
        <w:drawing>
          <wp:inline distT="0" distB="0" distL="0" distR="0" wp14:anchorId="1682306D" wp14:editId="147768BF">
            <wp:extent cx="2160000" cy="932400"/>
            <wp:effectExtent l="19050" t="19050" r="12065" b="2032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Снимок экрана 2023-09-13 21332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324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F74F5E5" w14:textId="3E74DF7B" w:rsidR="00FD6C4F" w:rsidRDefault="00FD6C4F" w:rsidP="00FD6C4F">
      <w:pPr>
        <w:pStyle w:val="affff4"/>
      </w:pPr>
      <w:bookmarkStart w:id="19" w:name="_Ref145533302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 w:rsidR="00A2521A">
        <w:rPr>
          <w:noProof/>
        </w:rPr>
        <w:t>10</w:t>
      </w:r>
      <w:r w:rsidR="00B10FCA">
        <w:rPr>
          <w:noProof/>
        </w:rPr>
        <w:fldChar w:fldCharType="end"/>
      </w:r>
      <w:bookmarkEnd w:id="19"/>
      <w:r>
        <w:t xml:space="preserve"> – Выбранная дата</w:t>
      </w:r>
    </w:p>
    <w:p w14:paraId="5A3C22EF" w14:textId="77777777" w:rsidR="00A2521A" w:rsidRDefault="00A2521A" w:rsidP="00A2521A">
      <w:pPr>
        <w:pStyle w:val="af4"/>
      </w:pPr>
    </w:p>
    <w:p w14:paraId="7DF36D5F" w14:textId="776BCE36" w:rsidR="00A2521A" w:rsidRDefault="00A2521A" w:rsidP="00A2521A">
      <w:pPr>
        <w:pStyle w:val="af4"/>
        <w:rPr>
          <w:lang w:eastAsia="en-US"/>
        </w:rPr>
      </w:pPr>
      <w:r>
        <w:rPr>
          <w:lang w:eastAsia="en-US"/>
        </w:rPr>
        <w:t>Выбранный день в форме календаря выделяется бирюзовым цветом (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_Ref145533486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 w:rsidR="00D223C2">
        <w:t>Рис. </w:t>
      </w:r>
      <w:r w:rsidR="00D223C2">
        <w:rPr>
          <w:noProof/>
        </w:rPr>
        <w:t>11</w:t>
      </w:r>
      <w:r>
        <w:rPr>
          <w:lang w:eastAsia="en-US"/>
        </w:rPr>
        <w:fldChar w:fldCharType="end"/>
      </w:r>
      <w:r>
        <w:rPr>
          <w:lang w:eastAsia="en-US"/>
        </w:rPr>
        <w:t>).</w:t>
      </w:r>
    </w:p>
    <w:p w14:paraId="192C4100" w14:textId="1E50C93C" w:rsidR="00A2521A" w:rsidRDefault="00A2521A" w:rsidP="00A2521A">
      <w:pPr>
        <w:pStyle w:val="affff4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2A66BB5" wp14:editId="668B67F8">
            <wp:extent cx="2581275" cy="2524125"/>
            <wp:effectExtent l="0" t="0" r="9525" b="952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Снимок экрана 2023-09-13 21361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BE38" w14:textId="71ED4B1E" w:rsidR="00A2521A" w:rsidRDefault="00A2521A" w:rsidP="00A2521A">
      <w:pPr>
        <w:pStyle w:val="affff4"/>
      </w:pPr>
      <w:bookmarkStart w:id="20" w:name="_Ref145533486"/>
      <w:r>
        <w:t>Рис. </w:t>
      </w:r>
      <w:r w:rsidR="00B10FCA">
        <w:fldChar w:fldCharType="begin"/>
      </w:r>
      <w:r w:rsidR="00B10FCA">
        <w:instrText xml:space="preserve"> SEQ Рис. \* ARABIC </w:instrText>
      </w:r>
      <w:r w:rsidR="00B10FCA">
        <w:fldChar w:fldCharType="separate"/>
      </w:r>
      <w:r>
        <w:rPr>
          <w:noProof/>
        </w:rPr>
        <w:t>11</w:t>
      </w:r>
      <w:r w:rsidR="00B10FCA">
        <w:rPr>
          <w:noProof/>
        </w:rPr>
        <w:fldChar w:fldCharType="end"/>
      </w:r>
      <w:bookmarkEnd w:id="20"/>
      <w:r>
        <w:t xml:space="preserve"> – Выделение выбранной даты</w:t>
      </w:r>
    </w:p>
    <w:p w14:paraId="2E4412AB" w14:textId="6AF142A0" w:rsidR="00D7179B" w:rsidRPr="00D223C2" w:rsidRDefault="00D7179B" w:rsidP="00D223C2">
      <w:pPr>
        <w:pStyle w:val="af4"/>
        <w:ind w:firstLine="0"/>
        <w:rPr>
          <w:caps/>
        </w:rPr>
      </w:pPr>
      <w:bookmarkStart w:id="21" w:name="_GoBack"/>
      <w:bookmarkEnd w:id="21"/>
    </w:p>
    <w:sectPr w:rsidR="00D7179B" w:rsidRPr="00D223C2" w:rsidSect="00313659">
      <w:pgSz w:w="11906" w:h="16838"/>
      <w:pgMar w:top="1533" w:right="567" w:bottom="851" w:left="1134" w:header="426" w:footer="8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4BDCE" w14:textId="77777777" w:rsidR="00B10FCA" w:rsidRDefault="00B10FCA">
      <w:r>
        <w:separator/>
      </w:r>
    </w:p>
  </w:endnote>
  <w:endnote w:type="continuationSeparator" w:id="0">
    <w:p w14:paraId="0DA39E4C" w14:textId="77777777" w:rsidR="00B10FCA" w:rsidRDefault="00B1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Times New Roman"/>
    <w:charset w:val="CC"/>
    <w:family w:val="roman"/>
    <w:pitch w:val="variable"/>
    <w:sig w:usb0="00000001" w:usb1="5000204B" w:usb2="00000020" w:usb3="00000000" w:csb0="00000097" w:csb1="00000000"/>
  </w:font>
  <w:font w:name="PS Astra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562FC" w14:textId="77777777" w:rsidR="00034AD4" w:rsidRPr="00052B2B" w:rsidRDefault="00034AD4" w:rsidP="00052B2B">
    <w:pPr>
      <w:pStyle w:val="af"/>
      <w:rPr>
        <w:sz w:val="20"/>
        <w:szCs w:val="20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DF8D7" w14:textId="77777777" w:rsidR="00B10FCA" w:rsidRDefault="00B10FCA">
      <w:r>
        <w:separator/>
      </w:r>
    </w:p>
  </w:footnote>
  <w:footnote w:type="continuationSeparator" w:id="0">
    <w:p w14:paraId="39B81176" w14:textId="77777777" w:rsidR="00B10FCA" w:rsidRDefault="00B10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1AEDE" w14:textId="39CA9AAC" w:rsidR="00034AD4" w:rsidRPr="00FD6C4F" w:rsidRDefault="00034AD4" w:rsidP="00FD6C4F">
    <w:pPr>
      <w:pStyle w:val="ad"/>
      <w:jc w:val="center"/>
      <w:rPr>
        <w:rFonts w:ascii="PT Astra Serif" w:hAnsi="PT Astra Serif"/>
        <w:color w:val="000000"/>
      </w:rPr>
    </w:pPr>
    <w:r w:rsidRPr="00E045E2">
      <w:rPr>
        <w:rStyle w:val="af1"/>
        <w:rFonts w:ascii="PT Astra Serif" w:hAnsi="PT Astra Serif"/>
        <w:color w:val="000000"/>
      </w:rPr>
      <w:fldChar w:fldCharType="begin"/>
    </w:r>
    <w:r w:rsidRPr="00E045E2">
      <w:rPr>
        <w:rStyle w:val="af1"/>
        <w:rFonts w:ascii="PT Astra Serif" w:hAnsi="PT Astra Serif"/>
        <w:color w:val="000000"/>
      </w:rPr>
      <w:instrText xml:space="preserve"> PAGE </w:instrText>
    </w:r>
    <w:r w:rsidRPr="00E045E2">
      <w:rPr>
        <w:rStyle w:val="af1"/>
        <w:rFonts w:ascii="PT Astra Serif" w:hAnsi="PT Astra Serif"/>
        <w:color w:val="000000"/>
      </w:rPr>
      <w:fldChar w:fldCharType="separate"/>
    </w:r>
    <w:r w:rsidR="00D223C2">
      <w:rPr>
        <w:rStyle w:val="af1"/>
        <w:rFonts w:ascii="PT Astra Serif" w:hAnsi="PT Astra Serif"/>
        <w:noProof/>
        <w:color w:val="000000"/>
      </w:rPr>
      <w:t>8</w:t>
    </w:r>
    <w:r w:rsidRPr="00E045E2">
      <w:rPr>
        <w:rStyle w:val="af1"/>
        <w:rFonts w:ascii="PT Astra Serif" w:hAnsi="PT Astra Serif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</w:abstractNum>
  <w:abstractNum w:abstractNumId="4" w15:restartNumberingAfterBreak="0">
    <w:nsid w:val="01815498"/>
    <w:multiLevelType w:val="hybridMultilevel"/>
    <w:tmpl w:val="2394710C"/>
    <w:lvl w:ilvl="0" w:tplc="44141762">
      <w:start w:val="1"/>
      <w:numFmt w:val="russianLower"/>
      <w:pStyle w:val="a"/>
      <w:lvlText w:val="%1)"/>
      <w:lvlJc w:val="left"/>
      <w:pPr>
        <w:ind w:left="21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48D3A9F"/>
    <w:multiLevelType w:val="hybridMultilevel"/>
    <w:tmpl w:val="6E344DF6"/>
    <w:lvl w:ilvl="0" w:tplc="8C16B486">
      <w:start w:val="1"/>
      <w:numFmt w:val="bullet"/>
      <w:pStyle w:val="1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7E47375"/>
    <w:multiLevelType w:val="hybridMultilevel"/>
    <w:tmpl w:val="E8140928"/>
    <w:lvl w:ilvl="0" w:tplc="CCE40462">
      <w:start w:val="1"/>
      <w:numFmt w:val="decimal"/>
      <w:lvlText w:val="%1)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1" w:tplc="AE486B8A">
      <w:start w:val="1"/>
      <w:numFmt w:val="lowerLetter"/>
      <w:pStyle w:val="2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5BA3417"/>
    <w:multiLevelType w:val="multilevel"/>
    <w:tmpl w:val="DB1C6E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9FC051D"/>
    <w:multiLevelType w:val="multilevel"/>
    <w:tmpl w:val="AA42117E"/>
    <w:lvl w:ilvl="0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92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4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8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63" w:hanging="180"/>
      </w:pPr>
      <w:rPr>
        <w:rFonts w:hint="default"/>
      </w:rPr>
    </w:lvl>
  </w:abstractNum>
  <w:abstractNum w:abstractNumId="9" w15:restartNumberingAfterBreak="0">
    <w:nsid w:val="1B69306F"/>
    <w:multiLevelType w:val="hybridMultilevel"/>
    <w:tmpl w:val="E048D47E"/>
    <w:lvl w:ilvl="0" w:tplc="81483C1C">
      <w:start w:val="4"/>
      <w:numFmt w:val="bullet"/>
      <w:pStyle w:val="a1"/>
      <w:lvlText w:val="–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pStyle w:val="a2"/>
      <w:lvlText w:val="%2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11A1049"/>
    <w:multiLevelType w:val="multilevel"/>
    <w:tmpl w:val="BBA8C604"/>
    <w:lvl w:ilvl="0">
      <w:start w:val="1"/>
      <w:numFmt w:val="decimal"/>
      <w:pStyle w:val="a3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1" w15:restartNumberingAfterBreak="0">
    <w:nsid w:val="271D509E"/>
    <w:multiLevelType w:val="multilevel"/>
    <w:tmpl w:val="37309F4E"/>
    <w:lvl w:ilvl="0">
      <w:start w:val="1"/>
      <w:numFmt w:val="decimal"/>
      <w:pStyle w:val="St1-2105-90"/>
      <w:lvlText w:val="%1."/>
      <w:lvlJc w:val="left"/>
      <w:pPr>
        <w:tabs>
          <w:tab w:val="num" w:pos="2952"/>
        </w:tabs>
        <w:ind w:left="2952" w:hanging="432"/>
      </w:pPr>
      <w:rPr>
        <w:rFonts w:hint="default"/>
      </w:rPr>
    </w:lvl>
    <w:lvl w:ilvl="1">
      <w:start w:val="1"/>
      <w:numFmt w:val="decimal"/>
      <w:pStyle w:val="St2-2105-90"/>
      <w:lvlText w:val="%1.%2.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pStyle w:val="St1-2105-90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St2-2105-90"/>
      <w:lvlText w:val="%1.%2.%3.%4."/>
      <w:lvlJc w:val="left"/>
      <w:pPr>
        <w:tabs>
          <w:tab w:val="num" w:pos="1574"/>
        </w:tabs>
        <w:ind w:left="157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87"/>
        </w:tabs>
        <w:ind w:left="1087" w:hanging="1008"/>
      </w:pPr>
      <w:rPr>
        <w:rFonts w:hint="default"/>
        <w:i w:val="0"/>
        <w:iCs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2" w15:restartNumberingAfterBreak="0">
    <w:nsid w:val="2F837A2E"/>
    <w:multiLevelType w:val="hybridMultilevel"/>
    <w:tmpl w:val="52E6A086"/>
    <w:lvl w:ilvl="0" w:tplc="D01A171C">
      <w:start w:val="1"/>
      <w:numFmt w:val="russianLower"/>
      <w:pStyle w:val="a4"/>
      <w:lvlText w:val="%1)"/>
      <w:lvlJc w:val="left"/>
      <w:pPr>
        <w:ind w:left="21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32F514A1"/>
    <w:multiLevelType w:val="hybridMultilevel"/>
    <w:tmpl w:val="4C804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724316"/>
    <w:multiLevelType w:val="hybridMultilevel"/>
    <w:tmpl w:val="25A49060"/>
    <w:lvl w:ilvl="0" w:tplc="5322C4A2">
      <w:start w:val="1"/>
      <w:numFmt w:val="decimal"/>
      <w:pStyle w:val="a5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283FB9"/>
    <w:multiLevelType w:val="hybridMultilevel"/>
    <w:tmpl w:val="00DC7A96"/>
    <w:lvl w:ilvl="0" w:tplc="69508BCA">
      <w:start w:val="1"/>
      <w:numFmt w:val="decimal"/>
      <w:pStyle w:val="a6"/>
      <w:lvlText w:val="%1"/>
      <w:lvlJc w:val="left"/>
      <w:pPr>
        <w:ind w:left="644" w:hanging="360"/>
      </w:pPr>
      <w:rPr>
        <w:rFonts w:ascii="PT Astra Serif" w:hAnsi="PT Astra Serif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6FD48D7"/>
    <w:multiLevelType w:val="multilevel"/>
    <w:tmpl w:val="0D6E8CB6"/>
    <w:lvl w:ilvl="0">
      <w:start w:val="1"/>
      <w:numFmt w:val="decimal"/>
      <w:pStyle w:val="a7"/>
      <w:lvlText w:val="%1)"/>
      <w:lvlJc w:val="left"/>
      <w:pPr>
        <w:ind w:left="-142" w:firstLine="851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lvlText w:val="%1.%2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2">
      <w:start w:val="1"/>
      <w:numFmt w:val="decimal"/>
      <w:lvlText w:val="%1.%2.%3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3">
      <w:start w:val="1"/>
      <w:numFmt w:val="decimal"/>
      <w:lvlText w:val="%1.%2.%3.%4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4">
      <w:start w:val="1"/>
      <w:numFmt w:val="decimal"/>
      <w:lvlText w:val="%1.%2.%3.%4.%5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5">
      <w:start w:val="1"/>
      <w:numFmt w:val="decimal"/>
      <w:lvlText w:val="%1.%2.%3.%4.%5.%6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6">
      <w:start w:val="1"/>
      <w:numFmt w:val="decimal"/>
      <w:lvlText w:val="%1.%2.%3.%4.%5.%6.%7)"/>
      <w:lvlJc w:val="left"/>
      <w:pPr>
        <w:ind w:left="0" w:firstLine="0"/>
      </w:pPr>
      <w:rPr>
        <w:rFonts w:ascii="PS Astra Serif" w:hAnsi="PS Astra Serif" w:hint="default"/>
        <w:b w:val="0"/>
        <w:i w:val="0"/>
        <w:sz w:val="28"/>
      </w:rPr>
    </w:lvl>
    <w:lvl w:ilvl="7">
      <w:start w:val="1"/>
      <w:numFmt w:val="decimal"/>
      <w:lvlText w:val="%1.%2.%3.%4.%5.%6.%7.%8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8">
      <w:start w:val="1"/>
      <w:numFmt w:val="decimal"/>
      <w:lvlText w:val="%1.%2.%3.%4.%5.%6.%7.%8.%9)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</w:abstractNum>
  <w:abstractNum w:abstractNumId="17" w15:restartNumberingAfterBreak="0">
    <w:nsid w:val="6E767FF2"/>
    <w:multiLevelType w:val="hybridMultilevel"/>
    <w:tmpl w:val="7BAE603E"/>
    <w:lvl w:ilvl="0" w:tplc="8C1A2EB6">
      <w:start w:val="1"/>
      <w:numFmt w:val="bullet"/>
      <w:pStyle w:val="a8"/>
      <w:lvlText w:val="‒"/>
      <w:lvlJc w:val="left"/>
      <w:pPr>
        <w:ind w:left="16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EB49F3"/>
    <w:multiLevelType w:val="hybridMultilevel"/>
    <w:tmpl w:val="04B4CB9A"/>
    <w:lvl w:ilvl="0" w:tplc="7FD448C2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-1068"/>
        </w:tabs>
        <w:ind w:left="-106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348"/>
        </w:tabs>
        <w:ind w:left="-34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2"/>
        </w:tabs>
        <w:ind w:left="37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092"/>
        </w:tabs>
        <w:ind w:left="109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812"/>
        </w:tabs>
        <w:ind w:left="181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532"/>
        </w:tabs>
        <w:ind w:left="253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252"/>
        </w:tabs>
        <w:ind w:left="325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72"/>
        </w:tabs>
        <w:ind w:left="3972" w:hanging="180"/>
      </w:pPr>
    </w:lvl>
  </w:abstractNum>
  <w:abstractNum w:abstractNumId="19" w15:restartNumberingAfterBreak="0">
    <w:nsid w:val="7A36375A"/>
    <w:multiLevelType w:val="multilevel"/>
    <w:tmpl w:val="DDAEFAEC"/>
    <w:lvl w:ilvl="0">
      <w:start w:val="1"/>
      <w:numFmt w:val="decimal"/>
      <w:pStyle w:val="1-2105-90"/>
      <w:lvlText w:val="%1."/>
      <w:lvlJc w:val="left"/>
      <w:pPr>
        <w:tabs>
          <w:tab w:val="num" w:pos="4118"/>
        </w:tabs>
        <w:ind w:left="4118" w:hanging="432"/>
      </w:pPr>
      <w:rPr>
        <w:rFonts w:hint="default"/>
      </w:rPr>
    </w:lvl>
    <w:lvl w:ilvl="1">
      <w:start w:val="1"/>
      <w:numFmt w:val="decimal"/>
      <w:pStyle w:val="2-2105-90"/>
      <w:lvlText w:val="%1.%2."/>
      <w:lvlJc w:val="left"/>
      <w:pPr>
        <w:tabs>
          <w:tab w:val="num" w:pos="4546"/>
        </w:tabs>
        <w:ind w:left="4546" w:hanging="576"/>
      </w:pPr>
      <w:rPr>
        <w:rFonts w:hint="default"/>
      </w:rPr>
    </w:lvl>
    <w:lvl w:ilvl="2">
      <w:start w:val="1"/>
      <w:numFmt w:val="decimal"/>
      <w:pStyle w:val="3-2105-90"/>
      <w:lvlText w:val="%1.%2.%3."/>
      <w:lvlJc w:val="left"/>
      <w:pPr>
        <w:tabs>
          <w:tab w:val="num" w:pos="1713"/>
        </w:tabs>
        <w:ind w:left="1713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-2105-90"/>
      <w:lvlText w:val="%1.%2.%3.%4."/>
      <w:lvlJc w:val="left"/>
      <w:pPr>
        <w:tabs>
          <w:tab w:val="num" w:pos="1857"/>
        </w:tabs>
        <w:ind w:left="1857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616"/>
        </w:tabs>
        <w:ind w:left="3616" w:hanging="1008"/>
      </w:pPr>
      <w:rPr>
        <w:rFonts w:ascii="PT Astra Serif" w:hAnsi="PT Astra Serif" w:hint="default"/>
        <w:i w:val="0"/>
        <w:iCs/>
      </w:rPr>
    </w:lvl>
    <w:lvl w:ilvl="5">
      <w:start w:val="1"/>
      <w:numFmt w:val="decimal"/>
      <w:lvlText w:val="%1.%2.%3.%4.%5.%6"/>
      <w:lvlJc w:val="left"/>
      <w:pPr>
        <w:tabs>
          <w:tab w:val="num" w:pos="3760"/>
        </w:tabs>
        <w:ind w:left="37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04"/>
        </w:tabs>
        <w:ind w:left="39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48"/>
        </w:tabs>
        <w:ind w:left="40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92"/>
        </w:tabs>
        <w:ind w:left="4192" w:hanging="1584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8"/>
  </w:num>
  <w:num w:numId="4">
    <w:abstractNumId w:val="6"/>
  </w:num>
  <w:num w:numId="5">
    <w:abstractNumId w:val="17"/>
  </w:num>
  <w:num w:numId="6">
    <w:abstractNumId w:val="5"/>
  </w:num>
  <w:num w:numId="7">
    <w:abstractNumId w:val="15"/>
  </w:num>
  <w:num w:numId="8">
    <w:abstractNumId w:val="11"/>
  </w:num>
  <w:num w:numId="9">
    <w:abstractNumId w:val="1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14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2"/>
  </w:num>
  <w:num w:numId="27">
    <w:abstractNumId w:val="8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12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2"/>
    <w:lvlOverride w:ilvl="0">
      <w:startOverride w:val="1"/>
    </w:lvlOverride>
  </w:num>
  <w:num w:numId="35">
    <w:abstractNumId w:val="12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4"/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2"/>
    <w:lvlOverride w:ilvl="0">
      <w:startOverride w:val="1"/>
    </w:lvlOverride>
  </w:num>
  <w:num w:numId="62">
    <w:abstractNumId w:val="12"/>
    <w:lvlOverride w:ilvl="0">
      <w:startOverride w:val="1"/>
    </w:lvlOverride>
  </w:num>
  <w:num w:numId="63">
    <w:abstractNumId w:val="12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12"/>
    <w:lvlOverride w:ilvl="0">
      <w:startOverride w:val="1"/>
    </w:lvlOverride>
  </w:num>
  <w:num w:numId="67">
    <w:abstractNumId w:val="12"/>
    <w:lvlOverride w:ilvl="0">
      <w:startOverride w:val="1"/>
    </w:lvlOverride>
  </w:num>
  <w:num w:numId="68">
    <w:abstractNumId w:val="8"/>
    <w:lvlOverride w:ilvl="0">
      <w:startOverride w:val="1"/>
    </w:lvlOverride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3"/>
  </w:num>
  <w:num w:numId="76">
    <w:abstractNumId w:val="7"/>
  </w:num>
  <w:num w:numId="77">
    <w:abstractNumId w:val="10"/>
  </w:num>
  <w:num w:numId="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12"/>
    <w:lvlOverride w:ilvl="0">
      <w:startOverride w:val="1"/>
    </w:lvlOverride>
  </w:num>
  <w:num w:numId="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2"/>
    <w:lvlOverride w:ilvl="0">
      <w:startOverride w:val="1"/>
    </w:lvlOverride>
  </w:num>
  <w:num w:numId="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2"/>
    <w:lvlOverride w:ilvl="0">
      <w:startOverride w:val="1"/>
    </w:lvlOverride>
  </w:num>
  <w:num w:numId="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2"/>
    <w:lvlOverride w:ilvl="0">
      <w:startOverride w:val="1"/>
    </w:lvlOverride>
  </w:num>
  <w:num w:numId="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2"/>
    <w:lvlOverride w:ilvl="0">
      <w:startOverride w:val="1"/>
    </w:lvlOverride>
  </w:num>
  <w:num w:numId="89">
    <w:abstractNumId w:val="12"/>
    <w:lvlOverride w:ilvl="0">
      <w:startOverride w:val="1"/>
    </w:lvlOverride>
  </w:num>
  <w:num w:numId="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"/>
    <w:lvlOverride w:ilvl="0">
      <w:startOverride w:val="1"/>
    </w:lvlOverride>
  </w:num>
  <w:num w:numId="92">
    <w:abstractNumId w:val="12"/>
    <w:lvlOverride w:ilvl="0">
      <w:startOverride w:val="1"/>
    </w:lvlOverride>
  </w:num>
  <w:num w:numId="9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2"/>
    <w:lvlOverride w:ilvl="0">
      <w:startOverride w:val="1"/>
    </w:lvlOverride>
  </w:num>
  <w:num w:numId="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2"/>
    <w:lvlOverride w:ilvl="0">
      <w:startOverride w:val="1"/>
    </w:lvlOverride>
  </w:num>
  <w:num w:numId="99">
    <w:abstractNumId w:val="12"/>
    <w:lvlOverride w:ilvl="0">
      <w:startOverride w:val="1"/>
    </w:lvlOverride>
  </w:num>
  <w:num w:numId="1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15"/>
    <w:lvlOverride w:ilvl="0">
      <w:startOverride w:val="1"/>
    </w:lvlOverride>
  </w:num>
  <w:num w:numId="1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5"/>
    <w:lvlOverride w:ilvl="0">
      <w:startOverride w:val="1"/>
    </w:lvlOverride>
  </w:num>
  <w:num w:numId="104">
    <w:abstractNumId w:val="15"/>
    <w:lvlOverride w:ilvl="0">
      <w:startOverride w:val="1"/>
    </w:lvlOverride>
  </w:num>
  <w:num w:numId="10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12"/>
    <w:lvlOverride w:ilvl="0">
      <w:startOverride w:val="1"/>
    </w:lvlOverride>
  </w:num>
  <w:num w:numId="1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12"/>
    <w:lvlOverride w:ilvl="0">
      <w:startOverride w:val="1"/>
    </w:lvlOverride>
  </w:num>
  <w:num w:numId="114">
    <w:abstractNumId w:val="12"/>
    <w:lvlOverride w:ilvl="0">
      <w:startOverride w:val="1"/>
    </w:lvlOverride>
  </w:num>
  <w:num w:numId="115">
    <w:abstractNumId w:val="12"/>
    <w:lvlOverride w:ilvl="0">
      <w:startOverride w:val="1"/>
    </w:lvlOverride>
  </w:num>
  <w:num w:numId="116">
    <w:abstractNumId w:val="12"/>
    <w:lvlOverride w:ilvl="0">
      <w:startOverride w:val="1"/>
    </w:lvlOverride>
  </w:num>
  <w:num w:numId="1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2"/>
    <w:lvlOverride w:ilvl="0">
      <w:startOverride w:val="1"/>
    </w:lvlOverride>
  </w:num>
  <w:num w:numId="1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12"/>
    <w:lvlOverride w:ilvl="0">
      <w:startOverride w:val="1"/>
    </w:lvlOverride>
  </w:num>
  <w:num w:numId="1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14"/>
    <w:lvlOverride w:ilvl="0">
      <w:startOverride w:val="1"/>
    </w:lvlOverride>
  </w:num>
  <w:num w:numId="1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14"/>
    <w:lvlOverride w:ilvl="0">
      <w:startOverride w:val="1"/>
    </w:lvlOverride>
  </w:num>
  <w:num w:numId="149">
    <w:abstractNumId w:val="14"/>
    <w:lvlOverride w:ilvl="0">
      <w:startOverride w:val="1"/>
    </w:lvlOverride>
  </w:num>
  <w:num w:numId="150">
    <w:abstractNumId w:val="12"/>
    <w:lvlOverride w:ilvl="0">
      <w:startOverride w:val="1"/>
    </w:lvlOverride>
  </w:num>
  <w:num w:numId="1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6B"/>
    <w:rsid w:val="00000036"/>
    <w:rsid w:val="00000454"/>
    <w:rsid w:val="00000766"/>
    <w:rsid w:val="00001088"/>
    <w:rsid w:val="000010D5"/>
    <w:rsid w:val="000013E4"/>
    <w:rsid w:val="0000174A"/>
    <w:rsid w:val="00001F0C"/>
    <w:rsid w:val="00002577"/>
    <w:rsid w:val="00002E9C"/>
    <w:rsid w:val="000030E9"/>
    <w:rsid w:val="00004308"/>
    <w:rsid w:val="00004834"/>
    <w:rsid w:val="000054E1"/>
    <w:rsid w:val="000067D1"/>
    <w:rsid w:val="00006C5D"/>
    <w:rsid w:val="00007DFB"/>
    <w:rsid w:val="000107A3"/>
    <w:rsid w:val="00010DE0"/>
    <w:rsid w:val="00010EFA"/>
    <w:rsid w:val="0001121F"/>
    <w:rsid w:val="00011A49"/>
    <w:rsid w:val="00011C1B"/>
    <w:rsid w:val="00011D49"/>
    <w:rsid w:val="000129A6"/>
    <w:rsid w:val="00012AF2"/>
    <w:rsid w:val="00012C0C"/>
    <w:rsid w:val="000130D3"/>
    <w:rsid w:val="000131D1"/>
    <w:rsid w:val="00013AF4"/>
    <w:rsid w:val="000142D3"/>
    <w:rsid w:val="00014425"/>
    <w:rsid w:val="0001483E"/>
    <w:rsid w:val="00014A48"/>
    <w:rsid w:val="00014E77"/>
    <w:rsid w:val="0001531B"/>
    <w:rsid w:val="000153BE"/>
    <w:rsid w:val="00016228"/>
    <w:rsid w:val="000167FB"/>
    <w:rsid w:val="00017CD1"/>
    <w:rsid w:val="000200CB"/>
    <w:rsid w:val="00020654"/>
    <w:rsid w:val="000207DD"/>
    <w:rsid w:val="0002090E"/>
    <w:rsid w:val="000209D6"/>
    <w:rsid w:val="00020B83"/>
    <w:rsid w:val="00020C0F"/>
    <w:rsid w:val="00020C6D"/>
    <w:rsid w:val="00020E2C"/>
    <w:rsid w:val="00020E58"/>
    <w:rsid w:val="00022483"/>
    <w:rsid w:val="00022B15"/>
    <w:rsid w:val="00023222"/>
    <w:rsid w:val="00023623"/>
    <w:rsid w:val="00023927"/>
    <w:rsid w:val="00023DF7"/>
    <w:rsid w:val="00024572"/>
    <w:rsid w:val="0002460B"/>
    <w:rsid w:val="00024874"/>
    <w:rsid w:val="00024D09"/>
    <w:rsid w:val="00025EB8"/>
    <w:rsid w:val="000263F4"/>
    <w:rsid w:val="00026574"/>
    <w:rsid w:val="00026694"/>
    <w:rsid w:val="00026833"/>
    <w:rsid w:val="0002689B"/>
    <w:rsid w:val="00026CE6"/>
    <w:rsid w:val="00026FAA"/>
    <w:rsid w:val="00027648"/>
    <w:rsid w:val="00027755"/>
    <w:rsid w:val="00027EEC"/>
    <w:rsid w:val="0003030F"/>
    <w:rsid w:val="00030507"/>
    <w:rsid w:val="00030EC8"/>
    <w:rsid w:val="000317E8"/>
    <w:rsid w:val="00031C29"/>
    <w:rsid w:val="00031C78"/>
    <w:rsid w:val="00033C37"/>
    <w:rsid w:val="00033FD4"/>
    <w:rsid w:val="0003434B"/>
    <w:rsid w:val="00034358"/>
    <w:rsid w:val="0003438A"/>
    <w:rsid w:val="00034916"/>
    <w:rsid w:val="00034AD4"/>
    <w:rsid w:val="00034BE2"/>
    <w:rsid w:val="00034E48"/>
    <w:rsid w:val="00035BAA"/>
    <w:rsid w:val="00035C09"/>
    <w:rsid w:val="00036014"/>
    <w:rsid w:val="00036192"/>
    <w:rsid w:val="00036243"/>
    <w:rsid w:val="000366EE"/>
    <w:rsid w:val="00036BF9"/>
    <w:rsid w:val="0003760F"/>
    <w:rsid w:val="000376EA"/>
    <w:rsid w:val="0003781A"/>
    <w:rsid w:val="00037BF1"/>
    <w:rsid w:val="0004083F"/>
    <w:rsid w:val="00040E82"/>
    <w:rsid w:val="0004138F"/>
    <w:rsid w:val="00041724"/>
    <w:rsid w:val="000417EB"/>
    <w:rsid w:val="00041807"/>
    <w:rsid w:val="00041A0C"/>
    <w:rsid w:val="00041A96"/>
    <w:rsid w:val="00041FB0"/>
    <w:rsid w:val="00042AA3"/>
    <w:rsid w:val="00042D6D"/>
    <w:rsid w:val="000435C8"/>
    <w:rsid w:val="000438CE"/>
    <w:rsid w:val="00043995"/>
    <w:rsid w:val="00043A66"/>
    <w:rsid w:val="00043DDC"/>
    <w:rsid w:val="00043F09"/>
    <w:rsid w:val="00044CE0"/>
    <w:rsid w:val="00044DF6"/>
    <w:rsid w:val="00045D50"/>
    <w:rsid w:val="000460F3"/>
    <w:rsid w:val="0004613E"/>
    <w:rsid w:val="00046159"/>
    <w:rsid w:val="0004617D"/>
    <w:rsid w:val="000461C9"/>
    <w:rsid w:val="00046884"/>
    <w:rsid w:val="00047352"/>
    <w:rsid w:val="000473ED"/>
    <w:rsid w:val="00047585"/>
    <w:rsid w:val="000476EB"/>
    <w:rsid w:val="0004779D"/>
    <w:rsid w:val="00047B69"/>
    <w:rsid w:val="00047ECE"/>
    <w:rsid w:val="00047FB9"/>
    <w:rsid w:val="000501A6"/>
    <w:rsid w:val="000501D6"/>
    <w:rsid w:val="0005050C"/>
    <w:rsid w:val="000507A5"/>
    <w:rsid w:val="000517A8"/>
    <w:rsid w:val="000517E5"/>
    <w:rsid w:val="00051C29"/>
    <w:rsid w:val="00051C44"/>
    <w:rsid w:val="00051DB2"/>
    <w:rsid w:val="00051FB9"/>
    <w:rsid w:val="000520D7"/>
    <w:rsid w:val="000522D0"/>
    <w:rsid w:val="00052A92"/>
    <w:rsid w:val="00052B2B"/>
    <w:rsid w:val="000530CD"/>
    <w:rsid w:val="0005316F"/>
    <w:rsid w:val="00053331"/>
    <w:rsid w:val="00053A66"/>
    <w:rsid w:val="0005406C"/>
    <w:rsid w:val="00054461"/>
    <w:rsid w:val="000549CB"/>
    <w:rsid w:val="00054C9D"/>
    <w:rsid w:val="00054FC4"/>
    <w:rsid w:val="00055093"/>
    <w:rsid w:val="000551E4"/>
    <w:rsid w:val="00055D6E"/>
    <w:rsid w:val="000566C9"/>
    <w:rsid w:val="00056D5E"/>
    <w:rsid w:val="00057088"/>
    <w:rsid w:val="000574D7"/>
    <w:rsid w:val="00057681"/>
    <w:rsid w:val="000578A6"/>
    <w:rsid w:val="00057C48"/>
    <w:rsid w:val="00060921"/>
    <w:rsid w:val="000614C2"/>
    <w:rsid w:val="00061B08"/>
    <w:rsid w:val="00062C6C"/>
    <w:rsid w:val="00062F11"/>
    <w:rsid w:val="00063010"/>
    <w:rsid w:val="0006339B"/>
    <w:rsid w:val="00063776"/>
    <w:rsid w:val="00063B1C"/>
    <w:rsid w:val="00063D32"/>
    <w:rsid w:val="00063D99"/>
    <w:rsid w:val="000643A3"/>
    <w:rsid w:val="00064F3C"/>
    <w:rsid w:val="000651E2"/>
    <w:rsid w:val="000657D2"/>
    <w:rsid w:val="00065C41"/>
    <w:rsid w:val="00066274"/>
    <w:rsid w:val="000669E4"/>
    <w:rsid w:val="00066A69"/>
    <w:rsid w:val="00066D52"/>
    <w:rsid w:val="00066D96"/>
    <w:rsid w:val="00067359"/>
    <w:rsid w:val="000673ED"/>
    <w:rsid w:val="000674AC"/>
    <w:rsid w:val="0006757F"/>
    <w:rsid w:val="000678BC"/>
    <w:rsid w:val="00067D48"/>
    <w:rsid w:val="00067E11"/>
    <w:rsid w:val="00067F34"/>
    <w:rsid w:val="00070033"/>
    <w:rsid w:val="000706D6"/>
    <w:rsid w:val="00070B8C"/>
    <w:rsid w:val="0007193E"/>
    <w:rsid w:val="00071944"/>
    <w:rsid w:val="00071BD3"/>
    <w:rsid w:val="000724FD"/>
    <w:rsid w:val="00072B35"/>
    <w:rsid w:val="00072C3A"/>
    <w:rsid w:val="00072F78"/>
    <w:rsid w:val="0007301F"/>
    <w:rsid w:val="00073189"/>
    <w:rsid w:val="000740C9"/>
    <w:rsid w:val="00074219"/>
    <w:rsid w:val="00074437"/>
    <w:rsid w:val="0007449D"/>
    <w:rsid w:val="00074D00"/>
    <w:rsid w:val="00074D97"/>
    <w:rsid w:val="00074DA6"/>
    <w:rsid w:val="00074EC6"/>
    <w:rsid w:val="00075073"/>
    <w:rsid w:val="0007552A"/>
    <w:rsid w:val="000756F9"/>
    <w:rsid w:val="0007607A"/>
    <w:rsid w:val="00076726"/>
    <w:rsid w:val="00076732"/>
    <w:rsid w:val="00076A5E"/>
    <w:rsid w:val="00076BD8"/>
    <w:rsid w:val="00077B23"/>
    <w:rsid w:val="000800A4"/>
    <w:rsid w:val="000800C8"/>
    <w:rsid w:val="00080266"/>
    <w:rsid w:val="000804B0"/>
    <w:rsid w:val="000806FD"/>
    <w:rsid w:val="0008093B"/>
    <w:rsid w:val="00080C22"/>
    <w:rsid w:val="00080C71"/>
    <w:rsid w:val="00080CFD"/>
    <w:rsid w:val="00080D4F"/>
    <w:rsid w:val="00080E40"/>
    <w:rsid w:val="00081204"/>
    <w:rsid w:val="00081735"/>
    <w:rsid w:val="000818DE"/>
    <w:rsid w:val="000819D2"/>
    <w:rsid w:val="000820D8"/>
    <w:rsid w:val="000826FE"/>
    <w:rsid w:val="000829E7"/>
    <w:rsid w:val="00082A88"/>
    <w:rsid w:val="00082B6D"/>
    <w:rsid w:val="000838DB"/>
    <w:rsid w:val="00083B14"/>
    <w:rsid w:val="00083E80"/>
    <w:rsid w:val="00084236"/>
    <w:rsid w:val="000843DE"/>
    <w:rsid w:val="00084484"/>
    <w:rsid w:val="00084A53"/>
    <w:rsid w:val="00084CD0"/>
    <w:rsid w:val="000857CA"/>
    <w:rsid w:val="0008690D"/>
    <w:rsid w:val="0008701C"/>
    <w:rsid w:val="0008735D"/>
    <w:rsid w:val="000876F2"/>
    <w:rsid w:val="00087A68"/>
    <w:rsid w:val="000910F2"/>
    <w:rsid w:val="0009126E"/>
    <w:rsid w:val="00091915"/>
    <w:rsid w:val="00091BA3"/>
    <w:rsid w:val="00091F34"/>
    <w:rsid w:val="0009202F"/>
    <w:rsid w:val="000923E4"/>
    <w:rsid w:val="00092D67"/>
    <w:rsid w:val="00092E83"/>
    <w:rsid w:val="0009394F"/>
    <w:rsid w:val="00093D5E"/>
    <w:rsid w:val="00093E49"/>
    <w:rsid w:val="00093F60"/>
    <w:rsid w:val="0009402F"/>
    <w:rsid w:val="000945CC"/>
    <w:rsid w:val="0009582B"/>
    <w:rsid w:val="00095E0D"/>
    <w:rsid w:val="000963E4"/>
    <w:rsid w:val="00096B52"/>
    <w:rsid w:val="0009704B"/>
    <w:rsid w:val="0009709C"/>
    <w:rsid w:val="00097B7A"/>
    <w:rsid w:val="000A05BC"/>
    <w:rsid w:val="000A0848"/>
    <w:rsid w:val="000A1076"/>
    <w:rsid w:val="000A1259"/>
    <w:rsid w:val="000A17A0"/>
    <w:rsid w:val="000A1880"/>
    <w:rsid w:val="000A18B2"/>
    <w:rsid w:val="000A18FB"/>
    <w:rsid w:val="000A19CA"/>
    <w:rsid w:val="000A1C7F"/>
    <w:rsid w:val="000A2108"/>
    <w:rsid w:val="000A2E2C"/>
    <w:rsid w:val="000A2F0B"/>
    <w:rsid w:val="000A3128"/>
    <w:rsid w:val="000A3360"/>
    <w:rsid w:val="000A3555"/>
    <w:rsid w:val="000A3719"/>
    <w:rsid w:val="000A41AA"/>
    <w:rsid w:val="000A44C2"/>
    <w:rsid w:val="000A4535"/>
    <w:rsid w:val="000A45E7"/>
    <w:rsid w:val="000A473D"/>
    <w:rsid w:val="000A4D4E"/>
    <w:rsid w:val="000A5688"/>
    <w:rsid w:val="000A56EB"/>
    <w:rsid w:val="000A5C5C"/>
    <w:rsid w:val="000A6672"/>
    <w:rsid w:val="000A6895"/>
    <w:rsid w:val="000A6E47"/>
    <w:rsid w:val="000A730D"/>
    <w:rsid w:val="000A74DE"/>
    <w:rsid w:val="000A7B10"/>
    <w:rsid w:val="000A7CC2"/>
    <w:rsid w:val="000A7DB9"/>
    <w:rsid w:val="000A7E68"/>
    <w:rsid w:val="000B0AE9"/>
    <w:rsid w:val="000B0EEE"/>
    <w:rsid w:val="000B0F76"/>
    <w:rsid w:val="000B1617"/>
    <w:rsid w:val="000B22C0"/>
    <w:rsid w:val="000B23EA"/>
    <w:rsid w:val="000B2D64"/>
    <w:rsid w:val="000B3BC5"/>
    <w:rsid w:val="000B485A"/>
    <w:rsid w:val="000B4B0F"/>
    <w:rsid w:val="000B5068"/>
    <w:rsid w:val="000B5654"/>
    <w:rsid w:val="000B5D86"/>
    <w:rsid w:val="000B5FA4"/>
    <w:rsid w:val="000B6203"/>
    <w:rsid w:val="000B625E"/>
    <w:rsid w:val="000B6637"/>
    <w:rsid w:val="000B68C1"/>
    <w:rsid w:val="000B6B53"/>
    <w:rsid w:val="000B6B89"/>
    <w:rsid w:val="000B78F7"/>
    <w:rsid w:val="000B7CE3"/>
    <w:rsid w:val="000B7E76"/>
    <w:rsid w:val="000C045A"/>
    <w:rsid w:val="000C06AD"/>
    <w:rsid w:val="000C0817"/>
    <w:rsid w:val="000C0838"/>
    <w:rsid w:val="000C0EDF"/>
    <w:rsid w:val="000C11D9"/>
    <w:rsid w:val="000C16F5"/>
    <w:rsid w:val="000C198B"/>
    <w:rsid w:val="000C23EC"/>
    <w:rsid w:val="000C272E"/>
    <w:rsid w:val="000C31BC"/>
    <w:rsid w:val="000C3251"/>
    <w:rsid w:val="000C35C5"/>
    <w:rsid w:val="000C38C6"/>
    <w:rsid w:val="000C3EB9"/>
    <w:rsid w:val="000C49BE"/>
    <w:rsid w:val="000C4D30"/>
    <w:rsid w:val="000C4FA3"/>
    <w:rsid w:val="000C5619"/>
    <w:rsid w:val="000C5768"/>
    <w:rsid w:val="000C5AF2"/>
    <w:rsid w:val="000C5CAE"/>
    <w:rsid w:val="000C6066"/>
    <w:rsid w:val="000C63DE"/>
    <w:rsid w:val="000C67F0"/>
    <w:rsid w:val="000C6B4F"/>
    <w:rsid w:val="000C6E35"/>
    <w:rsid w:val="000C7104"/>
    <w:rsid w:val="000C71D2"/>
    <w:rsid w:val="000C74CE"/>
    <w:rsid w:val="000C757F"/>
    <w:rsid w:val="000C7605"/>
    <w:rsid w:val="000C7719"/>
    <w:rsid w:val="000C7817"/>
    <w:rsid w:val="000C7AF3"/>
    <w:rsid w:val="000D0251"/>
    <w:rsid w:val="000D0356"/>
    <w:rsid w:val="000D0608"/>
    <w:rsid w:val="000D0639"/>
    <w:rsid w:val="000D0AB5"/>
    <w:rsid w:val="000D0BFB"/>
    <w:rsid w:val="000D0E9C"/>
    <w:rsid w:val="000D0F32"/>
    <w:rsid w:val="000D147F"/>
    <w:rsid w:val="000D23E8"/>
    <w:rsid w:val="000D247F"/>
    <w:rsid w:val="000D276C"/>
    <w:rsid w:val="000D2900"/>
    <w:rsid w:val="000D30CB"/>
    <w:rsid w:val="000D38A4"/>
    <w:rsid w:val="000D3AFA"/>
    <w:rsid w:val="000D510E"/>
    <w:rsid w:val="000D5A14"/>
    <w:rsid w:val="000D6014"/>
    <w:rsid w:val="000D6393"/>
    <w:rsid w:val="000D6791"/>
    <w:rsid w:val="000D71CD"/>
    <w:rsid w:val="000D7948"/>
    <w:rsid w:val="000E0024"/>
    <w:rsid w:val="000E02D1"/>
    <w:rsid w:val="000E06D8"/>
    <w:rsid w:val="000E09E1"/>
    <w:rsid w:val="000E1368"/>
    <w:rsid w:val="000E15BB"/>
    <w:rsid w:val="000E2855"/>
    <w:rsid w:val="000E2BE6"/>
    <w:rsid w:val="000E51B2"/>
    <w:rsid w:val="000E6789"/>
    <w:rsid w:val="000E6E0B"/>
    <w:rsid w:val="000E6E41"/>
    <w:rsid w:val="000E6EC5"/>
    <w:rsid w:val="000E6EF2"/>
    <w:rsid w:val="000E7979"/>
    <w:rsid w:val="000F06DD"/>
    <w:rsid w:val="000F09BE"/>
    <w:rsid w:val="000F0D50"/>
    <w:rsid w:val="000F18B1"/>
    <w:rsid w:val="000F19D5"/>
    <w:rsid w:val="000F25EF"/>
    <w:rsid w:val="000F25F7"/>
    <w:rsid w:val="000F2E32"/>
    <w:rsid w:val="000F2E47"/>
    <w:rsid w:val="000F2F9D"/>
    <w:rsid w:val="000F365C"/>
    <w:rsid w:val="000F37E4"/>
    <w:rsid w:val="000F3838"/>
    <w:rsid w:val="000F3A28"/>
    <w:rsid w:val="000F3AB3"/>
    <w:rsid w:val="000F441F"/>
    <w:rsid w:val="000F4A85"/>
    <w:rsid w:val="000F50D4"/>
    <w:rsid w:val="000F5523"/>
    <w:rsid w:val="000F5E06"/>
    <w:rsid w:val="000F5FCD"/>
    <w:rsid w:val="000F6782"/>
    <w:rsid w:val="000F6862"/>
    <w:rsid w:val="000F6CBF"/>
    <w:rsid w:val="000F7725"/>
    <w:rsid w:val="001000BA"/>
    <w:rsid w:val="00100B38"/>
    <w:rsid w:val="00100D57"/>
    <w:rsid w:val="00100DF2"/>
    <w:rsid w:val="00101059"/>
    <w:rsid w:val="00101360"/>
    <w:rsid w:val="00101491"/>
    <w:rsid w:val="00102029"/>
    <w:rsid w:val="001020CA"/>
    <w:rsid w:val="00102285"/>
    <w:rsid w:val="001024E3"/>
    <w:rsid w:val="0010359B"/>
    <w:rsid w:val="00103914"/>
    <w:rsid w:val="00104209"/>
    <w:rsid w:val="0010435F"/>
    <w:rsid w:val="00104491"/>
    <w:rsid w:val="0010525E"/>
    <w:rsid w:val="00105802"/>
    <w:rsid w:val="00106434"/>
    <w:rsid w:val="0010646B"/>
    <w:rsid w:val="00106537"/>
    <w:rsid w:val="00106601"/>
    <w:rsid w:val="00106757"/>
    <w:rsid w:val="001068F7"/>
    <w:rsid w:val="00106C78"/>
    <w:rsid w:val="00106E94"/>
    <w:rsid w:val="001076CF"/>
    <w:rsid w:val="00107876"/>
    <w:rsid w:val="00107F7C"/>
    <w:rsid w:val="00110115"/>
    <w:rsid w:val="001106AA"/>
    <w:rsid w:val="001106C2"/>
    <w:rsid w:val="001106CB"/>
    <w:rsid w:val="00110780"/>
    <w:rsid w:val="00110A42"/>
    <w:rsid w:val="00110C0F"/>
    <w:rsid w:val="00110D06"/>
    <w:rsid w:val="00111340"/>
    <w:rsid w:val="0011180D"/>
    <w:rsid w:val="001119B5"/>
    <w:rsid w:val="001119C4"/>
    <w:rsid w:val="00111A31"/>
    <w:rsid w:val="00111CB8"/>
    <w:rsid w:val="00111F37"/>
    <w:rsid w:val="001125E7"/>
    <w:rsid w:val="001129A8"/>
    <w:rsid w:val="00112BF5"/>
    <w:rsid w:val="0011377A"/>
    <w:rsid w:val="00113A8E"/>
    <w:rsid w:val="00114060"/>
    <w:rsid w:val="00114201"/>
    <w:rsid w:val="00114DB3"/>
    <w:rsid w:val="001156FA"/>
    <w:rsid w:val="00116DD8"/>
    <w:rsid w:val="00116FC3"/>
    <w:rsid w:val="001171F6"/>
    <w:rsid w:val="0011740D"/>
    <w:rsid w:val="00117B07"/>
    <w:rsid w:val="00117D65"/>
    <w:rsid w:val="001208C2"/>
    <w:rsid w:val="00121CD9"/>
    <w:rsid w:val="00121F4C"/>
    <w:rsid w:val="001223F7"/>
    <w:rsid w:val="001225B6"/>
    <w:rsid w:val="001225BB"/>
    <w:rsid w:val="0012363A"/>
    <w:rsid w:val="00123644"/>
    <w:rsid w:val="00123ACA"/>
    <w:rsid w:val="00123D39"/>
    <w:rsid w:val="001249E0"/>
    <w:rsid w:val="00125731"/>
    <w:rsid w:val="00125A82"/>
    <w:rsid w:val="0012687D"/>
    <w:rsid w:val="001272E4"/>
    <w:rsid w:val="00127531"/>
    <w:rsid w:val="001276CC"/>
    <w:rsid w:val="00127A5A"/>
    <w:rsid w:val="00127D8F"/>
    <w:rsid w:val="0013101D"/>
    <w:rsid w:val="0013127F"/>
    <w:rsid w:val="00131475"/>
    <w:rsid w:val="001314B6"/>
    <w:rsid w:val="001314C0"/>
    <w:rsid w:val="0013191A"/>
    <w:rsid w:val="00131C3B"/>
    <w:rsid w:val="0013227D"/>
    <w:rsid w:val="00132879"/>
    <w:rsid w:val="00132B08"/>
    <w:rsid w:val="00132D31"/>
    <w:rsid w:val="00133506"/>
    <w:rsid w:val="001339B2"/>
    <w:rsid w:val="00133A7F"/>
    <w:rsid w:val="00134C02"/>
    <w:rsid w:val="00134FB2"/>
    <w:rsid w:val="001350C0"/>
    <w:rsid w:val="00136682"/>
    <w:rsid w:val="00137290"/>
    <w:rsid w:val="0013750B"/>
    <w:rsid w:val="00137714"/>
    <w:rsid w:val="001379D8"/>
    <w:rsid w:val="00140689"/>
    <w:rsid w:val="00140EC8"/>
    <w:rsid w:val="00140F4A"/>
    <w:rsid w:val="00141381"/>
    <w:rsid w:val="00141487"/>
    <w:rsid w:val="00141D67"/>
    <w:rsid w:val="00141E03"/>
    <w:rsid w:val="00141E5A"/>
    <w:rsid w:val="00141F57"/>
    <w:rsid w:val="001421F8"/>
    <w:rsid w:val="001426FC"/>
    <w:rsid w:val="00142EAC"/>
    <w:rsid w:val="0014309D"/>
    <w:rsid w:val="001431C8"/>
    <w:rsid w:val="00143291"/>
    <w:rsid w:val="0014331B"/>
    <w:rsid w:val="001433BE"/>
    <w:rsid w:val="001435BE"/>
    <w:rsid w:val="00143E15"/>
    <w:rsid w:val="00143EF0"/>
    <w:rsid w:val="00143F00"/>
    <w:rsid w:val="00143FF9"/>
    <w:rsid w:val="00144E14"/>
    <w:rsid w:val="00144EE9"/>
    <w:rsid w:val="0014555D"/>
    <w:rsid w:val="00145943"/>
    <w:rsid w:val="00145967"/>
    <w:rsid w:val="001461A4"/>
    <w:rsid w:val="001473EC"/>
    <w:rsid w:val="0014779A"/>
    <w:rsid w:val="001505FA"/>
    <w:rsid w:val="00150884"/>
    <w:rsid w:val="00150F50"/>
    <w:rsid w:val="00150FDF"/>
    <w:rsid w:val="001513EF"/>
    <w:rsid w:val="00151776"/>
    <w:rsid w:val="00151CE1"/>
    <w:rsid w:val="00152273"/>
    <w:rsid w:val="0015257A"/>
    <w:rsid w:val="001528FE"/>
    <w:rsid w:val="00152C2E"/>
    <w:rsid w:val="00153E85"/>
    <w:rsid w:val="001542CC"/>
    <w:rsid w:val="00154402"/>
    <w:rsid w:val="00155526"/>
    <w:rsid w:val="00155D63"/>
    <w:rsid w:val="00155F65"/>
    <w:rsid w:val="001560EC"/>
    <w:rsid w:val="0015669A"/>
    <w:rsid w:val="00156732"/>
    <w:rsid w:val="001568CD"/>
    <w:rsid w:val="0015736C"/>
    <w:rsid w:val="00157434"/>
    <w:rsid w:val="00157CF8"/>
    <w:rsid w:val="00157FAF"/>
    <w:rsid w:val="00160495"/>
    <w:rsid w:val="00160F22"/>
    <w:rsid w:val="00160FAA"/>
    <w:rsid w:val="0016138F"/>
    <w:rsid w:val="001613F9"/>
    <w:rsid w:val="00161CBF"/>
    <w:rsid w:val="00162D49"/>
    <w:rsid w:val="00162DE6"/>
    <w:rsid w:val="001636C5"/>
    <w:rsid w:val="001636E5"/>
    <w:rsid w:val="00163E78"/>
    <w:rsid w:val="00163EA6"/>
    <w:rsid w:val="0016414E"/>
    <w:rsid w:val="0016434F"/>
    <w:rsid w:val="00164862"/>
    <w:rsid w:val="00164A8E"/>
    <w:rsid w:val="00164DCA"/>
    <w:rsid w:val="00164E88"/>
    <w:rsid w:val="0016568D"/>
    <w:rsid w:val="00165F68"/>
    <w:rsid w:val="0016620F"/>
    <w:rsid w:val="0016649C"/>
    <w:rsid w:val="00166CBA"/>
    <w:rsid w:val="00166E96"/>
    <w:rsid w:val="00166FCE"/>
    <w:rsid w:val="0016717D"/>
    <w:rsid w:val="00167305"/>
    <w:rsid w:val="0016749B"/>
    <w:rsid w:val="0016753A"/>
    <w:rsid w:val="00167AF8"/>
    <w:rsid w:val="00167B42"/>
    <w:rsid w:val="00170005"/>
    <w:rsid w:val="00170C3A"/>
    <w:rsid w:val="00171EFF"/>
    <w:rsid w:val="00171FF7"/>
    <w:rsid w:val="001721FD"/>
    <w:rsid w:val="00172A7D"/>
    <w:rsid w:val="00172FAD"/>
    <w:rsid w:val="00173001"/>
    <w:rsid w:val="0017358E"/>
    <w:rsid w:val="001735FB"/>
    <w:rsid w:val="0017488D"/>
    <w:rsid w:val="001748A1"/>
    <w:rsid w:val="00174D8D"/>
    <w:rsid w:val="001755B8"/>
    <w:rsid w:val="001761C7"/>
    <w:rsid w:val="00176C64"/>
    <w:rsid w:val="00176C8B"/>
    <w:rsid w:val="00177013"/>
    <w:rsid w:val="0017727D"/>
    <w:rsid w:val="00177782"/>
    <w:rsid w:val="00180103"/>
    <w:rsid w:val="00180620"/>
    <w:rsid w:val="0018096D"/>
    <w:rsid w:val="00180BD4"/>
    <w:rsid w:val="00180DBD"/>
    <w:rsid w:val="00180E44"/>
    <w:rsid w:val="001814E5"/>
    <w:rsid w:val="00182BD4"/>
    <w:rsid w:val="00182E05"/>
    <w:rsid w:val="00182F6F"/>
    <w:rsid w:val="001833CA"/>
    <w:rsid w:val="0018388F"/>
    <w:rsid w:val="00183A0B"/>
    <w:rsid w:val="00183C46"/>
    <w:rsid w:val="00183C4C"/>
    <w:rsid w:val="00183DC0"/>
    <w:rsid w:val="0018499D"/>
    <w:rsid w:val="00184C07"/>
    <w:rsid w:val="00184FAD"/>
    <w:rsid w:val="001850A9"/>
    <w:rsid w:val="001850F7"/>
    <w:rsid w:val="001852BA"/>
    <w:rsid w:val="001852D5"/>
    <w:rsid w:val="00185BC1"/>
    <w:rsid w:val="001860F8"/>
    <w:rsid w:val="0018613A"/>
    <w:rsid w:val="001861CB"/>
    <w:rsid w:val="0018675B"/>
    <w:rsid w:val="001868BD"/>
    <w:rsid w:val="00186A8D"/>
    <w:rsid w:val="0018709C"/>
    <w:rsid w:val="00187153"/>
    <w:rsid w:val="00187296"/>
    <w:rsid w:val="00187800"/>
    <w:rsid w:val="00190199"/>
    <w:rsid w:val="001901CB"/>
    <w:rsid w:val="001902A1"/>
    <w:rsid w:val="00190CDE"/>
    <w:rsid w:val="0019128B"/>
    <w:rsid w:val="00191317"/>
    <w:rsid w:val="0019164B"/>
    <w:rsid w:val="001917A4"/>
    <w:rsid w:val="00191CCD"/>
    <w:rsid w:val="0019281B"/>
    <w:rsid w:val="00192DA7"/>
    <w:rsid w:val="00193083"/>
    <w:rsid w:val="00193EAE"/>
    <w:rsid w:val="0019476D"/>
    <w:rsid w:val="00194B9B"/>
    <w:rsid w:val="00194FB1"/>
    <w:rsid w:val="001951CD"/>
    <w:rsid w:val="001951DC"/>
    <w:rsid w:val="00195345"/>
    <w:rsid w:val="00195516"/>
    <w:rsid w:val="0019608E"/>
    <w:rsid w:val="00196401"/>
    <w:rsid w:val="00196411"/>
    <w:rsid w:val="0019658A"/>
    <w:rsid w:val="001965E7"/>
    <w:rsid w:val="001966B2"/>
    <w:rsid w:val="001969DB"/>
    <w:rsid w:val="00197972"/>
    <w:rsid w:val="001979D2"/>
    <w:rsid w:val="00197F22"/>
    <w:rsid w:val="001A0134"/>
    <w:rsid w:val="001A042D"/>
    <w:rsid w:val="001A15BE"/>
    <w:rsid w:val="001A1750"/>
    <w:rsid w:val="001A18C7"/>
    <w:rsid w:val="001A1AFE"/>
    <w:rsid w:val="001A2060"/>
    <w:rsid w:val="001A249F"/>
    <w:rsid w:val="001A257C"/>
    <w:rsid w:val="001A2A8F"/>
    <w:rsid w:val="001A2C2D"/>
    <w:rsid w:val="001A32B6"/>
    <w:rsid w:val="001A32E0"/>
    <w:rsid w:val="001A36C9"/>
    <w:rsid w:val="001A3B94"/>
    <w:rsid w:val="001A3CD9"/>
    <w:rsid w:val="001A3D32"/>
    <w:rsid w:val="001A404D"/>
    <w:rsid w:val="001A4787"/>
    <w:rsid w:val="001A4BB5"/>
    <w:rsid w:val="001A546F"/>
    <w:rsid w:val="001A54F6"/>
    <w:rsid w:val="001A5ACF"/>
    <w:rsid w:val="001A5BE4"/>
    <w:rsid w:val="001A5C13"/>
    <w:rsid w:val="001A5D49"/>
    <w:rsid w:val="001A5F59"/>
    <w:rsid w:val="001A69B6"/>
    <w:rsid w:val="001A6CA8"/>
    <w:rsid w:val="001A6EEC"/>
    <w:rsid w:val="001A7516"/>
    <w:rsid w:val="001A773F"/>
    <w:rsid w:val="001A7FF7"/>
    <w:rsid w:val="001B0B37"/>
    <w:rsid w:val="001B0B90"/>
    <w:rsid w:val="001B0F5E"/>
    <w:rsid w:val="001B1417"/>
    <w:rsid w:val="001B1DD8"/>
    <w:rsid w:val="001B1DF2"/>
    <w:rsid w:val="001B2718"/>
    <w:rsid w:val="001B2974"/>
    <w:rsid w:val="001B363E"/>
    <w:rsid w:val="001B3C8C"/>
    <w:rsid w:val="001B3DE6"/>
    <w:rsid w:val="001B41DF"/>
    <w:rsid w:val="001B4622"/>
    <w:rsid w:val="001B47E6"/>
    <w:rsid w:val="001B4C08"/>
    <w:rsid w:val="001B4EC5"/>
    <w:rsid w:val="001B558C"/>
    <w:rsid w:val="001B5856"/>
    <w:rsid w:val="001B5F2A"/>
    <w:rsid w:val="001B631C"/>
    <w:rsid w:val="001B667B"/>
    <w:rsid w:val="001B677D"/>
    <w:rsid w:val="001B689C"/>
    <w:rsid w:val="001B742F"/>
    <w:rsid w:val="001B7BC1"/>
    <w:rsid w:val="001B7F77"/>
    <w:rsid w:val="001B7FE1"/>
    <w:rsid w:val="001C03E2"/>
    <w:rsid w:val="001C0426"/>
    <w:rsid w:val="001C09C5"/>
    <w:rsid w:val="001C09FB"/>
    <w:rsid w:val="001C0B33"/>
    <w:rsid w:val="001C0DA0"/>
    <w:rsid w:val="001C2052"/>
    <w:rsid w:val="001C27DE"/>
    <w:rsid w:val="001C283A"/>
    <w:rsid w:val="001C2B96"/>
    <w:rsid w:val="001C3204"/>
    <w:rsid w:val="001C3D75"/>
    <w:rsid w:val="001C40E3"/>
    <w:rsid w:val="001C4409"/>
    <w:rsid w:val="001C50E3"/>
    <w:rsid w:val="001C5B8B"/>
    <w:rsid w:val="001C5D67"/>
    <w:rsid w:val="001C6007"/>
    <w:rsid w:val="001C63B0"/>
    <w:rsid w:val="001C681A"/>
    <w:rsid w:val="001C73A9"/>
    <w:rsid w:val="001C73C0"/>
    <w:rsid w:val="001C7D72"/>
    <w:rsid w:val="001D0D6D"/>
    <w:rsid w:val="001D17BF"/>
    <w:rsid w:val="001D194C"/>
    <w:rsid w:val="001D1AE2"/>
    <w:rsid w:val="001D1F3D"/>
    <w:rsid w:val="001D2183"/>
    <w:rsid w:val="001D2783"/>
    <w:rsid w:val="001D2A6B"/>
    <w:rsid w:val="001D2C4F"/>
    <w:rsid w:val="001D3506"/>
    <w:rsid w:val="001D35FB"/>
    <w:rsid w:val="001D40C9"/>
    <w:rsid w:val="001D45EA"/>
    <w:rsid w:val="001D4874"/>
    <w:rsid w:val="001D4A6C"/>
    <w:rsid w:val="001D5047"/>
    <w:rsid w:val="001D55F4"/>
    <w:rsid w:val="001D6446"/>
    <w:rsid w:val="001D68D1"/>
    <w:rsid w:val="001D6D17"/>
    <w:rsid w:val="001D77D8"/>
    <w:rsid w:val="001D78C5"/>
    <w:rsid w:val="001D7D22"/>
    <w:rsid w:val="001D7E4F"/>
    <w:rsid w:val="001E0085"/>
    <w:rsid w:val="001E017C"/>
    <w:rsid w:val="001E057E"/>
    <w:rsid w:val="001E08A8"/>
    <w:rsid w:val="001E12B8"/>
    <w:rsid w:val="001E1616"/>
    <w:rsid w:val="001E183A"/>
    <w:rsid w:val="001E1DEF"/>
    <w:rsid w:val="001E1E00"/>
    <w:rsid w:val="001E1F43"/>
    <w:rsid w:val="001E25CB"/>
    <w:rsid w:val="001E2ADD"/>
    <w:rsid w:val="001E2C4A"/>
    <w:rsid w:val="001E2C82"/>
    <w:rsid w:val="001E2D35"/>
    <w:rsid w:val="001E3174"/>
    <w:rsid w:val="001E36FB"/>
    <w:rsid w:val="001E3758"/>
    <w:rsid w:val="001E3C38"/>
    <w:rsid w:val="001E4182"/>
    <w:rsid w:val="001E46F8"/>
    <w:rsid w:val="001E5922"/>
    <w:rsid w:val="001E7256"/>
    <w:rsid w:val="001E752C"/>
    <w:rsid w:val="001F090B"/>
    <w:rsid w:val="001F0B62"/>
    <w:rsid w:val="001F0CF5"/>
    <w:rsid w:val="001F0F9C"/>
    <w:rsid w:val="001F123C"/>
    <w:rsid w:val="001F1652"/>
    <w:rsid w:val="001F1705"/>
    <w:rsid w:val="001F19BE"/>
    <w:rsid w:val="001F1B99"/>
    <w:rsid w:val="001F1F3F"/>
    <w:rsid w:val="001F2013"/>
    <w:rsid w:val="001F22B5"/>
    <w:rsid w:val="001F2540"/>
    <w:rsid w:val="001F28A0"/>
    <w:rsid w:val="001F298E"/>
    <w:rsid w:val="001F2EB1"/>
    <w:rsid w:val="001F3A44"/>
    <w:rsid w:val="001F3C62"/>
    <w:rsid w:val="001F3C89"/>
    <w:rsid w:val="001F3D56"/>
    <w:rsid w:val="001F3DAA"/>
    <w:rsid w:val="001F425F"/>
    <w:rsid w:val="001F51C1"/>
    <w:rsid w:val="001F5969"/>
    <w:rsid w:val="001F5B2E"/>
    <w:rsid w:val="001F5F90"/>
    <w:rsid w:val="001F628E"/>
    <w:rsid w:val="001F67D7"/>
    <w:rsid w:val="001F7923"/>
    <w:rsid w:val="001F7B7D"/>
    <w:rsid w:val="001F7E73"/>
    <w:rsid w:val="001F7F48"/>
    <w:rsid w:val="002002E2"/>
    <w:rsid w:val="002003CE"/>
    <w:rsid w:val="00200454"/>
    <w:rsid w:val="00200A9D"/>
    <w:rsid w:val="00200F8A"/>
    <w:rsid w:val="002013EF"/>
    <w:rsid w:val="00201434"/>
    <w:rsid w:val="0020159A"/>
    <w:rsid w:val="002019DF"/>
    <w:rsid w:val="0020210D"/>
    <w:rsid w:val="0020299B"/>
    <w:rsid w:val="00202A2E"/>
    <w:rsid w:val="00202F97"/>
    <w:rsid w:val="00203288"/>
    <w:rsid w:val="00203683"/>
    <w:rsid w:val="0020402A"/>
    <w:rsid w:val="002049DC"/>
    <w:rsid w:val="00204D44"/>
    <w:rsid w:val="00204D49"/>
    <w:rsid w:val="00205791"/>
    <w:rsid w:val="0020586C"/>
    <w:rsid w:val="00205A60"/>
    <w:rsid w:val="0020609C"/>
    <w:rsid w:val="00206AA0"/>
    <w:rsid w:val="002071A1"/>
    <w:rsid w:val="00207227"/>
    <w:rsid w:val="0020785C"/>
    <w:rsid w:val="00207868"/>
    <w:rsid w:val="00207A0D"/>
    <w:rsid w:val="00210AA9"/>
    <w:rsid w:val="00210E2F"/>
    <w:rsid w:val="00211473"/>
    <w:rsid w:val="002114BF"/>
    <w:rsid w:val="0021166F"/>
    <w:rsid w:val="002117D2"/>
    <w:rsid w:val="00211A35"/>
    <w:rsid w:val="00211BE9"/>
    <w:rsid w:val="00211CE5"/>
    <w:rsid w:val="00211D98"/>
    <w:rsid w:val="00211E4E"/>
    <w:rsid w:val="00211FF5"/>
    <w:rsid w:val="0021204D"/>
    <w:rsid w:val="002126F1"/>
    <w:rsid w:val="00212F3F"/>
    <w:rsid w:val="00213866"/>
    <w:rsid w:val="00214736"/>
    <w:rsid w:val="002148F7"/>
    <w:rsid w:val="00214C45"/>
    <w:rsid w:val="00215146"/>
    <w:rsid w:val="00215BFA"/>
    <w:rsid w:val="00215CFC"/>
    <w:rsid w:val="0021610C"/>
    <w:rsid w:val="0021623B"/>
    <w:rsid w:val="00216312"/>
    <w:rsid w:val="002164F9"/>
    <w:rsid w:val="00216E91"/>
    <w:rsid w:val="0021710C"/>
    <w:rsid w:val="00217122"/>
    <w:rsid w:val="0021715C"/>
    <w:rsid w:val="0022019E"/>
    <w:rsid w:val="00220328"/>
    <w:rsid w:val="002204CB"/>
    <w:rsid w:val="00220FDC"/>
    <w:rsid w:val="002218DB"/>
    <w:rsid w:val="00221994"/>
    <w:rsid w:val="00221FF2"/>
    <w:rsid w:val="00222395"/>
    <w:rsid w:val="002224D0"/>
    <w:rsid w:val="002228F7"/>
    <w:rsid w:val="00223CCD"/>
    <w:rsid w:val="00224C08"/>
    <w:rsid w:val="00224EE3"/>
    <w:rsid w:val="00225103"/>
    <w:rsid w:val="00225488"/>
    <w:rsid w:val="002254AF"/>
    <w:rsid w:val="00225E8F"/>
    <w:rsid w:val="00226CF8"/>
    <w:rsid w:val="00226E48"/>
    <w:rsid w:val="00227777"/>
    <w:rsid w:val="002279BC"/>
    <w:rsid w:val="00227E34"/>
    <w:rsid w:val="00227F2A"/>
    <w:rsid w:val="00227F56"/>
    <w:rsid w:val="002302FA"/>
    <w:rsid w:val="00230F07"/>
    <w:rsid w:val="00231155"/>
    <w:rsid w:val="00231296"/>
    <w:rsid w:val="0023206D"/>
    <w:rsid w:val="00232857"/>
    <w:rsid w:val="00232A23"/>
    <w:rsid w:val="0023307A"/>
    <w:rsid w:val="002337F5"/>
    <w:rsid w:val="00233B96"/>
    <w:rsid w:val="00233DEC"/>
    <w:rsid w:val="00233EC5"/>
    <w:rsid w:val="00234226"/>
    <w:rsid w:val="00234B2F"/>
    <w:rsid w:val="002356C3"/>
    <w:rsid w:val="00235986"/>
    <w:rsid w:val="00235DA1"/>
    <w:rsid w:val="00236774"/>
    <w:rsid w:val="002367FE"/>
    <w:rsid w:val="00236FC5"/>
    <w:rsid w:val="00237127"/>
    <w:rsid w:val="00237343"/>
    <w:rsid w:val="00237537"/>
    <w:rsid w:val="00237742"/>
    <w:rsid w:val="00237A07"/>
    <w:rsid w:val="00237E1F"/>
    <w:rsid w:val="002402EB"/>
    <w:rsid w:val="002403AC"/>
    <w:rsid w:val="002403D7"/>
    <w:rsid w:val="00240410"/>
    <w:rsid w:val="00240AF7"/>
    <w:rsid w:val="00240B64"/>
    <w:rsid w:val="00240B94"/>
    <w:rsid w:val="00240DD2"/>
    <w:rsid w:val="00240E35"/>
    <w:rsid w:val="00240F97"/>
    <w:rsid w:val="002410E6"/>
    <w:rsid w:val="00242327"/>
    <w:rsid w:val="00242784"/>
    <w:rsid w:val="00242A1E"/>
    <w:rsid w:val="00242ABB"/>
    <w:rsid w:val="00242BF4"/>
    <w:rsid w:val="002430A2"/>
    <w:rsid w:val="00243204"/>
    <w:rsid w:val="0024345F"/>
    <w:rsid w:val="002439D2"/>
    <w:rsid w:val="00243B46"/>
    <w:rsid w:val="002448F8"/>
    <w:rsid w:val="00244EF7"/>
    <w:rsid w:val="00245422"/>
    <w:rsid w:val="0024552C"/>
    <w:rsid w:val="0024638B"/>
    <w:rsid w:val="0024686A"/>
    <w:rsid w:val="00246A05"/>
    <w:rsid w:val="00246B39"/>
    <w:rsid w:val="00247183"/>
    <w:rsid w:val="002471EA"/>
    <w:rsid w:val="002471FB"/>
    <w:rsid w:val="002475B9"/>
    <w:rsid w:val="002479D7"/>
    <w:rsid w:val="00247AA8"/>
    <w:rsid w:val="00247E0B"/>
    <w:rsid w:val="00250190"/>
    <w:rsid w:val="002502D4"/>
    <w:rsid w:val="00250E3E"/>
    <w:rsid w:val="002518B1"/>
    <w:rsid w:val="00251FE8"/>
    <w:rsid w:val="0025279C"/>
    <w:rsid w:val="00252993"/>
    <w:rsid w:val="00252C26"/>
    <w:rsid w:val="00252CD6"/>
    <w:rsid w:val="00252F1A"/>
    <w:rsid w:val="00253A22"/>
    <w:rsid w:val="0025415F"/>
    <w:rsid w:val="00254468"/>
    <w:rsid w:val="002551D8"/>
    <w:rsid w:val="0025531A"/>
    <w:rsid w:val="00255AF0"/>
    <w:rsid w:val="00256663"/>
    <w:rsid w:val="00256E93"/>
    <w:rsid w:val="002570E3"/>
    <w:rsid w:val="00257F12"/>
    <w:rsid w:val="002603A3"/>
    <w:rsid w:val="00260D76"/>
    <w:rsid w:val="00260E6D"/>
    <w:rsid w:val="00260EB7"/>
    <w:rsid w:val="0026148C"/>
    <w:rsid w:val="0026166D"/>
    <w:rsid w:val="00261926"/>
    <w:rsid w:val="0026206E"/>
    <w:rsid w:val="002628EE"/>
    <w:rsid w:val="00262A6F"/>
    <w:rsid w:val="00262D24"/>
    <w:rsid w:val="0026350B"/>
    <w:rsid w:val="0026371F"/>
    <w:rsid w:val="00263969"/>
    <w:rsid w:val="002641BB"/>
    <w:rsid w:val="002644BB"/>
    <w:rsid w:val="002649C7"/>
    <w:rsid w:val="00264BF9"/>
    <w:rsid w:val="00264FF4"/>
    <w:rsid w:val="00265683"/>
    <w:rsid w:val="00265CBD"/>
    <w:rsid w:val="00266099"/>
    <w:rsid w:val="002664A6"/>
    <w:rsid w:val="002667B6"/>
    <w:rsid w:val="00266AEC"/>
    <w:rsid w:val="00266FB2"/>
    <w:rsid w:val="00267279"/>
    <w:rsid w:val="00267456"/>
    <w:rsid w:val="0026758D"/>
    <w:rsid w:val="00267E2D"/>
    <w:rsid w:val="00270CF7"/>
    <w:rsid w:val="002711B3"/>
    <w:rsid w:val="002716EE"/>
    <w:rsid w:val="002717B3"/>
    <w:rsid w:val="00271908"/>
    <w:rsid w:val="00271BB1"/>
    <w:rsid w:val="00271F3A"/>
    <w:rsid w:val="00272167"/>
    <w:rsid w:val="0027222D"/>
    <w:rsid w:val="002724F0"/>
    <w:rsid w:val="002726B9"/>
    <w:rsid w:val="00272E03"/>
    <w:rsid w:val="00272E2A"/>
    <w:rsid w:val="00273B4E"/>
    <w:rsid w:val="00274217"/>
    <w:rsid w:val="00274627"/>
    <w:rsid w:val="00274685"/>
    <w:rsid w:val="0027475B"/>
    <w:rsid w:val="00274A09"/>
    <w:rsid w:val="002750C2"/>
    <w:rsid w:val="00275CC8"/>
    <w:rsid w:val="002761CB"/>
    <w:rsid w:val="00276EDE"/>
    <w:rsid w:val="00277112"/>
    <w:rsid w:val="00277252"/>
    <w:rsid w:val="00277706"/>
    <w:rsid w:val="00280137"/>
    <w:rsid w:val="0028073D"/>
    <w:rsid w:val="00280FEA"/>
    <w:rsid w:val="0028186C"/>
    <w:rsid w:val="002818CB"/>
    <w:rsid w:val="00281ADA"/>
    <w:rsid w:val="00281C69"/>
    <w:rsid w:val="00281C86"/>
    <w:rsid w:val="002821EA"/>
    <w:rsid w:val="00282471"/>
    <w:rsid w:val="002838AF"/>
    <w:rsid w:val="002838F3"/>
    <w:rsid w:val="00284012"/>
    <w:rsid w:val="00284116"/>
    <w:rsid w:val="00284D28"/>
    <w:rsid w:val="00285D8E"/>
    <w:rsid w:val="00286192"/>
    <w:rsid w:val="00286303"/>
    <w:rsid w:val="002863D8"/>
    <w:rsid w:val="002869C2"/>
    <w:rsid w:val="00286C5E"/>
    <w:rsid w:val="00286E49"/>
    <w:rsid w:val="00287457"/>
    <w:rsid w:val="002879D5"/>
    <w:rsid w:val="00287CBB"/>
    <w:rsid w:val="00287F20"/>
    <w:rsid w:val="0029001E"/>
    <w:rsid w:val="00290A16"/>
    <w:rsid w:val="00290DFC"/>
    <w:rsid w:val="00291379"/>
    <w:rsid w:val="002914FE"/>
    <w:rsid w:val="00291EEB"/>
    <w:rsid w:val="00291F60"/>
    <w:rsid w:val="002922AD"/>
    <w:rsid w:val="002924F1"/>
    <w:rsid w:val="00292972"/>
    <w:rsid w:val="002929AA"/>
    <w:rsid w:val="00292A0B"/>
    <w:rsid w:val="00292F61"/>
    <w:rsid w:val="00293793"/>
    <w:rsid w:val="00293E04"/>
    <w:rsid w:val="00294240"/>
    <w:rsid w:val="002947A6"/>
    <w:rsid w:val="00295016"/>
    <w:rsid w:val="002959F4"/>
    <w:rsid w:val="00295ADB"/>
    <w:rsid w:val="00295EF5"/>
    <w:rsid w:val="00296D37"/>
    <w:rsid w:val="00296F6B"/>
    <w:rsid w:val="00297326"/>
    <w:rsid w:val="0029749A"/>
    <w:rsid w:val="002974D7"/>
    <w:rsid w:val="00297C8D"/>
    <w:rsid w:val="002A032E"/>
    <w:rsid w:val="002A14D5"/>
    <w:rsid w:val="002A1994"/>
    <w:rsid w:val="002A223A"/>
    <w:rsid w:val="002A2938"/>
    <w:rsid w:val="002A2EE1"/>
    <w:rsid w:val="002A343D"/>
    <w:rsid w:val="002A34CA"/>
    <w:rsid w:val="002A3FCC"/>
    <w:rsid w:val="002A45AD"/>
    <w:rsid w:val="002A491D"/>
    <w:rsid w:val="002A4A59"/>
    <w:rsid w:val="002A4DE8"/>
    <w:rsid w:val="002A53D2"/>
    <w:rsid w:val="002A5426"/>
    <w:rsid w:val="002A5886"/>
    <w:rsid w:val="002A5A4B"/>
    <w:rsid w:val="002A60D9"/>
    <w:rsid w:val="002A6218"/>
    <w:rsid w:val="002A668A"/>
    <w:rsid w:val="002A6866"/>
    <w:rsid w:val="002A6FA0"/>
    <w:rsid w:val="002A7034"/>
    <w:rsid w:val="002A7747"/>
    <w:rsid w:val="002A7E4F"/>
    <w:rsid w:val="002A7FAF"/>
    <w:rsid w:val="002B0202"/>
    <w:rsid w:val="002B03DF"/>
    <w:rsid w:val="002B0D1F"/>
    <w:rsid w:val="002B11B8"/>
    <w:rsid w:val="002B123A"/>
    <w:rsid w:val="002B1348"/>
    <w:rsid w:val="002B1976"/>
    <w:rsid w:val="002B215B"/>
    <w:rsid w:val="002B23B4"/>
    <w:rsid w:val="002B2636"/>
    <w:rsid w:val="002B354D"/>
    <w:rsid w:val="002B376A"/>
    <w:rsid w:val="002B3F33"/>
    <w:rsid w:val="002B3FC5"/>
    <w:rsid w:val="002B422D"/>
    <w:rsid w:val="002B4495"/>
    <w:rsid w:val="002B5767"/>
    <w:rsid w:val="002B58E3"/>
    <w:rsid w:val="002B5B2D"/>
    <w:rsid w:val="002B61FE"/>
    <w:rsid w:val="002B6533"/>
    <w:rsid w:val="002B69BE"/>
    <w:rsid w:val="002B6E74"/>
    <w:rsid w:val="002B6FD1"/>
    <w:rsid w:val="002B7487"/>
    <w:rsid w:val="002B77E7"/>
    <w:rsid w:val="002B7806"/>
    <w:rsid w:val="002B7B39"/>
    <w:rsid w:val="002B7CD8"/>
    <w:rsid w:val="002B7CE4"/>
    <w:rsid w:val="002C02DB"/>
    <w:rsid w:val="002C0541"/>
    <w:rsid w:val="002C0574"/>
    <w:rsid w:val="002C1156"/>
    <w:rsid w:val="002C129C"/>
    <w:rsid w:val="002C1C7A"/>
    <w:rsid w:val="002C1CD2"/>
    <w:rsid w:val="002C2154"/>
    <w:rsid w:val="002C2701"/>
    <w:rsid w:val="002C27F5"/>
    <w:rsid w:val="002C2865"/>
    <w:rsid w:val="002C2B8E"/>
    <w:rsid w:val="002C2CEE"/>
    <w:rsid w:val="002C3477"/>
    <w:rsid w:val="002C3BD9"/>
    <w:rsid w:val="002C3CF4"/>
    <w:rsid w:val="002C47A2"/>
    <w:rsid w:val="002C4998"/>
    <w:rsid w:val="002C4FB6"/>
    <w:rsid w:val="002C56B8"/>
    <w:rsid w:val="002C58E2"/>
    <w:rsid w:val="002C6596"/>
    <w:rsid w:val="002C660E"/>
    <w:rsid w:val="002C6C77"/>
    <w:rsid w:val="002C6DCA"/>
    <w:rsid w:val="002C7D31"/>
    <w:rsid w:val="002C7E84"/>
    <w:rsid w:val="002D0251"/>
    <w:rsid w:val="002D04A4"/>
    <w:rsid w:val="002D0E05"/>
    <w:rsid w:val="002D0E3B"/>
    <w:rsid w:val="002D1409"/>
    <w:rsid w:val="002D1513"/>
    <w:rsid w:val="002D1BDE"/>
    <w:rsid w:val="002D32BD"/>
    <w:rsid w:val="002D35A8"/>
    <w:rsid w:val="002D35AF"/>
    <w:rsid w:val="002D3DF1"/>
    <w:rsid w:val="002D40F6"/>
    <w:rsid w:val="002D562B"/>
    <w:rsid w:val="002D5636"/>
    <w:rsid w:val="002D5944"/>
    <w:rsid w:val="002D69F1"/>
    <w:rsid w:val="002D6B96"/>
    <w:rsid w:val="002D7357"/>
    <w:rsid w:val="002D74B5"/>
    <w:rsid w:val="002D7CA6"/>
    <w:rsid w:val="002E0AB0"/>
    <w:rsid w:val="002E0D10"/>
    <w:rsid w:val="002E116B"/>
    <w:rsid w:val="002E1481"/>
    <w:rsid w:val="002E17BF"/>
    <w:rsid w:val="002E2411"/>
    <w:rsid w:val="002E2C8D"/>
    <w:rsid w:val="002E2F6F"/>
    <w:rsid w:val="002E32A5"/>
    <w:rsid w:val="002E34EB"/>
    <w:rsid w:val="002E378E"/>
    <w:rsid w:val="002E37C7"/>
    <w:rsid w:val="002E4225"/>
    <w:rsid w:val="002E43B8"/>
    <w:rsid w:val="002E46A8"/>
    <w:rsid w:val="002E495D"/>
    <w:rsid w:val="002E4E5B"/>
    <w:rsid w:val="002E525A"/>
    <w:rsid w:val="002E58F0"/>
    <w:rsid w:val="002E5BE2"/>
    <w:rsid w:val="002E5F1C"/>
    <w:rsid w:val="002E5F36"/>
    <w:rsid w:val="002E68A7"/>
    <w:rsid w:val="002E7418"/>
    <w:rsid w:val="002E76FD"/>
    <w:rsid w:val="002E7CBA"/>
    <w:rsid w:val="002E7D8D"/>
    <w:rsid w:val="002F0FBC"/>
    <w:rsid w:val="002F19C4"/>
    <w:rsid w:val="002F27DF"/>
    <w:rsid w:val="002F2842"/>
    <w:rsid w:val="002F2A76"/>
    <w:rsid w:val="002F2EEB"/>
    <w:rsid w:val="002F303C"/>
    <w:rsid w:val="002F49DB"/>
    <w:rsid w:val="002F5230"/>
    <w:rsid w:val="002F56F0"/>
    <w:rsid w:val="002F5F88"/>
    <w:rsid w:val="002F676E"/>
    <w:rsid w:val="002F6ACD"/>
    <w:rsid w:val="002F6F10"/>
    <w:rsid w:val="002F728E"/>
    <w:rsid w:val="002F7391"/>
    <w:rsid w:val="002F78DF"/>
    <w:rsid w:val="002F7B95"/>
    <w:rsid w:val="002F7CBA"/>
    <w:rsid w:val="002F7F18"/>
    <w:rsid w:val="00300538"/>
    <w:rsid w:val="00300546"/>
    <w:rsid w:val="00300D55"/>
    <w:rsid w:val="00300EFD"/>
    <w:rsid w:val="00301604"/>
    <w:rsid w:val="003016F7"/>
    <w:rsid w:val="003016FC"/>
    <w:rsid w:val="003017C8"/>
    <w:rsid w:val="00301ED0"/>
    <w:rsid w:val="003033AF"/>
    <w:rsid w:val="0030365D"/>
    <w:rsid w:val="003037DA"/>
    <w:rsid w:val="003038DD"/>
    <w:rsid w:val="00303AF0"/>
    <w:rsid w:val="00303BE4"/>
    <w:rsid w:val="00303E25"/>
    <w:rsid w:val="0030439A"/>
    <w:rsid w:val="00304596"/>
    <w:rsid w:val="00304984"/>
    <w:rsid w:val="00304BCA"/>
    <w:rsid w:val="00305E49"/>
    <w:rsid w:val="003061AE"/>
    <w:rsid w:val="00306978"/>
    <w:rsid w:val="00306F13"/>
    <w:rsid w:val="0030743F"/>
    <w:rsid w:val="0031088F"/>
    <w:rsid w:val="00310F3E"/>
    <w:rsid w:val="00310FC5"/>
    <w:rsid w:val="0031191D"/>
    <w:rsid w:val="003120F1"/>
    <w:rsid w:val="003120F4"/>
    <w:rsid w:val="0031249A"/>
    <w:rsid w:val="003126EF"/>
    <w:rsid w:val="00312A5A"/>
    <w:rsid w:val="0031307C"/>
    <w:rsid w:val="003131D9"/>
    <w:rsid w:val="00313659"/>
    <w:rsid w:val="00313ADD"/>
    <w:rsid w:val="003144A5"/>
    <w:rsid w:val="00314BA0"/>
    <w:rsid w:val="00314D7C"/>
    <w:rsid w:val="003150A0"/>
    <w:rsid w:val="0031537C"/>
    <w:rsid w:val="00315A51"/>
    <w:rsid w:val="00315B7A"/>
    <w:rsid w:val="00315CC5"/>
    <w:rsid w:val="00316314"/>
    <w:rsid w:val="00316370"/>
    <w:rsid w:val="003164D1"/>
    <w:rsid w:val="00316F62"/>
    <w:rsid w:val="00317946"/>
    <w:rsid w:val="00317B8A"/>
    <w:rsid w:val="00317BC1"/>
    <w:rsid w:val="00317C78"/>
    <w:rsid w:val="003203BF"/>
    <w:rsid w:val="00320539"/>
    <w:rsid w:val="00320D7D"/>
    <w:rsid w:val="003218B3"/>
    <w:rsid w:val="00321B10"/>
    <w:rsid w:val="00321C8B"/>
    <w:rsid w:val="00322CB9"/>
    <w:rsid w:val="00323102"/>
    <w:rsid w:val="00323CD4"/>
    <w:rsid w:val="003240A4"/>
    <w:rsid w:val="003241EE"/>
    <w:rsid w:val="00324370"/>
    <w:rsid w:val="0032462D"/>
    <w:rsid w:val="00324AEF"/>
    <w:rsid w:val="00324DD8"/>
    <w:rsid w:val="00325817"/>
    <w:rsid w:val="00325AA8"/>
    <w:rsid w:val="00325BD2"/>
    <w:rsid w:val="0032675B"/>
    <w:rsid w:val="00327089"/>
    <w:rsid w:val="003273DC"/>
    <w:rsid w:val="0032759A"/>
    <w:rsid w:val="00327899"/>
    <w:rsid w:val="003279B5"/>
    <w:rsid w:val="00327E87"/>
    <w:rsid w:val="00327FB0"/>
    <w:rsid w:val="003307D2"/>
    <w:rsid w:val="0033098C"/>
    <w:rsid w:val="003309D4"/>
    <w:rsid w:val="00330E8A"/>
    <w:rsid w:val="00331844"/>
    <w:rsid w:val="00331A81"/>
    <w:rsid w:val="00331FF5"/>
    <w:rsid w:val="00332499"/>
    <w:rsid w:val="00332C17"/>
    <w:rsid w:val="0033410A"/>
    <w:rsid w:val="00334277"/>
    <w:rsid w:val="003343B9"/>
    <w:rsid w:val="003343F6"/>
    <w:rsid w:val="003348E1"/>
    <w:rsid w:val="00334909"/>
    <w:rsid w:val="003349BC"/>
    <w:rsid w:val="003349D1"/>
    <w:rsid w:val="00334A73"/>
    <w:rsid w:val="003356BE"/>
    <w:rsid w:val="00335DC2"/>
    <w:rsid w:val="003364AE"/>
    <w:rsid w:val="00336A9C"/>
    <w:rsid w:val="00336C5D"/>
    <w:rsid w:val="00336CA5"/>
    <w:rsid w:val="00337177"/>
    <w:rsid w:val="003372BE"/>
    <w:rsid w:val="003374DE"/>
    <w:rsid w:val="0034071C"/>
    <w:rsid w:val="00340921"/>
    <w:rsid w:val="00340DC3"/>
    <w:rsid w:val="00341AC7"/>
    <w:rsid w:val="00341D42"/>
    <w:rsid w:val="00341D68"/>
    <w:rsid w:val="00341EB2"/>
    <w:rsid w:val="003420FF"/>
    <w:rsid w:val="003424DC"/>
    <w:rsid w:val="00342E47"/>
    <w:rsid w:val="00343289"/>
    <w:rsid w:val="00343947"/>
    <w:rsid w:val="00344144"/>
    <w:rsid w:val="00344C98"/>
    <w:rsid w:val="003450A6"/>
    <w:rsid w:val="00345284"/>
    <w:rsid w:val="00345884"/>
    <w:rsid w:val="00345D07"/>
    <w:rsid w:val="0034674B"/>
    <w:rsid w:val="00346C2B"/>
    <w:rsid w:val="003475FF"/>
    <w:rsid w:val="00347EFC"/>
    <w:rsid w:val="00350942"/>
    <w:rsid w:val="003513B8"/>
    <w:rsid w:val="003515A5"/>
    <w:rsid w:val="00351A80"/>
    <w:rsid w:val="00351CF3"/>
    <w:rsid w:val="00352A30"/>
    <w:rsid w:val="00353778"/>
    <w:rsid w:val="00353FCA"/>
    <w:rsid w:val="00354A0E"/>
    <w:rsid w:val="003554EB"/>
    <w:rsid w:val="0035578C"/>
    <w:rsid w:val="0035597A"/>
    <w:rsid w:val="003559F0"/>
    <w:rsid w:val="00355FB9"/>
    <w:rsid w:val="003561BF"/>
    <w:rsid w:val="00356225"/>
    <w:rsid w:val="0035655D"/>
    <w:rsid w:val="00356C3E"/>
    <w:rsid w:val="003600C0"/>
    <w:rsid w:val="0036104F"/>
    <w:rsid w:val="00361066"/>
    <w:rsid w:val="003618C6"/>
    <w:rsid w:val="00361CC3"/>
    <w:rsid w:val="00362358"/>
    <w:rsid w:val="00362A71"/>
    <w:rsid w:val="0036322B"/>
    <w:rsid w:val="0036400C"/>
    <w:rsid w:val="003641D6"/>
    <w:rsid w:val="00364931"/>
    <w:rsid w:val="00364B45"/>
    <w:rsid w:val="00364D1A"/>
    <w:rsid w:val="00364FCF"/>
    <w:rsid w:val="003656CA"/>
    <w:rsid w:val="00365924"/>
    <w:rsid w:val="003659A8"/>
    <w:rsid w:val="003663B6"/>
    <w:rsid w:val="003664BA"/>
    <w:rsid w:val="003666BD"/>
    <w:rsid w:val="003668AE"/>
    <w:rsid w:val="00366A4A"/>
    <w:rsid w:val="00366AEE"/>
    <w:rsid w:val="00366EAA"/>
    <w:rsid w:val="00366EAD"/>
    <w:rsid w:val="00367049"/>
    <w:rsid w:val="003673B9"/>
    <w:rsid w:val="003674F0"/>
    <w:rsid w:val="00367F2D"/>
    <w:rsid w:val="00367FA6"/>
    <w:rsid w:val="0037065C"/>
    <w:rsid w:val="003709E1"/>
    <w:rsid w:val="003710BF"/>
    <w:rsid w:val="0037193B"/>
    <w:rsid w:val="003719CA"/>
    <w:rsid w:val="00371F1F"/>
    <w:rsid w:val="00372164"/>
    <w:rsid w:val="003724C0"/>
    <w:rsid w:val="00372672"/>
    <w:rsid w:val="003727E4"/>
    <w:rsid w:val="003730AB"/>
    <w:rsid w:val="00373122"/>
    <w:rsid w:val="003731F6"/>
    <w:rsid w:val="0037327B"/>
    <w:rsid w:val="00373E19"/>
    <w:rsid w:val="00373FA0"/>
    <w:rsid w:val="00373FEF"/>
    <w:rsid w:val="003742EB"/>
    <w:rsid w:val="00374A10"/>
    <w:rsid w:val="00374A42"/>
    <w:rsid w:val="00374DCF"/>
    <w:rsid w:val="00374F96"/>
    <w:rsid w:val="00374FCA"/>
    <w:rsid w:val="0037536C"/>
    <w:rsid w:val="00375731"/>
    <w:rsid w:val="00375967"/>
    <w:rsid w:val="00375EFA"/>
    <w:rsid w:val="00375FEA"/>
    <w:rsid w:val="0037611E"/>
    <w:rsid w:val="00376401"/>
    <w:rsid w:val="00376D6F"/>
    <w:rsid w:val="00376F98"/>
    <w:rsid w:val="003771B4"/>
    <w:rsid w:val="0038023C"/>
    <w:rsid w:val="0038033C"/>
    <w:rsid w:val="00380714"/>
    <w:rsid w:val="00380800"/>
    <w:rsid w:val="003808D4"/>
    <w:rsid w:val="00380E6A"/>
    <w:rsid w:val="0038101D"/>
    <w:rsid w:val="00381BDD"/>
    <w:rsid w:val="00382250"/>
    <w:rsid w:val="003828EC"/>
    <w:rsid w:val="00382A39"/>
    <w:rsid w:val="00382BA1"/>
    <w:rsid w:val="00382F42"/>
    <w:rsid w:val="003830FC"/>
    <w:rsid w:val="003839C4"/>
    <w:rsid w:val="00384821"/>
    <w:rsid w:val="00384A33"/>
    <w:rsid w:val="00385A2B"/>
    <w:rsid w:val="00386060"/>
    <w:rsid w:val="003863E3"/>
    <w:rsid w:val="00386DE9"/>
    <w:rsid w:val="00387353"/>
    <w:rsid w:val="003876C0"/>
    <w:rsid w:val="00387A1D"/>
    <w:rsid w:val="00387A2B"/>
    <w:rsid w:val="00390E26"/>
    <w:rsid w:val="00390FD7"/>
    <w:rsid w:val="003911EE"/>
    <w:rsid w:val="00391F90"/>
    <w:rsid w:val="0039205B"/>
    <w:rsid w:val="003927B1"/>
    <w:rsid w:val="00392B9A"/>
    <w:rsid w:val="003933DB"/>
    <w:rsid w:val="00393CC7"/>
    <w:rsid w:val="00393FA8"/>
    <w:rsid w:val="00394401"/>
    <w:rsid w:val="00394AB4"/>
    <w:rsid w:val="00394E58"/>
    <w:rsid w:val="00394F78"/>
    <w:rsid w:val="00395700"/>
    <w:rsid w:val="0039605E"/>
    <w:rsid w:val="003967A5"/>
    <w:rsid w:val="003971CB"/>
    <w:rsid w:val="00397B3B"/>
    <w:rsid w:val="00397E39"/>
    <w:rsid w:val="003A01AA"/>
    <w:rsid w:val="003A04CA"/>
    <w:rsid w:val="003A065C"/>
    <w:rsid w:val="003A106D"/>
    <w:rsid w:val="003A1155"/>
    <w:rsid w:val="003A17B7"/>
    <w:rsid w:val="003A27BC"/>
    <w:rsid w:val="003A28FA"/>
    <w:rsid w:val="003A29CA"/>
    <w:rsid w:val="003A2CB2"/>
    <w:rsid w:val="003A2F92"/>
    <w:rsid w:val="003A2FC5"/>
    <w:rsid w:val="003A3133"/>
    <w:rsid w:val="003A3290"/>
    <w:rsid w:val="003A3379"/>
    <w:rsid w:val="003A5A03"/>
    <w:rsid w:val="003A5AAD"/>
    <w:rsid w:val="003A6506"/>
    <w:rsid w:val="003A653C"/>
    <w:rsid w:val="003A70D7"/>
    <w:rsid w:val="003A72EC"/>
    <w:rsid w:val="003A74D0"/>
    <w:rsid w:val="003A7A6B"/>
    <w:rsid w:val="003A7BA3"/>
    <w:rsid w:val="003B0457"/>
    <w:rsid w:val="003B049E"/>
    <w:rsid w:val="003B06F1"/>
    <w:rsid w:val="003B0BBB"/>
    <w:rsid w:val="003B0D55"/>
    <w:rsid w:val="003B13C6"/>
    <w:rsid w:val="003B2865"/>
    <w:rsid w:val="003B2BF2"/>
    <w:rsid w:val="003B36EC"/>
    <w:rsid w:val="003B3752"/>
    <w:rsid w:val="003B3F9F"/>
    <w:rsid w:val="003B4191"/>
    <w:rsid w:val="003B4289"/>
    <w:rsid w:val="003B4557"/>
    <w:rsid w:val="003B4666"/>
    <w:rsid w:val="003B4DA9"/>
    <w:rsid w:val="003B4DEF"/>
    <w:rsid w:val="003B6C2D"/>
    <w:rsid w:val="003B7343"/>
    <w:rsid w:val="003B760D"/>
    <w:rsid w:val="003B7B82"/>
    <w:rsid w:val="003B7FB2"/>
    <w:rsid w:val="003C0292"/>
    <w:rsid w:val="003C0B31"/>
    <w:rsid w:val="003C0C56"/>
    <w:rsid w:val="003C0D81"/>
    <w:rsid w:val="003C0D8D"/>
    <w:rsid w:val="003C1153"/>
    <w:rsid w:val="003C1D12"/>
    <w:rsid w:val="003C26C5"/>
    <w:rsid w:val="003C27D2"/>
    <w:rsid w:val="003C2DDC"/>
    <w:rsid w:val="003C2DEF"/>
    <w:rsid w:val="003C315A"/>
    <w:rsid w:val="003C3433"/>
    <w:rsid w:val="003C37DB"/>
    <w:rsid w:val="003C3F46"/>
    <w:rsid w:val="003C42D8"/>
    <w:rsid w:val="003C4654"/>
    <w:rsid w:val="003C4BC9"/>
    <w:rsid w:val="003C4DAA"/>
    <w:rsid w:val="003C4EC9"/>
    <w:rsid w:val="003C506B"/>
    <w:rsid w:val="003C52F6"/>
    <w:rsid w:val="003C592E"/>
    <w:rsid w:val="003C5ACC"/>
    <w:rsid w:val="003C5B2C"/>
    <w:rsid w:val="003C5EFE"/>
    <w:rsid w:val="003C61EF"/>
    <w:rsid w:val="003C6584"/>
    <w:rsid w:val="003C66F9"/>
    <w:rsid w:val="003C722F"/>
    <w:rsid w:val="003D0B89"/>
    <w:rsid w:val="003D0DC6"/>
    <w:rsid w:val="003D0E14"/>
    <w:rsid w:val="003D10BD"/>
    <w:rsid w:val="003D11D1"/>
    <w:rsid w:val="003D121E"/>
    <w:rsid w:val="003D12AE"/>
    <w:rsid w:val="003D21BC"/>
    <w:rsid w:val="003D21D5"/>
    <w:rsid w:val="003D29A3"/>
    <w:rsid w:val="003D2AC7"/>
    <w:rsid w:val="003D2B33"/>
    <w:rsid w:val="003D3095"/>
    <w:rsid w:val="003D3615"/>
    <w:rsid w:val="003D3B67"/>
    <w:rsid w:val="003D42E2"/>
    <w:rsid w:val="003D452F"/>
    <w:rsid w:val="003D5556"/>
    <w:rsid w:val="003D5C1D"/>
    <w:rsid w:val="003D6105"/>
    <w:rsid w:val="003D650B"/>
    <w:rsid w:val="003D6CD0"/>
    <w:rsid w:val="003D702E"/>
    <w:rsid w:val="003D7198"/>
    <w:rsid w:val="003D7601"/>
    <w:rsid w:val="003D7A99"/>
    <w:rsid w:val="003D7A9D"/>
    <w:rsid w:val="003E03DA"/>
    <w:rsid w:val="003E08E4"/>
    <w:rsid w:val="003E0A4B"/>
    <w:rsid w:val="003E10F5"/>
    <w:rsid w:val="003E16E2"/>
    <w:rsid w:val="003E1766"/>
    <w:rsid w:val="003E17A3"/>
    <w:rsid w:val="003E1853"/>
    <w:rsid w:val="003E1DB1"/>
    <w:rsid w:val="003E2681"/>
    <w:rsid w:val="003E29B4"/>
    <w:rsid w:val="003E2B07"/>
    <w:rsid w:val="003E2BC6"/>
    <w:rsid w:val="003E3BD4"/>
    <w:rsid w:val="003E404F"/>
    <w:rsid w:val="003E41CA"/>
    <w:rsid w:val="003E43B6"/>
    <w:rsid w:val="003E5D20"/>
    <w:rsid w:val="003E664B"/>
    <w:rsid w:val="003E6F0D"/>
    <w:rsid w:val="003E727A"/>
    <w:rsid w:val="003E7F4C"/>
    <w:rsid w:val="003F040A"/>
    <w:rsid w:val="003F0474"/>
    <w:rsid w:val="003F0BE4"/>
    <w:rsid w:val="003F0C0D"/>
    <w:rsid w:val="003F0CE3"/>
    <w:rsid w:val="003F1218"/>
    <w:rsid w:val="003F1A5A"/>
    <w:rsid w:val="003F1D94"/>
    <w:rsid w:val="003F2641"/>
    <w:rsid w:val="003F3072"/>
    <w:rsid w:val="003F421F"/>
    <w:rsid w:val="003F4388"/>
    <w:rsid w:val="003F4499"/>
    <w:rsid w:val="003F56E4"/>
    <w:rsid w:val="003F5997"/>
    <w:rsid w:val="003F6030"/>
    <w:rsid w:val="003F61D3"/>
    <w:rsid w:val="003F6EA8"/>
    <w:rsid w:val="003F740E"/>
    <w:rsid w:val="003F7BC5"/>
    <w:rsid w:val="00400101"/>
    <w:rsid w:val="0040104E"/>
    <w:rsid w:val="00401C9C"/>
    <w:rsid w:val="0040291A"/>
    <w:rsid w:val="00403260"/>
    <w:rsid w:val="004032BA"/>
    <w:rsid w:val="004039C9"/>
    <w:rsid w:val="00403A52"/>
    <w:rsid w:val="00403BA8"/>
    <w:rsid w:val="00403F23"/>
    <w:rsid w:val="0040453B"/>
    <w:rsid w:val="00404571"/>
    <w:rsid w:val="004045C3"/>
    <w:rsid w:val="00405125"/>
    <w:rsid w:val="004056C4"/>
    <w:rsid w:val="004056D1"/>
    <w:rsid w:val="00405931"/>
    <w:rsid w:val="004065BA"/>
    <w:rsid w:val="00406EAC"/>
    <w:rsid w:val="00407088"/>
    <w:rsid w:val="004072A8"/>
    <w:rsid w:val="004078E1"/>
    <w:rsid w:val="00407E1B"/>
    <w:rsid w:val="00410195"/>
    <w:rsid w:val="00410578"/>
    <w:rsid w:val="00410704"/>
    <w:rsid w:val="00410BA8"/>
    <w:rsid w:val="00410C4E"/>
    <w:rsid w:val="00411C1B"/>
    <w:rsid w:val="004120DA"/>
    <w:rsid w:val="004130BB"/>
    <w:rsid w:val="004136C2"/>
    <w:rsid w:val="00413D73"/>
    <w:rsid w:val="00413F69"/>
    <w:rsid w:val="004143E3"/>
    <w:rsid w:val="00414715"/>
    <w:rsid w:val="00414893"/>
    <w:rsid w:val="00414A9F"/>
    <w:rsid w:val="00414B30"/>
    <w:rsid w:val="00415073"/>
    <w:rsid w:val="00415865"/>
    <w:rsid w:val="00415AA8"/>
    <w:rsid w:val="00415AD3"/>
    <w:rsid w:val="00415BD2"/>
    <w:rsid w:val="00415D39"/>
    <w:rsid w:val="00416244"/>
    <w:rsid w:val="00416274"/>
    <w:rsid w:val="00416391"/>
    <w:rsid w:val="004163A2"/>
    <w:rsid w:val="004166F3"/>
    <w:rsid w:val="00416796"/>
    <w:rsid w:val="00416DD2"/>
    <w:rsid w:val="00416FF9"/>
    <w:rsid w:val="00417157"/>
    <w:rsid w:val="00417EEB"/>
    <w:rsid w:val="00420075"/>
    <w:rsid w:val="0042016F"/>
    <w:rsid w:val="004203E3"/>
    <w:rsid w:val="0042103C"/>
    <w:rsid w:val="00421206"/>
    <w:rsid w:val="00421D9D"/>
    <w:rsid w:val="00421E2C"/>
    <w:rsid w:val="004222F6"/>
    <w:rsid w:val="00422EF8"/>
    <w:rsid w:val="00422FE6"/>
    <w:rsid w:val="004243FD"/>
    <w:rsid w:val="00424D85"/>
    <w:rsid w:val="004255EC"/>
    <w:rsid w:val="00425634"/>
    <w:rsid w:val="004258C6"/>
    <w:rsid w:val="00425C7A"/>
    <w:rsid w:val="00426640"/>
    <w:rsid w:val="00426B58"/>
    <w:rsid w:val="004272B0"/>
    <w:rsid w:val="00427C9C"/>
    <w:rsid w:val="00427E61"/>
    <w:rsid w:val="004300A8"/>
    <w:rsid w:val="00430197"/>
    <w:rsid w:val="00430213"/>
    <w:rsid w:val="004307FB"/>
    <w:rsid w:val="00430B8D"/>
    <w:rsid w:val="0043149D"/>
    <w:rsid w:val="00431652"/>
    <w:rsid w:val="0043174A"/>
    <w:rsid w:val="00431C43"/>
    <w:rsid w:val="00431D12"/>
    <w:rsid w:val="00431DCE"/>
    <w:rsid w:val="00431E1E"/>
    <w:rsid w:val="00431F1E"/>
    <w:rsid w:val="00432B7B"/>
    <w:rsid w:val="00432D61"/>
    <w:rsid w:val="00432E63"/>
    <w:rsid w:val="00433D88"/>
    <w:rsid w:val="00434401"/>
    <w:rsid w:val="0043480A"/>
    <w:rsid w:val="00434943"/>
    <w:rsid w:val="00435919"/>
    <w:rsid w:val="004363AA"/>
    <w:rsid w:val="00436800"/>
    <w:rsid w:val="00436811"/>
    <w:rsid w:val="004369F6"/>
    <w:rsid w:val="00436F04"/>
    <w:rsid w:val="004372E8"/>
    <w:rsid w:val="00437601"/>
    <w:rsid w:val="00437661"/>
    <w:rsid w:val="00440618"/>
    <w:rsid w:val="00440693"/>
    <w:rsid w:val="0044072D"/>
    <w:rsid w:val="004409EF"/>
    <w:rsid w:val="00441BCA"/>
    <w:rsid w:val="00442122"/>
    <w:rsid w:val="00442237"/>
    <w:rsid w:val="00442CFB"/>
    <w:rsid w:val="00443395"/>
    <w:rsid w:val="0044356B"/>
    <w:rsid w:val="004435A4"/>
    <w:rsid w:val="00443A9D"/>
    <w:rsid w:val="00443D1B"/>
    <w:rsid w:val="00443E6A"/>
    <w:rsid w:val="00443EAC"/>
    <w:rsid w:val="00443F03"/>
    <w:rsid w:val="00444240"/>
    <w:rsid w:val="00444FCC"/>
    <w:rsid w:val="004456B5"/>
    <w:rsid w:val="00445A1E"/>
    <w:rsid w:val="00445DDD"/>
    <w:rsid w:val="004460E6"/>
    <w:rsid w:val="00446542"/>
    <w:rsid w:val="0044656F"/>
    <w:rsid w:val="00446B12"/>
    <w:rsid w:val="00447A96"/>
    <w:rsid w:val="00447AEF"/>
    <w:rsid w:val="004512B4"/>
    <w:rsid w:val="004512C8"/>
    <w:rsid w:val="0045133F"/>
    <w:rsid w:val="004515A8"/>
    <w:rsid w:val="0045178B"/>
    <w:rsid w:val="00452211"/>
    <w:rsid w:val="00452435"/>
    <w:rsid w:val="00452783"/>
    <w:rsid w:val="00452A88"/>
    <w:rsid w:val="00452DF2"/>
    <w:rsid w:val="00452F40"/>
    <w:rsid w:val="00452FD3"/>
    <w:rsid w:val="004531E9"/>
    <w:rsid w:val="004535A1"/>
    <w:rsid w:val="00453770"/>
    <w:rsid w:val="004540FE"/>
    <w:rsid w:val="00454587"/>
    <w:rsid w:val="00454B5A"/>
    <w:rsid w:val="00454DB1"/>
    <w:rsid w:val="00454EC1"/>
    <w:rsid w:val="00455431"/>
    <w:rsid w:val="00455610"/>
    <w:rsid w:val="00455DE4"/>
    <w:rsid w:val="004572E4"/>
    <w:rsid w:val="00457C7E"/>
    <w:rsid w:val="00457E30"/>
    <w:rsid w:val="00460208"/>
    <w:rsid w:val="004603E7"/>
    <w:rsid w:val="004603FF"/>
    <w:rsid w:val="0046070D"/>
    <w:rsid w:val="004607D8"/>
    <w:rsid w:val="0046089F"/>
    <w:rsid w:val="00461482"/>
    <w:rsid w:val="004620FD"/>
    <w:rsid w:val="00462271"/>
    <w:rsid w:val="0046231D"/>
    <w:rsid w:val="004628F2"/>
    <w:rsid w:val="004629D3"/>
    <w:rsid w:val="004636FE"/>
    <w:rsid w:val="004639C1"/>
    <w:rsid w:val="00463B3B"/>
    <w:rsid w:val="00463EB0"/>
    <w:rsid w:val="004643D8"/>
    <w:rsid w:val="0046442B"/>
    <w:rsid w:val="0046455B"/>
    <w:rsid w:val="00464D1E"/>
    <w:rsid w:val="00464DDB"/>
    <w:rsid w:val="00464FC8"/>
    <w:rsid w:val="00465394"/>
    <w:rsid w:val="004653D5"/>
    <w:rsid w:val="0046593B"/>
    <w:rsid w:val="00465B73"/>
    <w:rsid w:val="00465FF5"/>
    <w:rsid w:val="004664CC"/>
    <w:rsid w:val="004665C9"/>
    <w:rsid w:val="004665E2"/>
    <w:rsid w:val="00466747"/>
    <w:rsid w:val="004674DA"/>
    <w:rsid w:val="0047045E"/>
    <w:rsid w:val="004708BD"/>
    <w:rsid w:val="00470905"/>
    <w:rsid w:val="00470933"/>
    <w:rsid w:val="00470A03"/>
    <w:rsid w:val="00470B79"/>
    <w:rsid w:val="00470D79"/>
    <w:rsid w:val="0047132C"/>
    <w:rsid w:val="00471403"/>
    <w:rsid w:val="00471442"/>
    <w:rsid w:val="00471B81"/>
    <w:rsid w:val="004720A7"/>
    <w:rsid w:val="0047246E"/>
    <w:rsid w:val="004725B3"/>
    <w:rsid w:val="004734A4"/>
    <w:rsid w:val="00473839"/>
    <w:rsid w:val="0047397F"/>
    <w:rsid w:val="00473B23"/>
    <w:rsid w:val="004743AE"/>
    <w:rsid w:val="00475089"/>
    <w:rsid w:val="004752AE"/>
    <w:rsid w:val="00475A83"/>
    <w:rsid w:val="00475BE3"/>
    <w:rsid w:val="00476716"/>
    <w:rsid w:val="00476756"/>
    <w:rsid w:val="00476F48"/>
    <w:rsid w:val="004777C5"/>
    <w:rsid w:val="00480AF6"/>
    <w:rsid w:val="00480DAB"/>
    <w:rsid w:val="00480EC3"/>
    <w:rsid w:val="00480FD4"/>
    <w:rsid w:val="00481507"/>
    <w:rsid w:val="004816DE"/>
    <w:rsid w:val="004819C7"/>
    <w:rsid w:val="0048204E"/>
    <w:rsid w:val="00482785"/>
    <w:rsid w:val="00482F94"/>
    <w:rsid w:val="004830BD"/>
    <w:rsid w:val="00483393"/>
    <w:rsid w:val="004837AB"/>
    <w:rsid w:val="004839C6"/>
    <w:rsid w:val="004839ED"/>
    <w:rsid w:val="00483BEC"/>
    <w:rsid w:val="00484059"/>
    <w:rsid w:val="004842CC"/>
    <w:rsid w:val="00484446"/>
    <w:rsid w:val="0048478B"/>
    <w:rsid w:val="00484AE5"/>
    <w:rsid w:val="00484F88"/>
    <w:rsid w:val="00485221"/>
    <w:rsid w:val="00485A0C"/>
    <w:rsid w:val="00485AD5"/>
    <w:rsid w:val="00485DBB"/>
    <w:rsid w:val="004862DA"/>
    <w:rsid w:val="00486456"/>
    <w:rsid w:val="00486D2F"/>
    <w:rsid w:val="00487461"/>
    <w:rsid w:val="0048768F"/>
    <w:rsid w:val="004876D4"/>
    <w:rsid w:val="00487A3A"/>
    <w:rsid w:val="004902D0"/>
    <w:rsid w:val="00490632"/>
    <w:rsid w:val="00490A58"/>
    <w:rsid w:val="00490E51"/>
    <w:rsid w:val="00490F17"/>
    <w:rsid w:val="004912A4"/>
    <w:rsid w:val="004918C4"/>
    <w:rsid w:val="00491D76"/>
    <w:rsid w:val="0049250D"/>
    <w:rsid w:val="004925C1"/>
    <w:rsid w:val="00492683"/>
    <w:rsid w:val="00492BD5"/>
    <w:rsid w:val="00493369"/>
    <w:rsid w:val="004937BE"/>
    <w:rsid w:val="00493CE5"/>
    <w:rsid w:val="00493FED"/>
    <w:rsid w:val="00494819"/>
    <w:rsid w:val="004948DB"/>
    <w:rsid w:val="00495A0B"/>
    <w:rsid w:val="00495A5E"/>
    <w:rsid w:val="00496029"/>
    <w:rsid w:val="004962BC"/>
    <w:rsid w:val="00496353"/>
    <w:rsid w:val="004963D7"/>
    <w:rsid w:val="00497228"/>
    <w:rsid w:val="00497325"/>
    <w:rsid w:val="00497855"/>
    <w:rsid w:val="004A0391"/>
    <w:rsid w:val="004A0AE4"/>
    <w:rsid w:val="004A0D7D"/>
    <w:rsid w:val="004A1619"/>
    <w:rsid w:val="004A170D"/>
    <w:rsid w:val="004A1822"/>
    <w:rsid w:val="004A183D"/>
    <w:rsid w:val="004A24F0"/>
    <w:rsid w:val="004A2EF1"/>
    <w:rsid w:val="004A314C"/>
    <w:rsid w:val="004A377D"/>
    <w:rsid w:val="004A39C4"/>
    <w:rsid w:val="004A3A95"/>
    <w:rsid w:val="004A3BDD"/>
    <w:rsid w:val="004A42B8"/>
    <w:rsid w:val="004A43C3"/>
    <w:rsid w:val="004A48A9"/>
    <w:rsid w:val="004A529A"/>
    <w:rsid w:val="004A5B1D"/>
    <w:rsid w:val="004A6347"/>
    <w:rsid w:val="004A694A"/>
    <w:rsid w:val="004A6D9A"/>
    <w:rsid w:val="004A6DF2"/>
    <w:rsid w:val="004A7650"/>
    <w:rsid w:val="004A7A8F"/>
    <w:rsid w:val="004A7D70"/>
    <w:rsid w:val="004B0103"/>
    <w:rsid w:val="004B08BE"/>
    <w:rsid w:val="004B0FED"/>
    <w:rsid w:val="004B15CC"/>
    <w:rsid w:val="004B1E17"/>
    <w:rsid w:val="004B1F57"/>
    <w:rsid w:val="004B2342"/>
    <w:rsid w:val="004B2D1D"/>
    <w:rsid w:val="004B2E80"/>
    <w:rsid w:val="004B2FA6"/>
    <w:rsid w:val="004B2FFB"/>
    <w:rsid w:val="004B3106"/>
    <w:rsid w:val="004B34C9"/>
    <w:rsid w:val="004B3ACD"/>
    <w:rsid w:val="004B432D"/>
    <w:rsid w:val="004B49B0"/>
    <w:rsid w:val="004B54C4"/>
    <w:rsid w:val="004B5C87"/>
    <w:rsid w:val="004B5EC4"/>
    <w:rsid w:val="004B60E2"/>
    <w:rsid w:val="004B6968"/>
    <w:rsid w:val="004B6DB7"/>
    <w:rsid w:val="004B6FFB"/>
    <w:rsid w:val="004B77DB"/>
    <w:rsid w:val="004B791E"/>
    <w:rsid w:val="004B796F"/>
    <w:rsid w:val="004B7A2D"/>
    <w:rsid w:val="004C0109"/>
    <w:rsid w:val="004C0215"/>
    <w:rsid w:val="004C0273"/>
    <w:rsid w:val="004C0F7E"/>
    <w:rsid w:val="004C1464"/>
    <w:rsid w:val="004C1FAE"/>
    <w:rsid w:val="004C200B"/>
    <w:rsid w:val="004C2104"/>
    <w:rsid w:val="004C2354"/>
    <w:rsid w:val="004C2755"/>
    <w:rsid w:val="004C2C0D"/>
    <w:rsid w:val="004C3007"/>
    <w:rsid w:val="004C3382"/>
    <w:rsid w:val="004C39CF"/>
    <w:rsid w:val="004C3A95"/>
    <w:rsid w:val="004C409F"/>
    <w:rsid w:val="004C4867"/>
    <w:rsid w:val="004C5258"/>
    <w:rsid w:val="004C54B1"/>
    <w:rsid w:val="004C56E0"/>
    <w:rsid w:val="004C586E"/>
    <w:rsid w:val="004C5F47"/>
    <w:rsid w:val="004C756F"/>
    <w:rsid w:val="004C757A"/>
    <w:rsid w:val="004C760B"/>
    <w:rsid w:val="004C7F03"/>
    <w:rsid w:val="004D0D4A"/>
    <w:rsid w:val="004D1286"/>
    <w:rsid w:val="004D1D01"/>
    <w:rsid w:val="004D1E44"/>
    <w:rsid w:val="004D2466"/>
    <w:rsid w:val="004D31C7"/>
    <w:rsid w:val="004D36D7"/>
    <w:rsid w:val="004D3C12"/>
    <w:rsid w:val="004D3C4E"/>
    <w:rsid w:val="004D4789"/>
    <w:rsid w:val="004D4C77"/>
    <w:rsid w:val="004D4F97"/>
    <w:rsid w:val="004D4FFC"/>
    <w:rsid w:val="004D5275"/>
    <w:rsid w:val="004D5435"/>
    <w:rsid w:val="004D5596"/>
    <w:rsid w:val="004D59E8"/>
    <w:rsid w:val="004D5BC8"/>
    <w:rsid w:val="004D5D15"/>
    <w:rsid w:val="004D7141"/>
    <w:rsid w:val="004D7395"/>
    <w:rsid w:val="004D7F38"/>
    <w:rsid w:val="004E025F"/>
    <w:rsid w:val="004E0819"/>
    <w:rsid w:val="004E09B4"/>
    <w:rsid w:val="004E0F25"/>
    <w:rsid w:val="004E18A6"/>
    <w:rsid w:val="004E2FDF"/>
    <w:rsid w:val="004E2FF3"/>
    <w:rsid w:val="004E37C2"/>
    <w:rsid w:val="004E3F78"/>
    <w:rsid w:val="004E4467"/>
    <w:rsid w:val="004E5B2B"/>
    <w:rsid w:val="004E6A4A"/>
    <w:rsid w:val="004E6B6F"/>
    <w:rsid w:val="004E73CD"/>
    <w:rsid w:val="004E7E4A"/>
    <w:rsid w:val="004F0303"/>
    <w:rsid w:val="004F050B"/>
    <w:rsid w:val="004F13B9"/>
    <w:rsid w:val="004F16C5"/>
    <w:rsid w:val="004F16D0"/>
    <w:rsid w:val="004F1CDB"/>
    <w:rsid w:val="004F1FEF"/>
    <w:rsid w:val="004F221B"/>
    <w:rsid w:val="004F2CE4"/>
    <w:rsid w:val="004F358A"/>
    <w:rsid w:val="004F3A7F"/>
    <w:rsid w:val="004F3BBC"/>
    <w:rsid w:val="004F4475"/>
    <w:rsid w:val="004F4A3A"/>
    <w:rsid w:val="004F52E3"/>
    <w:rsid w:val="004F5B13"/>
    <w:rsid w:val="004F5BCF"/>
    <w:rsid w:val="004F5C4C"/>
    <w:rsid w:val="004F5CCF"/>
    <w:rsid w:val="004F5D70"/>
    <w:rsid w:val="004F75B5"/>
    <w:rsid w:val="00500656"/>
    <w:rsid w:val="00500A54"/>
    <w:rsid w:val="00500B06"/>
    <w:rsid w:val="005017B4"/>
    <w:rsid w:val="00501BA6"/>
    <w:rsid w:val="00502062"/>
    <w:rsid w:val="00502345"/>
    <w:rsid w:val="00502917"/>
    <w:rsid w:val="00503CE1"/>
    <w:rsid w:val="00503F78"/>
    <w:rsid w:val="0050466F"/>
    <w:rsid w:val="00504B5A"/>
    <w:rsid w:val="00504FD7"/>
    <w:rsid w:val="00505322"/>
    <w:rsid w:val="005056D9"/>
    <w:rsid w:val="005065A9"/>
    <w:rsid w:val="00506C1B"/>
    <w:rsid w:val="0050728E"/>
    <w:rsid w:val="005100B6"/>
    <w:rsid w:val="005107F0"/>
    <w:rsid w:val="0051099C"/>
    <w:rsid w:val="00510B9D"/>
    <w:rsid w:val="00510BFB"/>
    <w:rsid w:val="005114D1"/>
    <w:rsid w:val="00511952"/>
    <w:rsid w:val="0051201D"/>
    <w:rsid w:val="0051242C"/>
    <w:rsid w:val="005124AB"/>
    <w:rsid w:val="00512715"/>
    <w:rsid w:val="00513105"/>
    <w:rsid w:val="005131D2"/>
    <w:rsid w:val="0051321F"/>
    <w:rsid w:val="005139B4"/>
    <w:rsid w:val="00513E47"/>
    <w:rsid w:val="00513E94"/>
    <w:rsid w:val="00513ECE"/>
    <w:rsid w:val="00514073"/>
    <w:rsid w:val="0051461E"/>
    <w:rsid w:val="00514B67"/>
    <w:rsid w:val="00514BB9"/>
    <w:rsid w:val="00514FD6"/>
    <w:rsid w:val="0051516B"/>
    <w:rsid w:val="00515623"/>
    <w:rsid w:val="005162D6"/>
    <w:rsid w:val="0051641D"/>
    <w:rsid w:val="00516622"/>
    <w:rsid w:val="00516DC9"/>
    <w:rsid w:val="00517034"/>
    <w:rsid w:val="0052120E"/>
    <w:rsid w:val="005218B3"/>
    <w:rsid w:val="005222AF"/>
    <w:rsid w:val="00522D75"/>
    <w:rsid w:val="00522D81"/>
    <w:rsid w:val="00522E4A"/>
    <w:rsid w:val="0052301D"/>
    <w:rsid w:val="005232CA"/>
    <w:rsid w:val="005243FB"/>
    <w:rsid w:val="00524A58"/>
    <w:rsid w:val="00524B9E"/>
    <w:rsid w:val="005250C3"/>
    <w:rsid w:val="005251B6"/>
    <w:rsid w:val="00525472"/>
    <w:rsid w:val="0052559D"/>
    <w:rsid w:val="00525737"/>
    <w:rsid w:val="005258FD"/>
    <w:rsid w:val="00525D42"/>
    <w:rsid w:val="00525F16"/>
    <w:rsid w:val="00526077"/>
    <w:rsid w:val="00526364"/>
    <w:rsid w:val="00527651"/>
    <w:rsid w:val="005276E9"/>
    <w:rsid w:val="005279A4"/>
    <w:rsid w:val="00530430"/>
    <w:rsid w:val="00530664"/>
    <w:rsid w:val="0053106E"/>
    <w:rsid w:val="00531CF6"/>
    <w:rsid w:val="00532009"/>
    <w:rsid w:val="00532466"/>
    <w:rsid w:val="005325D6"/>
    <w:rsid w:val="005328F7"/>
    <w:rsid w:val="00532CAC"/>
    <w:rsid w:val="00532D95"/>
    <w:rsid w:val="005335C8"/>
    <w:rsid w:val="00533746"/>
    <w:rsid w:val="005338C1"/>
    <w:rsid w:val="00533CC7"/>
    <w:rsid w:val="00534722"/>
    <w:rsid w:val="00534C67"/>
    <w:rsid w:val="00535B32"/>
    <w:rsid w:val="00535C10"/>
    <w:rsid w:val="00535E88"/>
    <w:rsid w:val="005360D7"/>
    <w:rsid w:val="00536177"/>
    <w:rsid w:val="00536419"/>
    <w:rsid w:val="00536C46"/>
    <w:rsid w:val="0053757E"/>
    <w:rsid w:val="00537614"/>
    <w:rsid w:val="00537A62"/>
    <w:rsid w:val="00537A90"/>
    <w:rsid w:val="0054003D"/>
    <w:rsid w:val="00540050"/>
    <w:rsid w:val="005406A2"/>
    <w:rsid w:val="0054075F"/>
    <w:rsid w:val="005409A9"/>
    <w:rsid w:val="005409C9"/>
    <w:rsid w:val="00541219"/>
    <w:rsid w:val="005413F3"/>
    <w:rsid w:val="00541926"/>
    <w:rsid w:val="005424A4"/>
    <w:rsid w:val="00543632"/>
    <w:rsid w:val="00543E5D"/>
    <w:rsid w:val="00544063"/>
    <w:rsid w:val="005442AC"/>
    <w:rsid w:val="00544F8B"/>
    <w:rsid w:val="005456FC"/>
    <w:rsid w:val="005458D6"/>
    <w:rsid w:val="00545D21"/>
    <w:rsid w:val="00546354"/>
    <w:rsid w:val="005465D7"/>
    <w:rsid w:val="00546B25"/>
    <w:rsid w:val="00546E97"/>
    <w:rsid w:val="005472D8"/>
    <w:rsid w:val="005479D5"/>
    <w:rsid w:val="00547B0B"/>
    <w:rsid w:val="00550236"/>
    <w:rsid w:val="005516DD"/>
    <w:rsid w:val="00551739"/>
    <w:rsid w:val="00551B3C"/>
    <w:rsid w:val="0055265B"/>
    <w:rsid w:val="005532D4"/>
    <w:rsid w:val="0055349F"/>
    <w:rsid w:val="00553D92"/>
    <w:rsid w:val="00554318"/>
    <w:rsid w:val="005543AB"/>
    <w:rsid w:val="005543ED"/>
    <w:rsid w:val="00554B46"/>
    <w:rsid w:val="00554CCC"/>
    <w:rsid w:val="00554D64"/>
    <w:rsid w:val="00554EA5"/>
    <w:rsid w:val="0055524E"/>
    <w:rsid w:val="005553CB"/>
    <w:rsid w:val="00555645"/>
    <w:rsid w:val="00555D74"/>
    <w:rsid w:val="00556033"/>
    <w:rsid w:val="00556280"/>
    <w:rsid w:val="00556340"/>
    <w:rsid w:val="00556387"/>
    <w:rsid w:val="005565B9"/>
    <w:rsid w:val="005569E6"/>
    <w:rsid w:val="00556D11"/>
    <w:rsid w:val="00556F6E"/>
    <w:rsid w:val="00557000"/>
    <w:rsid w:val="00557395"/>
    <w:rsid w:val="005601D0"/>
    <w:rsid w:val="0056021D"/>
    <w:rsid w:val="00560397"/>
    <w:rsid w:val="005605A9"/>
    <w:rsid w:val="0056095D"/>
    <w:rsid w:val="0056173D"/>
    <w:rsid w:val="005619C7"/>
    <w:rsid w:val="00562B9D"/>
    <w:rsid w:val="00562C3B"/>
    <w:rsid w:val="0056327D"/>
    <w:rsid w:val="0056359C"/>
    <w:rsid w:val="0056455E"/>
    <w:rsid w:val="005648F1"/>
    <w:rsid w:val="0056497F"/>
    <w:rsid w:val="0056498B"/>
    <w:rsid w:val="00564A35"/>
    <w:rsid w:val="00564B03"/>
    <w:rsid w:val="00564CB4"/>
    <w:rsid w:val="00564FA0"/>
    <w:rsid w:val="00565269"/>
    <w:rsid w:val="005654F5"/>
    <w:rsid w:val="005655AA"/>
    <w:rsid w:val="00565957"/>
    <w:rsid w:val="00565B6B"/>
    <w:rsid w:val="00565CA6"/>
    <w:rsid w:val="00565D2F"/>
    <w:rsid w:val="00566223"/>
    <w:rsid w:val="005663DE"/>
    <w:rsid w:val="0056669E"/>
    <w:rsid w:val="0056685B"/>
    <w:rsid w:val="00566BF1"/>
    <w:rsid w:val="0056714D"/>
    <w:rsid w:val="00567306"/>
    <w:rsid w:val="00567A2A"/>
    <w:rsid w:val="00567B10"/>
    <w:rsid w:val="005706BA"/>
    <w:rsid w:val="005706BC"/>
    <w:rsid w:val="00570926"/>
    <w:rsid w:val="00570C94"/>
    <w:rsid w:val="005718F6"/>
    <w:rsid w:val="00572B7F"/>
    <w:rsid w:val="00572C5D"/>
    <w:rsid w:val="00572DAB"/>
    <w:rsid w:val="00573F73"/>
    <w:rsid w:val="00573FA7"/>
    <w:rsid w:val="00574344"/>
    <w:rsid w:val="005749FC"/>
    <w:rsid w:val="00574E6C"/>
    <w:rsid w:val="00574F03"/>
    <w:rsid w:val="00575552"/>
    <w:rsid w:val="005756E9"/>
    <w:rsid w:val="00575D20"/>
    <w:rsid w:val="005762AF"/>
    <w:rsid w:val="005769DB"/>
    <w:rsid w:val="00576D98"/>
    <w:rsid w:val="00576E9F"/>
    <w:rsid w:val="00576FA2"/>
    <w:rsid w:val="0057724A"/>
    <w:rsid w:val="00577321"/>
    <w:rsid w:val="005775AE"/>
    <w:rsid w:val="00577613"/>
    <w:rsid w:val="005777C2"/>
    <w:rsid w:val="00577ED6"/>
    <w:rsid w:val="0058097F"/>
    <w:rsid w:val="00580D4F"/>
    <w:rsid w:val="00580E6C"/>
    <w:rsid w:val="005818F5"/>
    <w:rsid w:val="00581B75"/>
    <w:rsid w:val="00581CDA"/>
    <w:rsid w:val="00581FBB"/>
    <w:rsid w:val="00582317"/>
    <w:rsid w:val="005825C7"/>
    <w:rsid w:val="00582AA6"/>
    <w:rsid w:val="00582E29"/>
    <w:rsid w:val="00582F26"/>
    <w:rsid w:val="00583B67"/>
    <w:rsid w:val="00583BD7"/>
    <w:rsid w:val="0058467E"/>
    <w:rsid w:val="00584B7F"/>
    <w:rsid w:val="00585346"/>
    <w:rsid w:val="0058594E"/>
    <w:rsid w:val="00585979"/>
    <w:rsid w:val="00585C49"/>
    <w:rsid w:val="00585CEF"/>
    <w:rsid w:val="0058657B"/>
    <w:rsid w:val="005865B5"/>
    <w:rsid w:val="00586DB4"/>
    <w:rsid w:val="00586E1E"/>
    <w:rsid w:val="005876C1"/>
    <w:rsid w:val="00587AB4"/>
    <w:rsid w:val="00587AC8"/>
    <w:rsid w:val="00590648"/>
    <w:rsid w:val="0059083B"/>
    <w:rsid w:val="005908B7"/>
    <w:rsid w:val="00590D0A"/>
    <w:rsid w:val="00590DFC"/>
    <w:rsid w:val="00590F78"/>
    <w:rsid w:val="005913F1"/>
    <w:rsid w:val="00591A29"/>
    <w:rsid w:val="00591C3C"/>
    <w:rsid w:val="00591E7A"/>
    <w:rsid w:val="005938CC"/>
    <w:rsid w:val="005938E4"/>
    <w:rsid w:val="00593DB0"/>
    <w:rsid w:val="00594114"/>
    <w:rsid w:val="00594420"/>
    <w:rsid w:val="005946BA"/>
    <w:rsid w:val="005948CC"/>
    <w:rsid w:val="00594E33"/>
    <w:rsid w:val="005950C2"/>
    <w:rsid w:val="0059539B"/>
    <w:rsid w:val="00595912"/>
    <w:rsid w:val="00595BFD"/>
    <w:rsid w:val="00596078"/>
    <w:rsid w:val="00596235"/>
    <w:rsid w:val="005971A6"/>
    <w:rsid w:val="0059765B"/>
    <w:rsid w:val="00597986"/>
    <w:rsid w:val="00597ECF"/>
    <w:rsid w:val="005A05E7"/>
    <w:rsid w:val="005A0764"/>
    <w:rsid w:val="005A0D7F"/>
    <w:rsid w:val="005A139E"/>
    <w:rsid w:val="005A1848"/>
    <w:rsid w:val="005A1D2B"/>
    <w:rsid w:val="005A24C7"/>
    <w:rsid w:val="005A2D85"/>
    <w:rsid w:val="005A3296"/>
    <w:rsid w:val="005A4282"/>
    <w:rsid w:val="005A4368"/>
    <w:rsid w:val="005A4F98"/>
    <w:rsid w:val="005A510F"/>
    <w:rsid w:val="005A512A"/>
    <w:rsid w:val="005A55BB"/>
    <w:rsid w:val="005A566F"/>
    <w:rsid w:val="005A5B52"/>
    <w:rsid w:val="005A5B62"/>
    <w:rsid w:val="005A5B7B"/>
    <w:rsid w:val="005A5E23"/>
    <w:rsid w:val="005A631E"/>
    <w:rsid w:val="005A68CA"/>
    <w:rsid w:val="005A6932"/>
    <w:rsid w:val="005A6A32"/>
    <w:rsid w:val="005A6D7A"/>
    <w:rsid w:val="005A7480"/>
    <w:rsid w:val="005A752B"/>
    <w:rsid w:val="005A77B2"/>
    <w:rsid w:val="005A7D63"/>
    <w:rsid w:val="005A7EFB"/>
    <w:rsid w:val="005A7F84"/>
    <w:rsid w:val="005B0447"/>
    <w:rsid w:val="005B05FC"/>
    <w:rsid w:val="005B0FED"/>
    <w:rsid w:val="005B13F3"/>
    <w:rsid w:val="005B1741"/>
    <w:rsid w:val="005B1B62"/>
    <w:rsid w:val="005B21FE"/>
    <w:rsid w:val="005B25C3"/>
    <w:rsid w:val="005B2B2D"/>
    <w:rsid w:val="005B3526"/>
    <w:rsid w:val="005B399D"/>
    <w:rsid w:val="005B3BA7"/>
    <w:rsid w:val="005B3BB2"/>
    <w:rsid w:val="005B40E4"/>
    <w:rsid w:val="005B4189"/>
    <w:rsid w:val="005B44AF"/>
    <w:rsid w:val="005B4BAF"/>
    <w:rsid w:val="005B52C9"/>
    <w:rsid w:val="005B5AAA"/>
    <w:rsid w:val="005B60BF"/>
    <w:rsid w:val="005B60DA"/>
    <w:rsid w:val="005B61DE"/>
    <w:rsid w:val="005B6DEE"/>
    <w:rsid w:val="005B72EB"/>
    <w:rsid w:val="005B77DB"/>
    <w:rsid w:val="005B79B8"/>
    <w:rsid w:val="005C01AF"/>
    <w:rsid w:val="005C0717"/>
    <w:rsid w:val="005C0A5B"/>
    <w:rsid w:val="005C0E43"/>
    <w:rsid w:val="005C1290"/>
    <w:rsid w:val="005C17AC"/>
    <w:rsid w:val="005C237B"/>
    <w:rsid w:val="005C2A0C"/>
    <w:rsid w:val="005C2D4E"/>
    <w:rsid w:val="005C2D8E"/>
    <w:rsid w:val="005C2E37"/>
    <w:rsid w:val="005C32CF"/>
    <w:rsid w:val="005C3385"/>
    <w:rsid w:val="005C3A3F"/>
    <w:rsid w:val="005C3E03"/>
    <w:rsid w:val="005C3EBD"/>
    <w:rsid w:val="005C3FF4"/>
    <w:rsid w:val="005C3FFE"/>
    <w:rsid w:val="005C4055"/>
    <w:rsid w:val="005C4729"/>
    <w:rsid w:val="005C4DA1"/>
    <w:rsid w:val="005C5301"/>
    <w:rsid w:val="005C534D"/>
    <w:rsid w:val="005C55E0"/>
    <w:rsid w:val="005C5CB5"/>
    <w:rsid w:val="005C5DC2"/>
    <w:rsid w:val="005C5E4E"/>
    <w:rsid w:val="005C66A4"/>
    <w:rsid w:val="005C6816"/>
    <w:rsid w:val="005C6870"/>
    <w:rsid w:val="005C6D5A"/>
    <w:rsid w:val="005C6FC1"/>
    <w:rsid w:val="005C7588"/>
    <w:rsid w:val="005C790A"/>
    <w:rsid w:val="005C793E"/>
    <w:rsid w:val="005C7CCE"/>
    <w:rsid w:val="005C7D33"/>
    <w:rsid w:val="005D078F"/>
    <w:rsid w:val="005D0BED"/>
    <w:rsid w:val="005D10E5"/>
    <w:rsid w:val="005D11B1"/>
    <w:rsid w:val="005D187A"/>
    <w:rsid w:val="005D1997"/>
    <w:rsid w:val="005D1B7C"/>
    <w:rsid w:val="005D2C36"/>
    <w:rsid w:val="005D2CFD"/>
    <w:rsid w:val="005D3188"/>
    <w:rsid w:val="005D33FB"/>
    <w:rsid w:val="005D3450"/>
    <w:rsid w:val="005D3488"/>
    <w:rsid w:val="005D34D1"/>
    <w:rsid w:val="005D3BA9"/>
    <w:rsid w:val="005D3BDF"/>
    <w:rsid w:val="005D3EA7"/>
    <w:rsid w:val="005D4584"/>
    <w:rsid w:val="005D4655"/>
    <w:rsid w:val="005D4B1E"/>
    <w:rsid w:val="005D4FCF"/>
    <w:rsid w:val="005D525A"/>
    <w:rsid w:val="005D52DA"/>
    <w:rsid w:val="005D57A7"/>
    <w:rsid w:val="005D599E"/>
    <w:rsid w:val="005D5A13"/>
    <w:rsid w:val="005D64A0"/>
    <w:rsid w:val="005D663A"/>
    <w:rsid w:val="005D690B"/>
    <w:rsid w:val="005D6C76"/>
    <w:rsid w:val="005D7647"/>
    <w:rsid w:val="005D7EB9"/>
    <w:rsid w:val="005E040A"/>
    <w:rsid w:val="005E144E"/>
    <w:rsid w:val="005E156A"/>
    <w:rsid w:val="005E2B46"/>
    <w:rsid w:val="005E2BFE"/>
    <w:rsid w:val="005E2DD7"/>
    <w:rsid w:val="005E3A6A"/>
    <w:rsid w:val="005E3AA1"/>
    <w:rsid w:val="005E408A"/>
    <w:rsid w:val="005E4186"/>
    <w:rsid w:val="005E4575"/>
    <w:rsid w:val="005E49F7"/>
    <w:rsid w:val="005E4BAA"/>
    <w:rsid w:val="005E4DA9"/>
    <w:rsid w:val="005E4FCC"/>
    <w:rsid w:val="005E50A4"/>
    <w:rsid w:val="005E544A"/>
    <w:rsid w:val="005E60B3"/>
    <w:rsid w:val="005E60F5"/>
    <w:rsid w:val="005E620B"/>
    <w:rsid w:val="005E643D"/>
    <w:rsid w:val="005E6BD2"/>
    <w:rsid w:val="005E6BED"/>
    <w:rsid w:val="005E6CC6"/>
    <w:rsid w:val="005E7BC0"/>
    <w:rsid w:val="005E7DC9"/>
    <w:rsid w:val="005E7F9F"/>
    <w:rsid w:val="005F02D3"/>
    <w:rsid w:val="005F0333"/>
    <w:rsid w:val="005F0D6E"/>
    <w:rsid w:val="005F1135"/>
    <w:rsid w:val="005F1180"/>
    <w:rsid w:val="005F14C9"/>
    <w:rsid w:val="005F150C"/>
    <w:rsid w:val="005F16F7"/>
    <w:rsid w:val="005F19FA"/>
    <w:rsid w:val="005F1D19"/>
    <w:rsid w:val="005F212A"/>
    <w:rsid w:val="005F2A10"/>
    <w:rsid w:val="005F2B47"/>
    <w:rsid w:val="005F34F8"/>
    <w:rsid w:val="005F366B"/>
    <w:rsid w:val="005F4222"/>
    <w:rsid w:val="005F4585"/>
    <w:rsid w:val="005F4DC0"/>
    <w:rsid w:val="005F52A4"/>
    <w:rsid w:val="005F5686"/>
    <w:rsid w:val="005F6998"/>
    <w:rsid w:val="005F78CA"/>
    <w:rsid w:val="005F7A1A"/>
    <w:rsid w:val="005F7AA6"/>
    <w:rsid w:val="005F7DE0"/>
    <w:rsid w:val="005F7EEA"/>
    <w:rsid w:val="006010CB"/>
    <w:rsid w:val="00601C7C"/>
    <w:rsid w:val="0060253B"/>
    <w:rsid w:val="006027F4"/>
    <w:rsid w:val="006035EE"/>
    <w:rsid w:val="006040CD"/>
    <w:rsid w:val="00604411"/>
    <w:rsid w:val="00604489"/>
    <w:rsid w:val="006053EA"/>
    <w:rsid w:val="00605F14"/>
    <w:rsid w:val="006067FE"/>
    <w:rsid w:val="00607022"/>
    <w:rsid w:val="0060765E"/>
    <w:rsid w:val="00607A14"/>
    <w:rsid w:val="0061022D"/>
    <w:rsid w:val="006104E7"/>
    <w:rsid w:val="006107A4"/>
    <w:rsid w:val="0061088E"/>
    <w:rsid w:val="00610BB9"/>
    <w:rsid w:val="00611114"/>
    <w:rsid w:val="00611361"/>
    <w:rsid w:val="006120CC"/>
    <w:rsid w:val="00612F83"/>
    <w:rsid w:val="0061315D"/>
    <w:rsid w:val="006131D7"/>
    <w:rsid w:val="00613D90"/>
    <w:rsid w:val="00614080"/>
    <w:rsid w:val="0061444D"/>
    <w:rsid w:val="006145D8"/>
    <w:rsid w:val="00614815"/>
    <w:rsid w:val="00614AA1"/>
    <w:rsid w:val="00614BB7"/>
    <w:rsid w:val="00614BC3"/>
    <w:rsid w:val="00614C18"/>
    <w:rsid w:val="00614DC8"/>
    <w:rsid w:val="00614EB4"/>
    <w:rsid w:val="00615496"/>
    <w:rsid w:val="00615559"/>
    <w:rsid w:val="006155D2"/>
    <w:rsid w:val="00615BCB"/>
    <w:rsid w:val="00615FC6"/>
    <w:rsid w:val="006161EA"/>
    <w:rsid w:val="00616B96"/>
    <w:rsid w:val="0061762F"/>
    <w:rsid w:val="00617667"/>
    <w:rsid w:val="00617BC0"/>
    <w:rsid w:val="00617D7E"/>
    <w:rsid w:val="0062059A"/>
    <w:rsid w:val="0062088F"/>
    <w:rsid w:val="006213BA"/>
    <w:rsid w:val="006219E2"/>
    <w:rsid w:val="006222C5"/>
    <w:rsid w:val="00622597"/>
    <w:rsid w:val="00622EB9"/>
    <w:rsid w:val="0062304F"/>
    <w:rsid w:val="00623059"/>
    <w:rsid w:val="006236A3"/>
    <w:rsid w:val="00623F64"/>
    <w:rsid w:val="00624198"/>
    <w:rsid w:val="0062440D"/>
    <w:rsid w:val="00624675"/>
    <w:rsid w:val="006247B5"/>
    <w:rsid w:val="0062487F"/>
    <w:rsid w:val="00624B83"/>
    <w:rsid w:val="00624C2B"/>
    <w:rsid w:val="0062522B"/>
    <w:rsid w:val="0062532C"/>
    <w:rsid w:val="006259C5"/>
    <w:rsid w:val="0062633B"/>
    <w:rsid w:val="006264C4"/>
    <w:rsid w:val="0062675E"/>
    <w:rsid w:val="006267AA"/>
    <w:rsid w:val="00626EEA"/>
    <w:rsid w:val="00627AA9"/>
    <w:rsid w:val="00627EA9"/>
    <w:rsid w:val="00630562"/>
    <w:rsid w:val="00631D49"/>
    <w:rsid w:val="00632183"/>
    <w:rsid w:val="0063278E"/>
    <w:rsid w:val="006327CF"/>
    <w:rsid w:val="00632883"/>
    <w:rsid w:val="00632D3F"/>
    <w:rsid w:val="0063338F"/>
    <w:rsid w:val="006337E9"/>
    <w:rsid w:val="006340F5"/>
    <w:rsid w:val="006353CF"/>
    <w:rsid w:val="006355D1"/>
    <w:rsid w:val="00635E28"/>
    <w:rsid w:val="006363B1"/>
    <w:rsid w:val="00636ED8"/>
    <w:rsid w:val="006372A3"/>
    <w:rsid w:val="006401B0"/>
    <w:rsid w:val="0064096B"/>
    <w:rsid w:val="006431D6"/>
    <w:rsid w:val="006435AD"/>
    <w:rsid w:val="00643C4E"/>
    <w:rsid w:val="00643E5D"/>
    <w:rsid w:val="00643EA4"/>
    <w:rsid w:val="00644177"/>
    <w:rsid w:val="00644736"/>
    <w:rsid w:val="006449AE"/>
    <w:rsid w:val="00644DC4"/>
    <w:rsid w:val="006452F7"/>
    <w:rsid w:val="006459F5"/>
    <w:rsid w:val="00645AD5"/>
    <w:rsid w:val="00645BA0"/>
    <w:rsid w:val="00645F4E"/>
    <w:rsid w:val="0064612A"/>
    <w:rsid w:val="00646978"/>
    <w:rsid w:val="00646A30"/>
    <w:rsid w:val="00646B21"/>
    <w:rsid w:val="00646F0E"/>
    <w:rsid w:val="0064702C"/>
    <w:rsid w:val="00647281"/>
    <w:rsid w:val="0064769F"/>
    <w:rsid w:val="00647E39"/>
    <w:rsid w:val="00650079"/>
    <w:rsid w:val="00650222"/>
    <w:rsid w:val="00650641"/>
    <w:rsid w:val="006507F7"/>
    <w:rsid w:val="00650B8E"/>
    <w:rsid w:val="00650D9F"/>
    <w:rsid w:val="00651161"/>
    <w:rsid w:val="006511A1"/>
    <w:rsid w:val="0065227B"/>
    <w:rsid w:val="0065228B"/>
    <w:rsid w:val="00652347"/>
    <w:rsid w:val="00652A55"/>
    <w:rsid w:val="00652B1A"/>
    <w:rsid w:val="00652D55"/>
    <w:rsid w:val="006530A5"/>
    <w:rsid w:val="00653AB7"/>
    <w:rsid w:val="006540FB"/>
    <w:rsid w:val="0065439E"/>
    <w:rsid w:val="006546F9"/>
    <w:rsid w:val="00654A49"/>
    <w:rsid w:val="006553EC"/>
    <w:rsid w:val="00655525"/>
    <w:rsid w:val="0065558A"/>
    <w:rsid w:val="00655E77"/>
    <w:rsid w:val="00656647"/>
    <w:rsid w:val="00656FA0"/>
    <w:rsid w:val="006570B4"/>
    <w:rsid w:val="00657E25"/>
    <w:rsid w:val="00660195"/>
    <w:rsid w:val="0066160C"/>
    <w:rsid w:val="006619EE"/>
    <w:rsid w:val="00662021"/>
    <w:rsid w:val="00662027"/>
    <w:rsid w:val="006626CD"/>
    <w:rsid w:val="00662BD4"/>
    <w:rsid w:val="0066308A"/>
    <w:rsid w:val="00663310"/>
    <w:rsid w:val="00663391"/>
    <w:rsid w:val="00663486"/>
    <w:rsid w:val="00663E34"/>
    <w:rsid w:val="0066456D"/>
    <w:rsid w:val="00664ED2"/>
    <w:rsid w:val="00664F88"/>
    <w:rsid w:val="00665275"/>
    <w:rsid w:val="00665830"/>
    <w:rsid w:val="00665CCD"/>
    <w:rsid w:val="00665E0B"/>
    <w:rsid w:val="00665F82"/>
    <w:rsid w:val="006664D1"/>
    <w:rsid w:val="00666E70"/>
    <w:rsid w:val="0066708A"/>
    <w:rsid w:val="006678A5"/>
    <w:rsid w:val="006678C8"/>
    <w:rsid w:val="00667CAA"/>
    <w:rsid w:val="00667F0B"/>
    <w:rsid w:val="006703DA"/>
    <w:rsid w:val="006709A4"/>
    <w:rsid w:val="00670A6D"/>
    <w:rsid w:val="006720B0"/>
    <w:rsid w:val="006720BF"/>
    <w:rsid w:val="006732AE"/>
    <w:rsid w:val="00673359"/>
    <w:rsid w:val="006734D6"/>
    <w:rsid w:val="00673671"/>
    <w:rsid w:val="00673D0C"/>
    <w:rsid w:val="00673FBA"/>
    <w:rsid w:val="006747F8"/>
    <w:rsid w:val="00674844"/>
    <w:rsid w:val="00674B10"/>
    <w:rsid w:val="00674DA7"/>
    <w:rsid w:val="00674E7A"/>
    <w:rsid w:val="00675375"/>
    <w:rsid w:val="006754FE"/>
    <w:rsid w:val="00675BA1"/>
    <w:rsid w:val="00675C8D"/>
    <w:rsid w:val="00676016"/>
    <w:rsid w:val="00676CDD"/>
    <w:rsid w:val="00676E9D"/>
    <w:rsid w:val="006776BE"/>
    <w:rsid w:val="00677CC8"/>
    <w:rsid w:val="00677DBE"/>
    <w:rsid w:val="00677FBB"/>
    <w:rsid w:val="0068070D"/>
    <w:rsid w:val="00680BA9"/>
    <w:rsid w:val="00680EEF"/>
    <w:rsid w:val="00681DCB"/>
    <w:rsid w:val="00682890"/>
    <w:rsid w:val="006833B0"/>
    <w:rsid w:val="006838BC"/>
    <w:rsid w:val="006839D8"/>
    <w:rsid w:val="00683A31"/>
    <w:rsid w:val="00683F48"/>
    <w:rsid w:val="00683F88"/>
    <w:rsid w:val="00684183"/>
    <w:rsid w:val="00684247"/>
    <w:rsid w:val="006842AE"/>
    <w:rsid w:val="006847FF"/>
    <w:rsid w:val="006848DB"/>
    <w:rsid w:val="00685224"/>
    <w:rsid w:val="00685342"/>
    <w:rsid w:val="006854B6"/>
    <w:rsid w:val="00686390"/>
    <w:rsid w:val="006865C2"/>
    <w:rsid w:val="00686AA8"/>
    <w:rsid w:val="00686B6A"/>
    <w:rsid w:val="00687563"/>
    <w:rsid w:val="00687BCC"/>
    <w:rsid w:val="00687D7C"/>
    <w:rsid w:val="00690207"/>
    <w:rsid w:val="00690769"/>
    <w:rsid w:val="006909BE"/>
    <w:rsid w:val="00690B8E"/>
    <w:rsid w:val="00691074"/>
    <w:rsid w:val="00691657"/>
    <w:rsid w:val="006917FA"/>
    <w:rsid w:val="006921C5"/>
    <w:rsid w:val="00692654"/>
    <w:rsid w:val="00692856"/>
    <w:rsid w:val="006928EB"/>
    <w:rsid w:val="00692D6B"/>
    <w:rsid w:val="00693019"/>
    <w:rsid w:val="00693484"/>
    <w:rsid w:val="00693619"/>
    <w:rsid w:val="00693B8C"/>
    <w:rsid w:val="00693C51"/>
    <w:rsid w:val="00693C9E"/>
    <w:rsid w:val="0069426A"/>
    <w:rsid w:val="006945D2"/>
    <w:rsid w:val="006946CE"/>
    <w:rsid w:val="006950D2"/>
    <w:rsid w:val="006953EB"/>
    <w:rsid w:val="00695A1C"/>
    <w:rsid w:val="00696294"/>
    <w:rsid w:val="006965FE"/>
    <w:rsid w:val="00696E43"/>
    <w:rsid w:val="006971B1"/>
    <w:rsid w:val="00697489"/>
    <w:rsid w:val="00697722"/>
    <w:rsid w:val="00697731"/>
    <w:rsid w:val="00697E84"/>
    <w:rsid w:val="006A0155"/>
    <w:rsid w:val="006A065B"/>
    <w:rsid w:val="006A0BD6"/>
    <w:rsid w:val="006A1024"/>
    <w:rsid w:val="006A117E"/>
    <w:rsid w:val="006A1219"/>
    <w:rsid w:val="006A1E7D"/>
    <w:rsid w:val="006A2022"/>
    <w:rsid w:val="006A2BF6"/>
    <w:rsid w:val="006A2EAF"/>
    <w:rsid w:val="006A3034"/>
    <w:rsid w:val="006A3155"/>
    <w:rsid w:val="006A3418"/>
    <w:rsid w:val="006A3541"/>
    <w:rsid w:val="006A399E"/>
    <w:rsid w:val="006A3DF1"/>
    <w:rsid w:val="006A40B9"/>
    <w:rsid w:val="006A40FF"/>
    <w:rsid w:val="006A4801"/>
    <w:rsid w:val="006A490B"/>
    <w:rsid w:val="006A4E7D"/>
    <w:rsid w:val="006A4F73"/>
    <w:rsid w:val="006A5503"/>
    <w:rsid w:val="006A6B7A"/>
    <w:rsid w:val="006A7453"/>
    <w:rsid w:val="006A7522"/>
    <w:rsid w:val="006B02DF"/>
    <w:rsid w:val="006B051B"/>
    <w:rsid w:val="006B08DD"/>
    <w:rsid w:val="006B08EE"/>
    <w:rsid w:val="006B0B54"/>
    <w:rsid w:val="006B0FD0"/>
    <w:rsid w:val="006B109B"/>
    <w:rsid w:val="006B1565"/>
    <w:rsid w:val="006B1623"/>
    <w:rsid w:val="006B17D7"/>
    <w:rsid w:val="006B1EAC"/>
    <w:rsid w:val="006B2315"/>
    <w:rsid w:val="006B23CE"/>
    <w:rsid w:val="006B323D"/>
    <w:rsid w:val="006B34A6"/>
    <w:rsid w:val="006B3B68"/>
    <w:rsid w:val="006B42FB"/>
    <w:rsid w:val="006B4B6B"/>
    <w:rsid w:val="006B54EA"/>
    <w:rsid w:val="006B5640"/>
    <w:rsid w:val="006B56D1"/>
    <w:rsid w:val="006B5840"/>
    <w:rsid w:val="006B5AD3"/>
    <w:rsid w:val="006B60D1"/>
    <w:rsid w:val="006B62F0"/>
    <w:rsid w:val="006B68A3"/>
    <w:rsid w:val="006B6C40"/>
    <w:rsid w:val="006B7B0D"/>
    <w:rsid w:val="006B7D82"/>
    <w:rsid w:val="006B7E69"/>
    <w:rsid w:val="006C02D2"/>
    <w:rsid w:val="006C0708"/>
    <w:rsid w:val="006C0CE2"/>
    <w:rsid w:val="006C14DF"/>
    <w:rsid w:val="006C167C"/>
    <w:rsid w:val="006C1874"/>
    <w:rsid w:val="006C1B83"/>
    <w:rsid w:val="006C1B93"/>
    <w:rsid w:val="006C20A1"/>
    <w:rsid w:val="006C2559"/>
    <w:rsid w:val="006C273A"/>
    <w:rsid w:val="006C2C5B"/>
    <w:rsid w:val="006C2F5C"/>
    <w:rsid w:val="006C35DA"/>
    <w:rsid w:val="006C3938"/>
    <w:rsid w:val="006C39A0"/>
    <w:rsid w:val="006C3C17"/>
    <w:rsid w:val="006C3FBF"/>
    <w:rsid w:val="006C4137"/>
    <w:rsid w:val="006C446F"/>
    <w:rsid w:val="006C5039"/>
    <w:rsid w:val="006C5134"/>
    <w:rsid w:val="006C557C"/>
    <w:rsid w:val="006C5766"/>
    <w:rsid w:val="006C58AA"/>
    <w:rsid w:val="006C5914"/>
    <w:rsid w:val="006C595F"/>
    <w:rsid w:val="006C5A5A"/>
    <w:rsid w:val="006C5AD2"/>
    <w:rsid w:val="006C5BB2"/>
    <w:rsid w:val="006C5D81"/>
    <w:rsid w:val="006C624D"/>
    <w:rsid w:val="006C6476"/>
    <w:rsid w:val="006C64D0"/>
    <w:rsid w:val="006C65A8"/>
    <w:rsid w:val="006C6D3B"/>
    <w:rsid w:val="006C7298"/>
    <w:rsid w:val="006C7878"/>
    <w:rsid w:val="006C78AA"/>
    <w:rsid w:val="006C7A76"/>
    <w:rsid w:val="006D0099"/>
    <w:rsid w:val="006D0304"/>
    <w:rsid w:val="006D0491"/>
    <w:rsid w:val="006D1260"/>
    <w:rsid w:val="006D13AF"/>
    <w:rsid w:val="006D1B72"/>
    <w:rsid w:val="006D1BCE"/>
    <w:rsid w:val="006D230D"/>
    <w:rsid w:val="006D2AF0"/>
    <w:rsid w:val="006D308D"/>
    <w:rsid w:val="006D3598"/>
    <w:rsid w:val="006D39AA"/>
    <w:rsid w:val="006D3E01"/>
    <w:rsid w:val="006D4498"/>
    <w:rsid w:val="006D4745"/>
    <w:rsid w:val="006D581B"/>
    <w:rsid w:val="006D59FF"/>
    <w:rsid w:val="006D5F0D"/>
    <w:rsid w:val="006D64EE"/>
    <w:rsid w:val="006D66F1"/>
    <w:rsid w:val="006D7664"/>
    <w:rsid w:val="006D78DD"/>
    <w:rsid w:val="006D791E"/>
    <w:rsid w:val="006D7EC6"/>
    <w:rsid w:val="006D7F0E"/>
    <w:rsid w:val="006D7F87"/>
    <w:rsid w:val="006E048B"/>
    <w:rsid w:val="006E092B"/>
    <w:rsid w:val="006E09CF"/>
    <w:rsid w:val="006E0EA7"/>
    <w:rsid w:val="006E10FD"/>
    <w:rsid w:val="006E141F"/>
    <w:rsid w:val="006E14F0"/>
    <w:rsid w:val="006E1758"/>
    <w:rsid w:val="006E1B55"/>
    <w:rsid w:val="006E205A"/>
    <w:rsid w:val="006E2650"/>
    <w:rsid w:val="006E2C3A"/>
    <w:rsid w:val="006E306A"/>
    <w:rsid w:val="006E31A2"/>
    <w:rsid w:val="006E35F0"/>
    <w:rsid w:val="006E376A"/>
    <w:rsid w:val="006E3A48"/>
    <w:rsid w:val="006E3C33"/>
    <w:rsid w:val="006E3E06"/>
    <w:rsid w:val="006E47AD"/>
    <w:rsid w:val="006E4841"/>
    <w:rsid w:val="006E5874"/>
    <w:rsid w:val="006E5885"/>
    <w:rsid w:val="006E59A3"/>
    <w:rsid w:val="006E5AB0"/>
    <w:rsid w:val="006E5C46"/>
    <w:rsid w:val="006E5E30"/>
    <w:rsid w:val="006E5EC4"/>
    <w:rsid w:val="006E61DD"/>
    <w:rsid w:val="006E61E7"/>
    <w:rsid w:val="006E6D44"/>
    <w:rsid w:val="006E7260"/>
    <w:rsid w:val="006E7B9C"/>
    <w:rsid w:val="006F0339"/>
    <w:rsid w:val="006F07D4"/>
    <w:rsid w:val="006F0CF0"/>
    <w:rsid w:val="006F11DA"/>
    <w:rsid w:val="006F1644"/>
    <w:rsid w:val="006F1C7A"/>
    <w:rsid w:val="006F1EE4"/>
    <w:rsid w:val="006F25D0"/>
    <w:rsid w:val="006F29CB"/>
    <w:rsid w:val="006F3AAC"/>
    <w:rsid w:val="006F3B05"/>
    <w:rsid w:val="006F3C91"/>
    <w:rsid w:val="006F3D9D"/>
    <w:rsid w:val="006F41BF"/>
    <w:rsid w:val="006F4C4B"/>
    <w:rsid w:val="006F4F1E"/>
    <w:rsid w:val="006F5672"/>
    <w:rsid w:val="006F589D"/>
    <w:rsid w:val="006F5963"/>
    <w:rsid w:val="006F5B98"/>
    <w:rsid w:val="006F68F9"/>
    <w:rsid w:val="006F6FF5"/>
    <w:rsid w:val="006F7586"/>
    <w:rsid w:val="006F7642"/>
    <w:rsid w:val="006F7822"/>
    <w:rsid w:val="006F79F2"/>
    <w:rsid w:val="006F7BEB"/>
    <w:rsid w:val="006F7DE5"/>
    <w:rsid w:val="00700065"/>
    <w:rsid w:val="00700113"/>
    <w:rsid w:val="00700B8C"/>
    <w:rsid w:val="00702094"/>
    <w:rsid w:val="00702507"/>
    <w:rsid w:val="007026C7"/>
    <w:rsid w:val="00702766"/>
    <w:rsid w:val="00702EBB"/>
    <w:rsid w:val="00702F31"/>
    <w:rsid w:val="00702FA3"/>
    <w:rsid w:val="00702FC5"/>
    <w:rsid w:val="0070326B"/>
    <w:rsid w:val="007035C0"/>
    <w:rsid w:val="00703DCB"/>
    <w:rsid w:val="00703F9F"/>
    <w:rsid w:val="0070420B"/>
    <w:rsid w:val="00704276"/>
    <w:rsid w:val="00704501"/>
    <w:rsid w:val="007046BD"/>
    <w:rsid w:val="00704905"/>
    <w:rsid w:val="00704DC8"/>
    <w:rsid w:val="00704E64"/>
    <w:rsid w:val="0070507F"/>
    <w:rsid w:val="00705108"/>
    <w:rsid w:val="007051F5"/>
    <w:rsid w:val="007052E0"/>
    <w:rsid w:val="0070530E"/>
    <w:rsid w:val="00705505"/>
    <w:rsid w:val="0070566F"/>
    <w:rsid w:val="007070B2"/>
    <w:rsid w:val="007071D7"/>
    <w:rsid w:val="00707721"/>
    <w:rsid w:val="0070779F"/>
    <w:rsid w:val="00707FD5"/>
    <w:rsid w:val="00710154"/>
    <w:rsid w:val="0071226A"/>
    <w:rsid w:val="00712977"/>
    <w:rsid w:val="00712A97"/>
    <w:rsid w:val="00712B83"/>
    <w:rsid w:val="00712D04"/>
    <w:rsid w:val="00712E68"/>
    <w:rsid w:val="00713032"/>
    <w:rsid w:val="00713387"/>
    <w:rsid w:val="0071393E"/>
    <w:rsid w:val="00713CBC"/>
    <w:rsid w:val="00713D21"/>
    <w:rsid w:val="007140DF"/>
    <w:rsid w:val="00714435"/>
    <w:rsid w:val="00714A13"/>
    <w:rsid w:val="007150F8"/>
    <w:rsid w:val="007151E0"/>
    <w:rsid w:val="0071568A"/>
    <w:rsid w:val="007158ED"/>
    <w:rsid w:val="00715F3C"/>
    <w:rsid w:val="00715F86"/>
    <w:rsid w:val="007160B5"/>
    <w:rsid w:val="007161A5"/>
    <w:rsid w:val="007168A6"/>
    <w:rsid w:val="007169DD"/>
    <w:rsid w:val="0072003D"/>
    <w:rsid w:val="00720102"/>
    <w:rsid w:val="007201AE"/>
    <w:rsid w:val="0072090B"/>
    <w:rsid w:val="00720DC9"/>
    <w:rsid w:val="00720E33"/>
    <w:rsid w:val="00721777"/>
    <w:rsid w:val="007218BE"/>
    <w:rsid w:val="00721A6F"/>
    <w:rsid w:val="00721DB5"/>
    <w:rsid w:val="00721E26"/>
    <w:rsid w:val="00721EF1"/>
    <w:rsid w:val="0072269F"/>
    <w:rsid w:val="00722D03"/>
    <w:rsid w:val="00723083"/>
    <w:rsid w:val="00723D2F"/>
    <w:rsid w:val="00724E7B"/>
    <w:rsid w:val="0072500F"/>
    <w:rsid w:val="0072576B"/>
    <w:rsid w:val="0072648B"/>
    <w:rsid w:val="00727249"/>
    <w:rsid w:val="00727780"/>
    <w:rsid w:val="00727803"/>
    <w:rsid w:val="00727C46"/>
    <w:rsid w:val="007302BA"/>
    <w:rsid w:val="00730978"/>
    <w:rsid w:val="0073123F"/>
    <w:rsid w:val="007321AA"/>
    <w:rsid w:val="00733260"/>
    <w:rsid w:val="00733696"/>
    <w:rsid w:val="00733839"/>
    <w:rsid w:val="00733BA5"/>
    <w:rsid w:val="00734F54"/>
    <w:rsid w:val="007356E3"/>
    <w:rsid w:val="00735E25"/>
    <w:rsid w:val="0073670A"/>
    <w:rsid w:val="007374F4"/>
    <w:rsid w:val="007377FF"/>
    <w:rsid w:val="00737B5F"/>
    <w:rsid w:val="00737B9A"/>
    <w:rsid w:val="00737BDA"/>
    <w:rsid w:val="007403A9"/>
    <w:rsid w:val="00740627"/>
    <w:rsid w:val="007406E4"/>
    <w:rsid w:val="00740C68"/>
    <w:rsid w:val="0074132D"/>
    <w:rsid w:val="00741E7D"/>
    <w:rsid w:val="00742086"/>
    <w:rsid w:val="0074268A"/>
    <w:rsid w:val="0074270F"/>
    <w:rsid w:val="00742CE0"/>
    <w:rsid w:val="007430C4"/>
    <w:rsid w:val="007434D5"/>
    <w:rsid w:val="00743F2B"/>
    <w:rsid w:val="00744008"/>
    <w:rsid w:val="007440CD"/>
    <w:rsid w:val="0074426D"/>
    <w:rsid w:val="00744DFD"/>
    <w:rsid w:val="00744F04"/>
    <w:rsid w:val="007459B4"/>
    <w:rsid w:val="00745FCA"/>
    <w:rsid w:val="007461EF"/>
    <w:rsid w:val="007465DC"/>
    <w:rsid w:val="007466D2"/>
    <w:rsid w:val="007469C9"/>
    <w:rsid w:val="00746A7C"/>
    <w:rsid w:val="00746F50"/>
    <w:rsid w:val="00746FC3"/>
    <w:rsid w:val="00747412"/>
    <w:rsid w:val="00747682"/>
    <w:rsid w:val="00747E22"/>
    <w:rsid w:val="00747FA1"/>
    <w:rsid w:val="007503DE"/>
    <w:rsid w:val="00750CFE"/>
    <w:rsid w:val="00750FCE"/>
    <w:rsid w:val="007518B9"/>
    <w:rsid w:val="00751BCD"/>
    <w:rsid w:val="0075217D"/>
    <w:rsid w:val="007531AD"/>
    <w:rsid w:val="00753763"/>
    <w:rsid w:val="00753A45"/>
    <w:rsid w:val="00753E95"/>
    <w:rsid w:val="007541D0"/>
    <w:rsid w:val="007544ED"/>
    <w:rsid w:val="00754C07"/>
    <w:rsid w:val="007555B4"/>
    <w:rsid w:val="00755ED8"/>
    <w:rsid w:val="00756695"/>
    <w:rsid w:val="00756DBB"/>
    <w:rsid w:val="007572BC"/>
    <w:rsid w:val="007573D7"/>
    <w:rsid w:val="00757C46"/>
    <w:rsid w:val="0076051E"/>
    <w:rsid w:val="00760A8D"/>
    <w:rsid w:val="00760CE1"/>
    <w:rsid w:val="00761162"/>
    <w:rsid w:val="007619F3"/>
    <w:rsid w:val="00761AF1"/>
    <w:rsid w:val="00763099"/>
    <w:rsid w:val="00763B9E"/>
    <w:rsid w:val="00763C51"/>
    <w:rsid w:val="00763E5C"/>
    <w:rsid w:val="0076416F"/>
    <w:rsid w:val="0076437B"/>
    <w:rsid w:val="00764669"/>
    <w:rsid w:val="00765421"/>
    <w:rsid w:val="00765D20"/>
    <w:rsid w:val="00765D3B"/>
    <w:rsid w:val="007660B1"/>
    <w:rsid w:val="007668B2"/>
    <w:rsid w:val="00766B4D"/>
    <w:rsid w:val="00766D59"/>
    <w:rsid w:val="00766F3C"/>
    <w:rsid w:val="00767063"/>
    <w:rsid w:val="0076707E"/>
    <w:rsid w:val="0076741E"/>
    <w:rsid w:val="0076750A"/>
    <w:rsid w:val="007676BE"/>
    <w:rsid w:val="007676E3"/>
    <w:rsid w:val="00767CA0"/>
    <w:rsid w:val="00767E78"/>
    <w:rsid w:val="00770C72"/>
    <w:rsid w:val="00770D5E"/>
    <w:rsid w:val="00770FB5"/>
    <w:rsid w:val="0077133C"/>
    <w:rsid w:val="007714BF"/>
    <w:rsid w:val="007716F5"/>
    <w:rsid w:val="0077193E"/>
    <w:rsid w:val="00771B1E"/>
    <w:rsid w:val="00773850"/>
    <w:rsid w:val="00773CDA"/>
    <w:rsid w:val="007742AD"/>
    <w:rsid w:val="007746F4"/>
    <w:rsid w:val="007746F7"/>
    <w:rsid w:val="00774746"/>
    <w:rsid w:val="0077494A"/>
    <w:rsid w:val="00775B25"/>
    <w:rsid w:val="00775D15"/>
    <w:rsid w:val="0077629E"/>
    <w:rsid w:val="0077655C"/>
    <w:rsid w:val="0077688F"/>
    <w:rsid w:val="00776D53"/>
    <w:rsid w:val="007777C3"/>
    <w:rsid w:val="00777802"/>
    <w:rsid w:val="00777958"/>
    <w:rsid w:val="00777B21"/>
    <w:rsid w:val="00777ED8"/>
    <w:rsid w:val="00780FB9"/>
    <w:rsid w:val="007812ED"/>
    <w:rsid w:val="007817DD"/>
    <w:rsid w:val="00781D0F"/>
    <w:rsid w:val="007825DE"/>
    <w:rsid w:val="007827B9"/>
    <w:rsid w:val="0078320A"/>
    <w:rsid w:val="00783232"/>
    <w:rsid w:val="00783D83"/>
    <w:rsid w:val="0078422E"/>
    <w:rsid w:val="0078430C"/>
    <w:rsid w:val="00784333"/>
    <w:rsid w:val="007845B2"/>
    <w:rsid w:val="00784A5B"/>
    <w:rsid w:val="00784FB1"/>
    <w:rsid w:val="007851DE"/>
    <w:rsid w:val="0078542B"/>
    <w:rsid w:val="0078570F"/>
    <w:rsid w:val="00785745"/>
    <w:rsid w:val="00785BAE"/>
    <w:rsid w:val="00785C02"/>
    <w:rsid w:val="00785C10"/>
    <w:rsid w:val="00785CCB"/>
    <w:rsid w:val="007864BE"/>
    <w:rsid w:val="00786771"/>
    <w:rsid w:val="0078697D"/>
    <w:rsid w:val="00786DB8"/>
    <w:rsid w:val="00786E9E"/>
    <w:rsid w:val="00786EE1"/>
    <w:rsid w:val="00786FC0"/>
    <w:rsid w:val="0078739D"/>
    <w:rsid w:val="00787693"/>
    <w:rsid w:val="00787885"/>
    <w:rsid w:val="00787B63"/>
    <w:rsid w:val="00790683"/>
    <w:rsid w:val="00790797"/>
    <w:rsid w:val="0079094C"/>
    <w:rsid w:val="00790AAC"/>
    <w:rsid w:val="00790B0C"/>
    <w:rsid w:val="00790FA9"/>
    <w:rsid w:val="007927F4"/>
    <w:rsid w:val="00792968"/>
    <w:rsid w:val="00792A7A"/>
    <w:rsid w:val="00792DE7"/>
    <w:rsid w:val="0079324F"/>
    <w:rsid w:val="007932DB"/>
    <w:rsid w:val="007933B9"/>
    <w:rsid w:val="00793B3B"/>
    <w:rsid w:val="007944D6"/>
    <w:rsid w:val="00794795"/>
    <w:rsid w:val="00794D9D"/>
    <w:rsid w:val="0079639C"/>
    <w:rsid w:val="00796832"/>
    <w:rsid w:val="00797157"/>
    <w:rsid w:val="00797761"/>
    <w:rsid w:val="00797E30"/>
    <w:rsid w:val="007A0583"/>
    <w:rsid w:val="007A0883"/>
    <w:rsid w:val="007A0F2F"/>
    <w:rsid w:val="007A24E1"/>
    <w:rsid w:val="007A26A6"/>
    <w:rsid w:val="007A28C7"/>
    <w:rsid w:val="007A2A82"/>
    <w:rsid w:val="007A2A98"/>
    <w:rsid w:val="007A31F7"/>
    <w:rsid w:val="007A39CF"/>
    <w:rsid w:val="007A3AFB"/>
    <w:rsid w:val="007A3B43"/>
    <w:rsid w:val="007A3E3E"/>
    <w:rsid w:val="007A46C0"/>
    <w:rsid w:val="007A48D0"/>
    <w:rsid w:val="007A4FBB"/>
    <w:rsid w:val="007A50B1"/>
    <w:rsid w:val="007A523E"/>
    <w:rsid w:val="007A54A2"/>
    <w:rsid w:val="007A5FA3"/>
    <w:rsid w:val="007A61BE"/>
    <w:rsid w:val="007A62E2"/>
    <w:rsid w:val="007A72BA"/>
    <w:rsid w:val="007A7476"/>
    <w:rsid w:val="007A7F91"/>
    <w:rsid w:val="007B0340"/>
    <w:rsid w:val="007B03A5"/>
    <w:rsid w:val="007B06EB"/>
    <w:rsid w:val="007B073F"/>
    <w:rsid w:val="007B0815"/>
    <w:rsid w:val="007B1107"/>
    <w:rsid w:val="007B122F"/>
    <w:rsid w:val="007B15B9"/>
    <w:rsid w:val="007B1712"/>
    <w:rsid w:val="007B1F05"/>
    <w:rsid w:val="007B1F1A"/>
    <w:rsid w:val="007B20CB"/>
    <w:rsid w:val="007B2325"/>
    <w:rsid w:val="007B2BD3"/>
    <w:rsid w:val="007B2D2B"/>
    <w:rsid w:val="007B2F00"/>
    <w:rsid w:val="007B4394"/>
    <w:rsid w:val="007B4B28"/>
    <w:rsid w:val="007B4BE3"/>
    <w:rsid w:val="007B4F0F"/>
    <w:rsid w:val="007B5324"/>
    <w:rsid w:val="007B566D"/>
    <w:rsid w:val="007B58E5"/>
    <w:rsid w:val="007B5C24"/>
    <w:rsid w:val="007B5D14"/>
    <w:rsid w:val="007B5F14"/>
    <w:rsid w:val="007B6676"/>
    <w:rsid w:val="007B6C2E"/>
    <w:rsid w:val="007B6DC1"/>
    <w:rsid w:val="007B6F6F"/>
    <w:rsid w:val="007B71F1"/>
    <w:rsid w:val="007B71F7"/>
    <w:rsid w:val="007B7700"/>
    <w:rsid w:val="007C043A"/>
    <w:rsid w:val="007C065A"/>
    <w:rsid w:val="007C15CB"/>
    <w:rsid w:val="007C1CBF"/>
    <w:rsid w:val="007C1F17"/>
    <w:rsid w:val="007C2605"/>
    <w:rsid w:val="007C2761"/>
    <w:rsid w:val="007C27A7"/>
    <w:rsid w:val="007C3866"/>
    <w:rsid w:val="007C3B4F"/>
    <w:rsid w:val="007C3BCC"/>
    <w:rsid w:val="007C3F55"/>
    <w:rsid w:val="007C3F72"/>
    <w:rsid w:val="007C44ED"/>
    <w:rsid w:val="007C46C4"/>
    <w:rsid w:val="007C4F7C"/>
    <w:rsid w:val="007C51CC"/>
    <w:rsid w:val="007C5296"/>
    <w:rsid w:val="007C542B"/>
    <w:rsid w:val="007C62C5"/>
    <w:rsid w:val="007C690D"/>
    <w:rsid w:val="007C69DE"/>
    <w:rsid w:val="007C6E7D"/>
    <w:rsid w:val="007C7718"/>
    <w:rsid w:val="007D069D"/>
    <w:rsid w:val="007D07EE"/>
    <w:rsid w:val="007D0DBE"/>
    <w:rsid w:val="007D11A7"/>
    <w:rsid w:val="007D2270"/>
    <w:rsid w:val="007D2322"/>
    <w:rsid w:val="007D2AF1"/>
    <w:rsid w:val="007D2BCC"/>
    <w:rsid w:val="007D2E19"/>
    <w:rsid w:val="007D2F6B"/>
    <w:rsid w:val="007D3182"/>
    <w:rsid w:val="007D3302"/>
    <w:rsid w:val="007D3C7A"/>
    <w:rsid w:val="007D3D32"/>
    <w:rsid w:val="007D4279"/>
    <w:rsid w:val="007D44A2"/>
    <w:rsid w:val="007D4C12"/>
    <w:rsid w:val="007D4F32"/>
    <w:rsid w:val="007D5686"/>
    <w:rsid w:val="007D593F"/>
    <w:rsid w:val="007D5ABE"/>
    <w:rsid w:val="007D7198"/>
    <w:rsid w:val="007D7441"/>
    <w:rsid w:val="007D7454"/>
    <w:rsid w:val="007D75DF"/>
    <w:rsid w:val="007D7848"/>
    <w:rsid w:val="007D7867"/>
    <w:rsid w:val="007E0032"/>
    <w:rsid w:val="007E033E"/>
    <w:rsid w:val="007E0403"/>
    <w:rsid w:val="007E07B1"/>
    <w:rsid w:val="007E1153"/>
    <w:rsid w:val="007E14E8"/>
    <w:rsid w:val="007E1901"/>
    <w:rsid w:val="007E19B9"/>
    <w:rsid w:val="007E209A"/>
    <w:rsid w:val="007E2271"/>
    <w:rsid w:val="007E22A0"/>
    <w:rsid w:val="007E24E7"/>
    <w:rsid w:val="007E26D1"/>
    <w:rsid w:val="007E2B2B"/>
    <w:rsid w:val="007E2E8A"/>
    <w:rsid w:val="007E3007"/>
    <w:rsid w:val="007E3228"/>
    <w:rsid w:val="007E346F"/>
    <w:rsid w:val="007E4707"/>
    <w:rsid w:val="007E4709"/>
    <w:rsid w:val="007E4F38"/>
    <w:rsid w:val="007E575D"/>
    <w:rsid w:val="007E5D3F"/>
    <w:rsid w:val="007E6089"/>
    <w:rsid w:val="007E6171"/>
    <w:rsid w:val="007E69D1"/>
    <w:rsid w:val="007E6FC7"/>
    <w:rsid w:val="007E732C"/>
    <w:rsid w:val="007E737D"/>
    <w:rsid w:val="007E7CE8"/>
    <w:rsid w:val="007E7DA2"/>
    <w:rsid w:val="007F0516"/>
    <w:rsid w:val="007F0610"/>
    <w:rsid w:val="007F0C6B"/>
    <w:rsid w:val="007F10E5"/>
    <w:rsid w:val="007F14C1"/>
    <w:rsid w:val="007F17B2"/>
    <w:rsid w:val="007F194A"/>
    <w:rsid w:val="007F1A5C"/>
    <w:rsid w:val="007F1BD8"/>
    <w:rsid w:val="007F227D"/>
    <w:rsid w:val="007F257D"/>
    <w:rsid w:val="007F2D97"/>
    <w:rsid w:val="007F345C"/>
    <w:rsid w:val="007F3818"/>
    <w:rsid w:val="007F3950"/>
    <w:rsid w:val="007F3B7C"/>
    <w:rsid w:val="007F3C82"/>
    <w:rsid w:val="007F3E45"/>
    <w:rsid w:val="007F3EDF"/>
    <w:rsid w:val="007F465B"/>
    <w:rsid w:val="007F499E"/>
    <w:rsid w:val="007F536C"/>
    <w:rsid w:val="007F5EA9"/>
    <w:rsid w:val="007F5EBC"/>
    <w:rsid w:val="007F5EE3"/>
    <w:rsid w:val="007F77AF"/>
    <w:rsid w:val="007F7992"/>
    <w:rsid w:val="007F7A3D"/>
    <w:rsid w:val="00800138"/>
    <w:rsid w:val="008007ED"/>
    <w:rsid w:val="0080117F"/>
    <w:rsid w:val="00801803"/>
    <w:rsid w:val="00801988"/>
    <w:rsid w:val="00801E6D"/>
    <w:rsid w:val="0080315F"/>
    <w:rsid w:val="008038F3"/>
    <w:rsid w:val="008039B8"/>
    <w:rsid w:val="00803B55"/>
    <w:rsid w:val="00803D22"/>
    <w:rsid w:val="00803E53"/>
    <w:rsid w:val="008040FA"/>
    <w:rsid w:val="008041DA"/>
    <w:rsid w:val="00804589"/>
    <w:rsid w:val="00804901"/>
    <w:rsid w:val="00804BD5"/>
    <w:rsid w:val="00804F68"/>
    <w:rsid w:val="008051D8"/>
    <w:rsid w:val="00805676"/>
    <w:rsid w:val="00805877"/>
    <w:rsid w:val="00806020"/>
    <w:rsid w:val="008060E9"/>
    <w:rsid w:val="00806156"/>
    <w:rsid w:val="00806756"/>
    <w:rsid w:val="00806890"/>
    <w:rsid w:val="00806AAD"/>
    <w:rsid w:val="00806D1C"/>
    <w:rsid w:val="00807C25"/>
    <w:rsid w:val="00807F93"/>
    <w:rsid w:val="00810269"/>
    <w:rsid w:val="00810584"/>
    <w:rsid w:val="00810AC7"/>
    <w:rsid w:val="00810CB9"/>
    <w:rsid w:val="008110C2"/>
    <w:rsid w:val="008115B8"/>
    <w:rsid w:val="00811799"/>
    <w:rsid w:val="0081199C"/>
    <w:rsid w:val="008119E5"/>
    <w:rsid w:val="00811F10"/>
    <w:rsid w:val="008126DD"/>
    <w:rsid w:val="00813453"/>
    <w:rsid w:val="008138DD"/>
    <w:rsid w:val="0081394D"/>
    <w:rsid w:val="00813ACE"/>
    <w:rsid w:val="00814338"/>
    <w:rsid w:val="00814353"/>
    <w:rsid w:val="00814368"/>
    <w:rsid w:val="00814542"/>
    <w:rsid w:val="008147DA"/>
    <w:rsid w:val="00814EC7"/>
    <w:rsid w:val="00814ED5"/>
    <w:rsid w:val="00815579"/>
    <w:rsid w:val="008156B6"/>
    <w:rsid w:val="008158BE"/>
    <w:rsid w:val="00815E79"/>
    <w:rsid w:val="00815F10"/>
    <w:rsid w:val="0081707B"/>
    <w:rsid w:val="00817895"/>
    <w:rsid w:val="00817FB2"/>
    <w:rsid w:val="00820294"/>
    <w:rsid w:val="00820B73"/>
    <w:rsid w:val="008225A7"/>
    <w:rsid w:val="00822883"/>
    <w:rsid w:val="008228DB"/>
    <w:rsid w:val="00822916"/>
    <w:rsid w:val="00822B02"/>
    <w:rsid w:val="00822C4A"/>
    <w:rsid w:val="00823279"/>
    <w:rsid w:val="00823536"/>
    <w:rsid w:val="00823C42"/>
    <w:rsid w:val="00824147"/>
    <w:rsid w:val="0082429F"/>
    <w:rsid w:val="00824C75"/>
    <w:rsid w:val="00824D6F"/>
    <w:rsid w:val="00824E4B"/>
    <w:rsid w:val="00826182"/>
    <w:rsid w:val="008263BA"/>
    <w:rsid w:val="0082644A"/>
    <w:rsid w:val="00826AA7"/>
    <w:rsid w:val="00826B51"/>
    <w:rsid w:val="00826D3E"/>
    <w:rsid w:val="00826E2E"/>
    <w:rsid w:val="00827810"/>
    <w:rsid w:val="00827B91"/>
    <w:rsid w:val="00830261"/>
    <w:rsid w:val="0083050A"/>
    <w:rsid w:val="00830FE4"/>
    <w:rsid w:val="00831085"/>
    <w:rsid w:val="00831E8A"/>
    <w:rsid w:val="00832510"/>
    <w:rsid w:val="0083301F"/>
    <w:rsid w:val="00833251"/>
    <w:rsid w:val="00833381"/>
    <w:rsid w:val="00833C27"/>
    <w:rsid w:val="008345B1"/>
    <w:rsid w:val="00835234"/>
    <w:rsid w:val="00835322"/>
    <w:rsid w:val="00835437"/>
    <w:rsid w:val="008354B8"/>
    <w:rsid w:val="00835F38"/>
    <w:rsid w:val="008361A3"/>
    <w:rsid w:val="008362AD"/>
    <w:rsid w:val="008363A8"/>
    <w:rsid w:val="00836837"/>
    <w:rsid w:val="00836F28"/>
    <w:rsid w:val="00837099"/>
    <w:rsid w:val="008370F9"/>
    <w:rsid w:val="00837495"/>
    <w:rsid w:val="008379FB"/>
    <w:rsid w:val="00837C8A"/>
    <w:rsid w:val="0084011C"/>
    <w:rsid w:val="00840269"/>
    <w:rsid w:val="00840488"/>
    <w:rsid w:val="00840541"/>
    <w:rsid w:val="008407E3"/>
    <w:rsid w:val="00840F22"/>
    <w:rsid w:val="008413B3"/>
    <w:rsid w:val="008413DD"/>
    <w:rsid w:val="008417C3"/>
    <w:rsid w:val="00841D12"/>
    <w:rsid w:val="00842616"/>
    <w:rsid w:val="0084286F"/>
    <w:rsid w:val="00842A00"/>
    <w:rsid w:val="00842A69"/>
    <w:rsid w:val="00842EC0"/>
    <w:rsid w:val="00843072"/>
    <w:rsid w:val="008430BD"/>
    <w:rsid w:val="0084311B"/>
    <w:rsid w:val="0084313D"/>
    <w:rsid w:val="0084335F"/>
    <w:rsid w:val="0084352A"/>
    <w:rsid w:val="008435CA"/>
    <w:rsid w:val="00843605"/>
    <w:rsid w:val="0084377C"/>
    <w:rsid w:val="008438DB"/>
    <w:rsid w:val="00843EA5"/>
    <w:rsid w:val="00844152"/>
    <w:rsid w:val="0084442E"/>
    <w:rsid w:val="0084465C"/>
    <w:rsid w:val="008449B3"/>
    <w:rsid w:val="00844F66"/>
    <w:rsid w:val="0084565E"/>
    <w:rsid w:val="00845A49"/>
    <w:rsid w:val="00846857"/>
    <w:rsid w:val="00846A48"/>
    <w:rsid w:val="008474E0"/>
    <w:rsid w:val="00847730"/>
    <w:rsid w:val="00847765"/>
    <w:rsid w:val="008500D9"/>
    <w:rsid w:val="008503D3"/>
    <w:rsid w:val="00850A06"/>
    <w:rsid w:val="00851288"/>
    <w:rsid w:val="00851A03"/>
    <w:rsid w:val="00852611"/>
    <w:rsid w:val="008526BA"/>
    <w:rsid w:val="008528D7"/>
    <w:rsid w:val="00852A70"/>
    <w:rsid w:val="008534AE"/>
    <w:rsid w:val="008543CF"/>
    <w:rsid w:val="008543F5"/>
    <w:rsid w:val="0085520F"/>
    <w:rsid w:val="00855772"/>
    <w:rsid w:val="0085636E"/>
    <w:rsid w:val="00856427"/>
    <w:rsid w:val="0085653E"/>
    <w:rsid w:val="00856881"/>
    <w:rsid w:val="008569C1"/>
    <w:rsid w:val="00856AEF"/>
    <w:rsid w:val="00857266"/>
    <w:rsid w:val="008575F9"/>
    <w:rsid w:val="00860322"/>
    <w:rsid w:val="008609F3"/>
    <w:rsid w:val="00860DF0"/>
    <w:rsid w:val="00862A79"/>
    <w:rsid w:val="008630C7"/>
    <w:rsid w:val="00863FA0"/>
    <w:rsid w:val="008641E3"/>
    <w:rsid w:val="0086431A"/>
    <w:rsid w:val="00864640"/>
    <w:rsid w:val="00864A3D"/>
    <w:rsid w:val="00864CF4"/>
    <w:rsid w:val="00864F2F"/>
    <w:rsid w:val="00865109"/>
    <w:rsid w:val="00866E90"/>
    <w:rsid w:val="00867307"/>
    <w:rsid w:val="008676E6"/>
    <w:rsid w:val="008678DD"/>
    <w:rsid w:val="00867C6B"/>
    <w:rsid w:val="00867DED"/>
    <w:rsid w:val="008703DA"/>
    <w:rsid w:val="00870899"/>
    <w:rsid w:val="00870991"/>
    <w:rsid w:val="00870A03"/>
    <w:rsid w:val="00870D35"/>
    <w:rsid w:val="00871751"/>
    <w:rsid w:val="00871757"/>
    <w:rsid w:val="00871CB7"/>
    <w:rsid w:val="008721B9"/>
    <w:rsid w:val="008721C1"/>
    <w:rsid w:val="008721CB"/>
    <w:rsid w:val="008722EA"/>
    <w:rsid w:val="00872D6C"/>
    <w:rsid w:val="00872DB3"/>
    <w:rsid w:val="0087356E"/>
    <w:rsid w:val="00873A5B"/>
    <w:rsid w:val="0087407F"/>
    <w:rsid w:val="00874C32"/>
    <w:rsid w:val="00875233"/>
    <w:rsid w:val="00875393"/>
    <w:rsid w:val="008754CF"/>
    <w:rsid w:val="00876286"/>
    <w:rsid w:val="0087629F"/>
    <w:rsid w:val="008762F8"/>
    <w:rsid w:val="0087662C"/>
    <w:rsid w:val="00877523"/>
    <w:rsid w:val="00877733"/>
    <w:rsid w:val="00880822"/>
    <w:rsid w:val="0088083D"/>
    <w:rsid w:val="00882992"/>
    <w:rsid w:val="00882AC4"/>
    <w:rsid w:val="008835B7"/>
    <w:rsid w:val="00883A30"/>
    <w:rsid w:val="00883AA1"/>
    <w:rsid w:val="00883D89"/>
    <w:rsid w:val="00883FF7"/>
    <w:rsid w:val="00884134"/>
    <w:rsid w:val="00884385"/>
    <w:rsid w:val="008843FE"/>
    <w:rsid w:val="0088486D"/>
    <w:rsid w:val="00884A55"/>
    <w:rsid w:val="008851EB"/>
    <w:rsid w:val="00885633"/>
    <w:rsid w:val="00885D10"/>
    <w:rsid w:val="00885D2A"/>
    <w:rsid w:val="00886289"/>
    <w:rsid w:val="00886325"/>
    <w:rsid w:val="008865F3"/>
    <w:rsid w:val="00887065"/>
    <w:rsid w:val="00890040"/>
    <w:rsid w:val="00891D46"/>
    <w:rsid w:val="00891E0B"/>
    <w:rsid w:val="00891EA8"/>
    <w:rsid w:val="00891EF0"/>
    <w:rsid w:val="00892A7A"/>
    <w:rsid w:val="00892BB0"/>
    <w:rsid w:val="00892C55"/>
    <w:rsid w:val="00892D37"/>
    <w:rsid w:val="00892E22"/>
    <w:rsid w:val="00893265"/>
    <w:rsid w:val="00893331"/>
    <w:rsid w:val="008934C4"/>
    <w:rsid w:val="0089362C"/>
    <w:rsid w:val="00893D06"/>
    <w:rsid w:val="0089458B"/>
    <w:rsid w:val="00894D11"/>
    <w:rsid w:val="00894D37"/>
    <w:rsid w:val="00894DE6"/>
    <w:rsid w:val="00895407"/>
    <w:rsid w:val="008955F5"/>
    <w:rsid w:val="00895CB1"/>
    <w:rsid w:val="00895FAF"/>
    <w:rsid w:val="0089733A"/>
    <w:rsid w:val="00897A69"/>
    <w:rsid w:val="00897AED"/>
    <w:rsid w:val="00897CD8"/>
    <w:rsid w:val="00897D19"/>
    <w:rsid w:val="008A0562"/>
    <w:rsid w:val="008A091C"/>
    <w:rsid w:val="008A1622"/>
    <w:rsid w:val="008A1B97"/>
    <w:rsid w:val="008A2023"/>
    <w:rsid w:val="008A221B"/>
    <w:rsid w:val="008A26D4"/>
    <w:rsid w:val="008A2AF8"/>
    <w:rsid w:val="008A305E"/>
    <w:rsid w:val="008A31C7"/>
    <w:rsid w:val="008A32C6"/>
    <w:rsid w:val="008A3C0D"/>
    <w:rsid w:val="008A3EE6"/>
    <w:rsid w:val="008A4342"/>
    <w:rsid w:val="008A4FAC"/>
    <w:rsid w:val="008A52E7"/>
    <w:rsid w:val="008A52EC"/>
    <w:rsid w:val="008A55FE"/>
    <w:rsid w:val="008A56D8"/>
    <w:rsid w:val="008A5DFC"/>
    <w:rsid w:val="008A6B16"/>
    <w:rsid w:val="008A6EDA"/>
    <w:rsid w:val="008A76B0"/>
    <w:rsid w:val="008A7CBD"/>
    <w:rsid w:val="008B0581"/>
    <w:rsid w:val="008B075C"/>
    <w:rsid w:val="008B0D5D"/>
    <w:rsid w:val="008B0DBB"/>
    <w:rsid w:val="008B1A77"/>
    <w:rsid w:val="008B1F78"/>
    <w:rsid w:val="008B20D9"/>
    <w:rsid w:val="008B24CA"/>
    <w:rsid w:val="008B33CF"/>
    <w:rsid w:val="008B360B"/>
    <w:rsid w:val="008B385F"/>
    <w:rsid w:val="008B3976"/>
    <w:rsid w:val="008B3DC0"/>
    <w:rsid w:val="008B43C2"/>
    <w:rsid w:val="008B53F2"/>
    <w:rsid w:val="008B5929"/>
    <w:rsid w:val="008B5DC5"/>
    <w:rsid w:val="008B6058"/>
    <w:rsid w:val="008B6379"/>
    <w:rsid w:val="008B6AF4"/>
    <w:rsid w:val="008B6F7F"/>
    <w:rsid w:val="008B6FF2"/>
    <w:rsid w:val="008B7263"/>
    <w:rsid w:val="008B75E6"/>
    <w:rsid w:val="008B77DC"/>
    <w:rsid w:val="008B78C7"/>
    <w:rsid w:val="008B7C9B"/>
    <w:rsid w:val="008B7D89"/>
    <w:rsid w:val="008B7F57"/>
    <w:rsid w:val="008C0108"/>
    <w:rsid w:val="008C049F"/>
    <w:rsid w:val="008C09D3"/>
    <w:rsid w:val="008C0AD1"/>
    <w:rsid w:val="008C0E0A"/>
    <w:rsid w:val="008C0F9A"/>
    <w:rsid w:val="008C1595"/>
    <w:rsid w:val="008C18AD"/>
    <w:rsid w:val="008C1C7A"/>
    <w:rsid w:val="008C20B6"/>
    <w:rsid w:val="008C20FF"/>
    <w:rsid w:val="008C242D"/>
    <w:rsid w:val="008C2440"/>
    <w:rsid w:val="008C2855"/>
    <w:rsid w:val="008C3DF4"/>
    <w:rsid w:val="008C46E3"/>
    <w:rsid w:val="008C5005"/>
    <w:rsid w:val="008C5183"/>
    <w:rsid w:val="008C5203"/>
    <w:rsid w:val="008C52AD"/>
    <w:rsid w:val="008C6E84"/>
    <w:rsid w:val="008C6FDD"/>
    <w:rsid w:val="008C706F"/>
    <w:rsid w:val="008C7B0C"/>
    <w:rsid w:val="008D0328"/>
    <w:rsid w:val="008D04BD"/>
    <w:rsid w:val="008D05DA"/>
    <w:rsid w:val="008D06CE"/>
    <w:rsid w:val="008D0ADF"/>
    <w:rsid w:val="008D0DA2"/>
    <w:rsid w:val="008D0EEB"/>
    <w:rsid w:val="008D120E"/>
    <w:rsid w:val="008D1422"/>
    <w:rsid w:val="008D1A00"/>
    <w:rsid w:val="008D2463"/>
    <w:rsid w:val="008D25EB"/>
    <w:rsid w:val="008D2C77"/>
    <w:rsid w:val="008D2C9A"/>
    <w:rsid w:val="008D30E8"/>
    <w:rsid w:val="008D3334"/>
    <w:rsid w:val="008D345C"/>
    <w:rsid w:val="008D37A1"/>
    <w:rsid w:val="008D37C6"/>
    <w:rsid w:val="008D3B8F"/>
    <w:rsid w:val="008D403B"/>
    <w:rsid w:val="008D4FB0"/>
    <w:rsid w:val="008D53E8"/>
    <w:rsid w:val="008D5AF2"/>
    <w:rsid w:val="008D5EDC"/>
    <w:rsid w:val="008D6102"/>
    <w:rsid w:val="008D6929"/>
    <w:rsid w:val="008D6CB1"/>
    <w:rsid w:val="008D6E0D"/>
    <w:rsid w:val="008D6E4F"/>
    <w:rsid w:val="008D6FB8"/>
    <w:rsid w:val="008D738B"/>
    <w:rsid w:val="008D74CE"/>
    <w:rsid w:val="008D7722"/>
    <w:rsid w:val="008D7C7C"/>
    <w:rsid w:val="008D7D21"/>
    <w:rsid w:val="008D7DBB"/>
    <w:rsid w:val="008E017E"/>
    <w:rsid w:val="008E05FE"/>
    <w:rsid w:val="008E0937"/>
    <w:rsid w:val="008E0DD1"/>
    <w:rsid w:val="008E1182"/>
    <w:rsid w:val="008E119B"/>
    <w:rsid w:val="008E1843"/>
    <w:rsid w:val="008E18E1"/>
    <w:rsid w:val="008E1914"/>
    <w:rsid w:val="008E19D0"/>
    <w:rsid w:val="008E1A44"/>
    <w:rsid w:val="008E1DEA"/>
    <w:rsid w:val="008E1FA3"/>
    <w:rsid w:val="008E2077"/>
    <w:rsid w:val="008E21DE"/>
    <w:rsid w:val="008E22EF"/>
    <w:rsid w:val="008E294B"/>
    <w:rsid w:val="008E2B57"/>
    <w:rsid w:val="008E2C37"/>
    <w:rsid w:val="008E3900"/>
    <w:rsid w:val="008E3A68"/>
    <w:rsid w:val="008E46E0"/>
    <w:rsid w:val="008E4AFC"/>
    <w:rsid w:val="008E4DC0"/>
    <w:rsid w:val="008E4E1D"/>
    <w:rsid w:val="008E504A"/>
    <w:rsid w:val="008E5546"/>
    <w:rsid w:val="008E5F90"/>
    <w:rsid w:val="008E6710"/>
    <w:rsid w:val="008E681B"/>
    <w:rsid w:val="008E694A"/>
    <w:rsid w:val="008E6E08"/>
    <w:rsid w:val="008E7259"/>
    <w:rsid w:val="008E74E2"/>
    <w:rsid w:val="008E779C"/>
    <w:rsid w:val="008E77AF"/>
    <w:rsid w:val="008E7E52"/>
    <w:rsid w:val="008F0041"/>
    <w:rsid w:val="008F08DA"/>
    <w:rsid w:val="008F0AEC"/>
    <w:rsid w:val="008F0CD2"/>
    <w:rsid w:val="008F1529"/>
    <w:rsid w:val="008F198C"/>
    <w:rsid w:val="008F2ABE"/>
    <w:rsid w:val="008F314B"/>
    <w:rsid w:val="008F3A30"/>
    <w:rsid w:val="008F3B34"/>
    <w:rsid w:val="008F403C"/>
    <w:rsid w:val="008F4D43"/>
    <w:rsid w:val="008F546A"/>
    <w:rsid w:val="008F576C"/>
    <w:rsid w:val="008F591C"/>
    <w:rsid w:val="008F59AD"/>
    <w:rsid w:val="008F5A3F"/>
    <w:rsid w:val="008F5E3D"/>
    <w:rsid w:val="008F6559"/>
    <w:rsid w:val="008F6758"/>
    <w:rsid w:val="008F72F2"/>
    <w:rsid w:val="008F792F"/>
    <w:rsid w:val="00900099"/>
    <w:rsid w:val="0090022D"/>
    <w:rsid w:val="00900573"/>
    <w:rsid w:val="00900672"/>
    <w:rsid w:val="0090076B"/>
    <w:rsid w:val="00900F60"/>
    <w:rsid w:val="009017FA"/>
    <w:rsid w:val="00901C35"/>
    <w:rsid w:val="0090250D"/>
    <w:rsid w:val="00902715"/>
    <w:rsid w:val="00902CCC"/>
    <w:rsid w:val="00903667"/>
    <w:rsid w:val="0090412D"/>
    <w:rsid w:val="009053A7"/>
    <w:rsid w:val="009055DE"/>
    <w:rsid w:val="00905792"/>
    <w:rsid w:val="009058F1"/>
    <w:rsid w:val="00905DAB"/>
    <w:rsid w:val="00905DE5"/>
    <w:rsid w:val="009060A5"/>
    <w:rsid w:val="00906274"/>
    <w:rsid w:val="009064E9"/>
    <w:rsid w:val="00906642"/>
    <w:rsid w:val="009066AA"/>
    <w:rsid w:val="00906871"/>
    <w:rsid w:val="00906873"/>
    <w:rsid w:val="00906B0F"/>
    <w:rsid w:val="00907C0C"/>
    <w:rsid w:val="00907D2E"/>
    <w:rsid w:val="00910410"/>
    <w:rsid w:val="00910563"/>
    <w:rsid w:val="00910613"/>
    <w:rsid w:val="009106AD"/>
    <w:rsid w:val="00910E34"/>
    <w:rsid w:val="00910FC7"/>
    <w:rsid w:val="00911102"/>
    <w:rsid w:val="00911304"/>
    <w:rsid w:val="00911667"/>
    <w:rsid w:val="00911A65"/>
    <w:rsid w:val="00911E1C"/>
    <w:rsid w:val="009127FA"/>
    <w:rsid w:val="00912BD4"/>
    <w:rsid w:val="009132D1"/>
    <w:rsid w:val="00915121"/>
    <w:rsid w:val="009151E7"/>
    <w:rsid w:val="0091550B"/>
    <w:rsid w:val="00915C9A"/>
    <w:rsid w:val="00915D01"/>
    <w:rsid w:val="009161FC"/>
    <w:rsid w:val="00916765"/>
    <w:rsid w:val="00916A75"/>
    <w:rsid w:val="00916C4B"/>
    <w:rsid w:val="00916ED5"/>
    <w:rsid w:val="00917657"/>
    <w:rsid w:val="00917F99"/>
    <w:rsid w:val="00920251"/>
    <w:rsid w:val="0092066D"/>
    <w:rsid w:val="00920D88"/>
    <w:rsid w:val="009216A7"/>
    <w:rsid w:val="00921ADC"/>
    <w:rsid w:val="00921F48"/>
    <w:rsid w:val="00922250"/>
    <w:rsid w:val="0092259B"/>
    <w:rsid w:val="0092280E"/>
    <w:rsid w:val="00922E45"/>
    <w:rsid w:val="009230AE"/>
    <w:rsid w:val="00923990"/>
    <w:rsid w:val="00924F34"/>
    <w:rsid w:val="0092507B"/>
    <w:rsid w:val="009251C2"/>
    <w:rsid w:val="009254FA"/>
    <w:rsid w:val="00925590"/>
    <w:rsid w:val="00925B7F"/>
    <w:rsid w:val="00926083"/>
    <w:rsid w:val="0092631C"/>
    <w:rsid w:val="00926CD8"/>
    <w:rsid w:val="00926FE7"/>
    <w:rsid w:val="0092714F"/>
    <w:rsid w:val="0092729E"/>
    <w:rsid w:val="00927C21"/>
    <w:rsid w:val="00927C7A"/>
    <w:rsid w:val="00927E32"/>
    <w:rsid w:val="009306D6"/>
    <w:rsid w:val="00930B42"/>
    <w:rsid w:val="00930B9B"/>
    <w:rsid w:val="00930C20"/>
    <w:rsid w:val="00930C26"/>
    <w:rsid w:val="009310BA"/>
    <w:rsid w:val="009310C0"/>
    <w:rsid w:val="009312C7"/>
    <w:rsid w:val="00931696"/>
    <w:rsid w:val="009316B5"/>
    <w:rsid w:val="00931C98"/>
    <w:rsid w:val="00932024"/>
    <w:rsid w:val="0093207C"/>
    <w:rsid w:val="0093239B"/>
    <w:rsid w:val="009323B6"/>
    <w:rsid w:val="009327D4"/>
    <w:rsid w:val="00932907"/>
    <w:rsid w:val="00932C11"/>
    <w:rsid w:val="00933135"/>
    <w:rsid w:val="00933381"/>
    <w:rsid w:val="009333B3"/>
    <w:rsid w:val="00933682"/>
    <w:rsid w:val="009341C6"/>
    <w:rsid w:val="009344C3"/>
    <w:rsid w:val="009345B1"/>
    <w:rsid w:val="00934A0A"/>
    <w:rsid w:val="00934E4A"/>
    <w:rsid w:val="009351BE"/>
    <w:rsid w:val="009353F7"/>
    <w:rsid w:val="0093547B"/>
    <w:rsid w:val="0093552B"/>
    <w:rsid w:val="00935B29"/>
    <w:rsid w:val="00935F5F"/>
    <w:rsid w:val="009363DC"/>
    <w:rsid w:val="00936531"/>
    <w:rsid w:val="0093659F"/>
    <w:rsid w:val="00936DCC"/>
    <w:rsid w:val="00936EF6"/>
    <w:rsid w:val="00936FB3"/>
    <w:rsid w:val="00937982"/>
    <w:rsid w:val="00937DB1"/>
    <w:rsid w:val="009401A2"/>
    <w:rsid w:val="00940692"/>
    <w:rsid w:val="0094166E"/>
    <w:rsid w:val="00941D2E"/>
    <w:rsid w:val="009420FB"/>
    <w:rsid w:val="00942865"/>
    <w:rsid w:val="00942947"/>
    <w:rsid w:val="00942DEC"/>
    <w:rsid w:val="00942F38"/>
    <w:rsid w:val="00943043"/>
    <w:rsid w:val="009433E4"/>
    <w:rsid w:val="0094353E"/>
    <w:rsid w:val="009436AC"/>
    <w:rsid w:val="00943710"/>
    <w:rsid w:val="00944C97"/>
    <w:rsid w:val="009459A5"/>
    <w:rsid w:val="00945DFC"/>
    <w:rsid w:val="00946234"/>
    <w:rsid w:val="0094659C"/>
    <w:rsid w:val="00946D8E"/>
    <w:rsid w:val="009472A2"/>
    <w:rsid w:val="00947940"/>
    <w:rsid w:val="00947A3B"/>
    <w:rsid w:val="00947A43"/>
    <w:rsid w:val="00947C43"/>
    <w:rsid w:val="00947D49"/>
    <w:rsid w:val="009505B4"/>
    <w:rsid w:val="0095066C"/>
    <w:rsid w:val="00950E48"/>
    <w:rsid w:val="00950EDC"/>
    <w:rsid w:val="009515F7"/>
    <w:rsid w:val="009517DC"/>
    <w:rsid w:val="00952E04"/>
    <w:rsid w:val="00953086"/>
    <w:rsid w:val="00953185"/>
    <w:rsid w:val="009531D1"/>
    <w:rsid w:val="00953ADD"/>
    <w:rsid w:val="00953F0B"/>
    <w:rsid w:val="00954AC0"/>
    <w:rsid w:val="00954CE1"/>
    <w:rsid w:val="00954DD0"/>
    <w:rsid w:val="009563EB"/>
    <w:rsid w:val="0095655B"/>
    <w:rsid w:val="00956902"/>
    <w:rsid w:val="00956EB5"/>
    <w:rsid w:val="009571E7"/>
    <w:rsid w:val="009571F3"/>
    <w:rsid w:val="0095747F"/>
    <w:rsid w:val="0095778C"/>
    <w:rsid w:val="00957A0C"/>
    <w:rsid w:val="0096001E"/>
    <w:rsid w:val="0096018F"/>
    <w:rsid w:val="009601D1"/>
    <w:rsid w:val="00960254"/>
    <w:rsid w:val="00960477"/>
    <w:rsid w:val="00960D01"/>
    <w:rsid w:val="00960DF2"/>
    <w:rsid w:val="00960EA8"/>
    <w:rsid w:val="009614AA"/>
    <w:rsid w:val="009627F6"/>
    <w:rsid w:val="0096283E"/>
    <w:rsid w:val="00962AFA"/>
    <w:rsid w:val="00962BBA"/>
    <w:rsid w:val="00963064"/>
    <w:rsid w:val="0096308D"/>
    <w:rsid w:val="00963F0F"/>
    <w:rsid w:val="00964340"/>
    <w:rsid w:val="0096474E"/>
    <w:rsid w:val="00964BF1"/>
    <w:rsid w:val="00964DDC"/>
    <w:rsid w:val="00964F60"/>
    <w:rsid w:val="0096505C"/>
    <w:rsid w:val="009650A7"/>
    <w:rsid w:val="009650AF"/>
    <w:rsid w:val="00965544"/>
    <w:rsid w:val="00965F2F"/>
    <w:rsid w:val="00966812"/>
    <w:rsid w:val="00966C88"/>
    <w:rsid w:val="00966D1C"/>
    <w:rsid w:val="00966EB5"/>
    <w:rsid w:val="00967597"/>
    <w:rsid w:val="009704BF"/>
    <w:rsid w:val="00970600"/>
    <w:rsid w:val="00970774"/>
    <w:rsid w:val="00970CFF"/>
    <w:rsid w:val="00970D0D"/>
    <w:rsid w:val="00970DBA"/>
    <w:rsid w:val="00970E80"/>
    <w:rsid w:val="00970FDA"/>
    <w:rsid w:val="0097111C"/>
    <w:rsid w:val="009713E2"/>
    <w:rsid w:val="00971A4A"/>
    <w:rsid w:val="00971C1D"/>
    <w:rsid w:val="00971CF7"/>
    <w:rsid w:val="00971CFE"/>
    <w:rsid w:val="009722D8"/>
    <w:rsid w:val="00972FAE"/>
    <w:rsid w:val="00973696"/>
    <w:rsid w:val="00973FB5"/>
    <w:rsid w:val="009746F1"/>
    <w:rsid w:val="00974804"/>
    <w:rsid w:val="00975E20"/>
    <w:rsid w:val="00976059"/>
    <w:rsid w:val="009762AB"/>
    <w:rsid w:val="00976D6C"/>
    <w:rsid w:val="00977930"/>
    <w:rsid w:val="00977C6E"/>
    <w:rsid w:val="00977EAA"/>
    <w:rsid w:val="0098012C"/>
    <w:rsid w:val="009802F1"/>
    <w:rsid w:val="00980CF2"/>
    <w:rsid w:val="00980D3E"/>
    <w:rsid w:val="009817A9"/>
    <w:rsid w:val="0098222C"/>
    <w:rsid w:val="0098296F"/>
    <w:rsid w:val="00982A8C"/>
    <w:rsid w:val="00982B46"/>
    <w:rsid w:val="00982CA2"/>
    <w:rsid w:val="00982FE4"/>
    <w:rsid w:val="00983EC3"/>
    <w:rsid w:val="009841A0"/>
    <w:rsid w:val="00984D9F"/>
    <w:rsid w:val="0098513A"/>
    <w:rsid w:val="00985862"/>
    <w:rsid w:val="009859C6"/>
    <w:rsid w:val="00986145"/>
    <w:rsid w:val="0098639F"/>
    <w:rsid w:val="00987884"/>
    <w:rsid w:val="00987CF7"/>
    <w:rsid w:val="00987D16"/>
    <w:rsid w:val="00990304"/>
    <w:rsid w:val="009905BD"/>
    <w:rsid w:val="009905F4"/>
    <w:rsid w:val="00990A8B"/>
    <w:rsid w:val="0099186D"/>
    <w:rsid w:val="00991890"/>
    <w:rsid w:val="009927AF"/>
    <w:rsid w:val="00992C90"/>
    <w:rsid w:val="00992D24"/>
    <w:rsid w:val="00992DD1"/>
    <w:rsid w:val="00993046"/>
    <w:rsid w:val="009934EF"/>
    <w:rsid w:val="00993E23"/>
    <w:rsid w:val="0099475E"/>
    <w:rsid w:val="00994A62"/>
    <w:rsid w:val="00994DC8"/>
    <w:rsid w:val="0099552F"/>
    <w:rsid w:val="00995C29"/>
    <w:rsid w:val="00995DDC"/>
    <w:rsid w:val="009963F2"/>
    <w:rsid w:val="009A009F"/>
    <w:rsid w:val="009A0166"/>
    <w:rsid w:val="009A0B00"/>
    <w:rsid w:val="009A0F88"/>
    <w:rsid w:val="009A14E0"/>
    <w:rsid w:val="009A168D"/>
    <w:rsid w:val="009A1C2E"/>
    <w:rsid w:val="009A202F"/>
    <w:rsid w:val="009A2420"/>
    <w:rsid w:val="009A28A5"/>
    <w:rsid w:val="009A3045"/>
    <w:rsid w:val="009A312B"/>
    <w:rsid w:val="009A32E0"/>
    <w:rsid w:val="009A3307"/>
    <w:rsid w:val="009A3477"/>
    <w:rsid w:val="009A3A27"/>
    <w:rsid w:val="009A3C09"/>
    <w:rsid w:val="009A40E3"/>
    <w:rsid w:val="009A42A7"/>
    <w:rsid w:val="009A440D"/>
    <w:rsid w:val="009A4450"/>
    <w:rsid w:val="009A4967"/>
    <w:rsid w:val="009A4FAE"/>
    <w:rsid w:val="009A50A9"/>
    <w:rsid w:val="009A51AD"/>
    <w:rsid w:val="009A5295"/>
    <w:rsid w:val="009A5AAA"/>
    <w:rsid w:val="009A5E68"/>
    <w:rsid w:val="009A638D"/>
    <w:rsid w:val="009A6C1E"/>
    <w:rsid w:val="009A7BBF"/>
    <w:rsid w:val="009A7D82"/>
    <w:rsid w:val="009B0373"/>
    <w:rsid w:val="009B1441"/>
    <w:rsid w:val="009B1B33"/>
    <w:rsid w:val="009B20B5"/>
    <w:rsid w:val="009B247F"/>
    <w:rsid w:val="009B25DD"/>
    <w:rsid w:val="009B2797"/>
    <w:rsid w:val="009B2B76"/>
    <w:rsid w:val="009B2D1B"/>
    <w:rsid w:val="009B35DB"/>
    <w:rsid w:val="009B416E"/>
    <w:rsid w:val="009B4248"/>
    <w:rsid w:val="009B4358"/>
    <w:rsid w:val="009B4505"/>
    <w:rsid w:val="009B4742"/>
    <w:rsid w:val="009B4A3E"/>
    <w:rsid w:val="009B567E"/>
    <w:rsid w:val="009B5C94"/>
    <w:rsid w:val="009B638D"/>
    <w:rsid w:val="009B66F7"/>
    <w:rsid w:val="009B6B71"/>
    <w:rsid w:val="009B734C"/>
    <w:rsid w:val="009B7519"/>
    <w:rsid w:val="009B75F5"/>
    <w:rsid w:val="009B7779"/>
    <w:rsid w:val="009B77EF"/>
    <w:rsid w:val="009B786A"/>
    <w:rsid w:val="009C062D"/>
    <w:rsid w:val="009C1145"/>
    <w:rsid w:val="009C1223"/>
    <w:rsid w:val="009C1868"/>
    <w:rsid w:val="009C19A1"/>
    <w:rsid w:val="009C2538"/>
    <w:rsid w:val="009C269E"/>
    <w:rsid w:val="009C2A18"/>
    <w:rsid w:val="009C2A7C"/>
    <w:rsid w:val="009C2ED5"/>
    <w:rsid w:val="009C2F39"/>
    <w:rsid w:val="009C2F82"/>
    <w:rsid w:val="009C32DB"/>
    <w:rsid w:val="009C3564"/>
    <w:rsid w:val="009C37B1"/>
    <w:rsid w:val="009C4802"/>
    <w:rsid w:val="009C4D33"/>
    <w:rsid w:val="009C506D"/>
    <w:rsid w:val="009C5367"/>
    <w:rsid w:val="009C538E"/>
    <w:rsid w:val="009C53AB"/>
    <w:rsid w:val="009C55C7"/>
    <w:rsid w:val="009C5887"/>
    <w:rsid w:val="009C592C"/>
    <w:rsid w:val="009C5F2D"/>
    <w:rsid w:val="009C6031"/>
    <w:rsid w:val="009C63A2"/>
    <w:rsid w:val="009C64C1"/>
    <w:rsid w:val="009C7686"/>
    <w:rsid w:val="009C7ABD"/>
    <w:rsid w:val="009C7D34"/>
    <w:rsid w:val="009D0533"/>
    <w:rsid w:val="009D0AF8"/>
    <w:rsid w:val="009D1474"/>
    <w:rsid w:val="009D1798"/>
    <w:rsid w:val="009D2185"/>
    <w:rsid w:val="009D312E"/>
    <w:rsid w:val="009D325E"/>
    <w:rsid w:val="009D34CA"/>
    <w:rsid w:val="009D34CC"/>
    <w:rsid w:val="009D4520"/>
    <w:rsid w:val="009D4714"/>
    <w:rsid w:val="009D4794"/>
    <w:rsid w:val="009D4A71"/>
    <w:rsid w:val="009D59A5"/>
    <w:rsid w:val="009D5BCC"/>
    <w:rsid w:val="009D5D34"/>
    <w:rsid w:val="009D706C"/>
    <w:rsid w:val="009D7570"/>
    <w:rsid w:val="009D7624"/>
    <w:rsid w:val="009D7900"/>
    <w:rsid w:val="009E1670"/>
    <w:rsid w:val="009E2AF4"/>
    <w:rsid w:val="009E2F80"/>
    <w:rsid w:val="009E346F"/>
    <w:rsid w:val="009E3CBF"/>
    <w:rsid w:val="009E3DD0"/>
    <w:rsid w:val="009E4442"/>
    <w:rsid w:val="009E4CE2"/>
    <w:rsid w:val="009E4FFA"/>
    <w:rsid w:val="009E51D2"/>
    <w:rsid w:val="009E5657"/>
    <w:rsid w:val="009E585A"/>
    <w:rsid w:val="009E616A"/>
    <w:rsid w:val="009E6655"/>
    <w:rsid w:val="009E6AFF"/>
    <w:rsid w:val="009E6F84"/>
    <w:rsid w:val="009E768E"/>
    <w:rsid w:val="009F000F"/>
    <w:rsid w:val="009F0402"/>
    <w:rsid w:val="009F0798"/>
    <w:rsid w:val="009F0808"/>
    <w:rsid w:val="009F0878"/>
    <w:rsid w:val="009F0A00"/>
    <w:rsid w:val="009F0C33"/>
    <w:rsid w:val="009F0E14"/>
    <w:rsid w:val="009F14D6"/>
    <w:rsid w:val="009F1D3B"/>
    <w:rsid w:val="009F1F2F"/>
    <w:rsid w:val="009F229B"/>
    <w:rsid w:val="009F22C7"/>
    <w:rsid w:val="009F2572"/>
    <w:rsid w:val="009F3024"/>
    <w:rsid w:val="009F30B8"/>
    <w:rsid w:val="009F30F2"/>
    <w:rsid w:val="009F3139"/>
    <w:rsid w:val="009F3283"/>
    <w:rsid w:val="009F3586"/>
    <w:rsid w:val="009F373E"/>
    <w:rsid w:val="009F38E2"/>
    <w:rsid w:val="009F3950"/>
    <w:rsid w:val="009F3D58"/>
    <w:rsid w:val="009F42B6"/>
    <w:rsid w:val="009F4460"/>
    <w:rsid w:val="009F4680"/>
    <w:rsid w:val="009F4981"/>
    <w:rsid w:val="009F49E4"/>
    <w:rsid w:val="009F4D1F"/>
    <w:rsid w:val="009F5462"/>
    <w:rsid w:val="009F5753"/>
    <w:rsid w:val="009F5A0C"/>
    <w:rsid w:val="009F5FC4"/>
    <w:rsid w:val="009F64A3"/>
    <w:rsid w:val="009F6C94"/>
    <w:rsid w:val="009F7256"/>
    <w:rsid w:val="009F7258"/>
    <w:rsid w:val="009F7275"/>
    <w:rsid w:val="009F7307"/>
    <w:rsid w:val="009F769C"/>
    <w:rsid w:val="009F76DD"/>
    <w:rsid w:val="009F7AD2"/>
    <w:rsid w:val="009F7CBF"/>
    <w:rsid w:val="009F7CD1"/>
    <w:rsid w:val="00A00DC5"/>
    <w:rsid w:val="00A00DE0"/>
    <w:rsid w:val="00A00E4C"/>
    <w:rsid w:val="00A018B3"/>
    <w:rsid w:val="00A01B62"/>
    <w:rsid w:val="00A0212A"/>
    <w:rsid w:val="00A02511"/>
    <w:rsid w:val="00A02598"/>
    <w:rsid w:val="00A02849"/>
    <w:rsid w:val="00A02C24"/>
    <w:rsid w:val="00A02D15"/>
    <w:rsid w:val="00A0308D"/>
    <w:rsid w:val="00A031B7"/>
    <w:rsid w:val="00A0346C"/>
    <w:rsid w:val="00A03E81"/>
    <w:rsid w:val="00A03F33"/>
    <w:rsid w:val="00A04259"/>
    <w:rsid w:val="00A04687"/>
    <w:rsid w:val="00A048E6"/>
    <w:rsid w:val="00A04CD1"/>
    <w:rsid w:val="00A04F8D"/>
    <w:rsid w:val="00A052B5"/>
    <w:rsid w:val="00A05574"/>
    <w:rsid w:val="00A056BA"/>
    <w:rsid w:val="00A06299"/>
    <w:rsid w:val="00A062ED"/>
    <w:rsid w:val="00A0671A"/>
    <w:rsid w:val="00A07770"/>
    <w:rsid w:val="00A07969"/>
    <w:rsid w:val="00A1101E"/>
    <w:rsid w:val="00A11391"/>
    <w:rsid w:val="00A12048"/>
    <w:rsid w:val="00A124FB"/>
    <w:rsid w:val="00A12596"/>
    <w:rsid w:val="00A133DE"/>
    <w:rsid w:val="00A14515"/>
    <w:rsid w:val="00A1460F"/>
    <w:rsid w:val="00A14799"/>
    <w:rsid w:val="00A148C0"/>
    <w:rsid w:val="00A14986"/>
    <w:rsid w:val="00A14DAF"/>
    <w:rsid w:val="00A14E8D"/>
    <w:rsid w:val="00A14F7C"/>
    <w:rsid w:val="00A1504F"/>
    <w:rsid w:val="00A1583E"/>
    <w:rsid w:val="00A15A1F"/>
    <w:rsid w:val="00A15C47"/>
    <w:rsid w:val="00A15EBA"/>
    <w:rsid w:val="00A1650A"/>
    <w:rsid w:val="00A16A0D"/>
    <w:rsid w:val="00A17161"/>
    <w:rsid w:val="00A1739A"/>
    <w:rsid w:val="00A177A3"/>
    <w:rsid w:val="00A177D5"/>
    <w:rsid w:val="00A207B9"/>
    <w:rsid w:val="00A20CDB"/>
    <w:rsid w:val="00A20EAA"/>
    <w:rsid w:val="00A2104B"/>
    <w:rsid w:val="00A21338"/>
    <w:rsid w:val="00A21424"/>
    <w:rsid w:val="00A215FD"/>
    <w:rsid w:val="00A220DC"/>
    <w:rsid w:val="00A22107"/>
    <w:rsid w:val="00A2221B"/>
    <w:rsid w:val="00A22379"/>
    <w:rsid w:val="00A2263F"/>
    <w:rsid w:val="00A23313"/>
    <w:rsid w:val="00A233A9"/>
    <w:rsid w:val="00A23C05"/>
    <w:rsid w:val="00A246B4"/>
    <w:rsid w:val="00A2521A"/>
    <w:rsid w:val="00A26398"/>
    <w:rsid w:val="00A26472"/>
    <w:rsid w:val="00A26C83"/>
    <w:rsid w:val="00A26E62"/>
    <w:rsid w:val="00A26E64"/>
    <w:rsid w:val="00A26F9C"/>
    <w:rsid w:val="00A272CA"/>
    <w:rsid w:val="00A2756F"/>
    <w:rsid w:val="00A27753"/>
    <w:rsid w:val="00A30285"/>
    <w:rsid w:val="00A30342"/>
    <w:rsid w:val="00A304A8"/>
    <w:rsid w:val="00A305BF"/>
    <w:rsid w:val="00A3084E"/>
    <w:rsid w:val="00A30EA7"/>
    <w:rsid w:val="00A310B1"/>
    <w:rsid w:val="00A31A37"/>
    <w:rsid w:val="00A31A74"/>
    <w:rsid w:val="00A325CB"/>
    <w:rsid w:val="00A32919"/>
    <w:rsid w:val="00A33B0F"/>
    <w:rsid w:val="00A33BAF"/>
    <w:rsid w:val="00A343FC"/>
    <w:rsid w:val="00A3470E"/>
    <w:rsid w:val="00A34B9C"/>
    <w:rsid w:val="00A35A4D"/>
    <w:rsid w:val="00A35B7C"/>
    <w:rsid w:val="00A362E6"/>
    <w:rsid w:val="00A36745"/>
    <w:rsid w:val="00A367BF"/>
    <w:rsid w:val="00A368D4"/>
    <w:rsid w:val="00A368FA"/>
    <w:rsid w:val="00A370BC"/>
    <w:rsid w:val="00A373A1"/>
    <w:rsid w:val="00A3747C"/>
    <w:rsid w:val="00A3752F"/>
    <w:rsid w:val="00A37B49"/>
    <w:rsid w:val="00A37B8C"/>
    <w:rsid w:val="00A40B89"/>
    <w:rsid w:val="00A4124A"/>
    <w:rsid w:val="00A414CC"/>
    <w:rsid w:val="00A41D0D"/>
    <w:rsid w:val="00A42F1B"/>
    <w:rsid w:val="00A433B0"/>
    <w:rsid w:val="00A43602"/>
    <w:rsid w:val="00A43EBD"/>
    <w:rsid w:val="00A43EC2"/>
    <w:rsid w:val="00A44713"/>
    <w:rsid w:val="00A4479F"/>
    <w:rsid w:val="00A44CB0"/>
    <w:rsid w:val="00A45197"/>
    <w:rsid w:val="00A45BED"/>
    <w:rsid w:val="00A45CD4"/>
    <w:rsid w:val="00A46014"/>
    <w:rsid w:val="00A46859"/>
    <w:rsid w:val="00A4686F"/>
    <w:rsid w:val="00A469E3"/>
    <w:rsid w:val="00A47570"/>
    <w:rsid w:val="00A478A5"/>
    <w:rsid w:val="00A47AC4"/>
    <w:rsid w:val="00A47B2C"/>
    <w:rsid w:val="00A47E06"/>
    <w:rsid w:val="00A503F6"/>
    <w:rsid w:val="00A50837"/>
    <w:rsid w:val="00A5094A"/>
    <w:rsid w:val="00A509D5"/>
    <w:rsid w:val="00A50D1A"/>
    <w:rsid w:val="00A50F92"/>
    <w:rsid w:val="00A517F7"/>
    <w:rsid w:val="00A5183A"/>
    <w:rsid w:val="00A51B80"/>
    <w:rsid w:val="00A51C0F"/>
    <w:rsid w:val="00A52168"/>
    <w:rsid w:val="00A5217E"/>
    <w:rsid w:val="00A527B8"/>
    <w:rsid w:val="00A53158"/>
    <w:rsid w:val="00A533C3"/>
    <w:rsid w:val="00A5389A"/>
    <w:rsid w:val="00A54150"/>
    <w:rsid w:val="00A5419C"/>
    <w:rsid w:val="00A54731"/>
    <w:rsid w:val="00A5479C"/>
    <w:rsid w:val="00A5485C"/>
    <w:rsid w:val="00A54FBB"/>
    <w:rsid w:val="00A55AEA"/>
    <w:rsid w:val="00A55C3A"/>
    <w:rsid w:val="00A55DA3"/>
    <w:rsid w:val="00A55F5D"/>
    <w:rsid w:val="00A56569"/>
    <w:rsid w:val="00A5676E"/>
    <w:rsid w:val="00A56B52"/>
    <w:rsid w:val="00A56C3C"/>
    <w:rsid w:val="00A57231"/>
    <w:rsid w:val="00A57687"/>
    <w:rsid w:val="00A57728"/>
    <w:rsid w:val="00A5794A"/>
    <w:rsid w:val="00A579B9"/>
    <w:rsid w:val="00A57C09"/>
    <w:rsid w:val="00A601DB"/>
    <w:rsid w:val="00A60615"/>
    <w:rsid w:val="00A60B0A"/>
    <w:rsid w:val="00A60D4B"/>
    <w:rsid w:val="00A60D54"/>
    <w:rsid w:val="00A614C5"/>
    <w:rsid w:val="00A618DC"/>
    <w:rsid w:val="00A623EC"/>
    <w:rsid w:val="00A62711"/>
    <w:rsid w:val="00A627B5"/>
    <w:rsid w:val="00A62949"/>
    <w:rsid w:val="00A63389"/>
    <w:rsid w:val="00A633A2"/>
    <w:rsid w:val="00A6425E"/>
    <w:rsid w:val="00A64CCB"/>
    <w:rsid w:val="00A64F3E"/>
    <w:rsid w:val="00A6557B"/>
    <w:rsid w:val="00A658F6"/>
    <w:rsid w:val="00A65A30"/>
    <w:rsid w:val="00A65E00"/>
    <w:rsid w:val="00A66003"/>
    <w:rsid w:val="00A66154"/>
    <w:rsid w:val="00A6656A"/>
    <w:rsid w:val="00A66E98"/>
    <w:rsid w:val="00A66F15"/>
    <w:rsid w:val="00A67D53"/>
    <w:rsid w:val="00A67FCF"/>
    <w:rsid w:val="00A700A7"/>
    <w:rsid w:val="00A70393"/>
    <w:rsid w:val="00A7068A"/>
    <w:rsid w:val="00A7112F"/>
    <w:rsid w:val="00A71141"/>
    <w:rsid w:val="00A71226"/>
    <w:rsid w:val="00A71329"/>
    <w:rsid w:val="00A71553"/>
    <w:rsid w:val="00A72056"/>
    <w:rsid w:val="00A7276C"/>
    <w:rsid w:val="00A73240"/>
    <w:rsid w:val="00A735CD"/>
    <w:rsid w:val="00A7425F"/>
    <w:rsid w:val="00A7433D"/>
    <w:rsid w:val="00A74B57"/>
    <w:rsid w:val="00A74F30"/>
    <w:rsid w:val="00A75B49"/>
    <w:rsid w:val="00A75C44"/>
    <w:rsid w:val="00A75D02"/>
    <w:rsid w:val="00A75FBE"/>
    <w:rsid w:val="00A76141"/>
    <w:rsid w:val="00A762C2"/>
    <w:rsid w:val="00A762D4"/>
    <w:rsid w:val="00A762F7"/>
    <w:rsid w:val="00A76400"/>
    <w:rsid w:val="00A76881"/>
    <w:rsid w:val="00A76AA8"/>
    <w:rsid w:val="00A76B15"/>
    <w:rsid w:val="00A76CEB"/>
    <w:rsid w:val="00A772EC"/>
    <w:rsid w:val="00A7778C"/>
    <w:rsid w:val="00A77D9E"/>
    <w:rsid w:val="00A77F21"/>
    <w:rsid w:val="00A80792"/>
    <w:rsid w:val="00A808DF"/>
    <w:rsid w:val="00A80A98"/>
    <w:rsid w:val="00A810BD"/>
    <w:rsid w:val="00A81484"/>
    <w:rsid w:val="00A8163D"/>
    <w:rsid w:val="00A81855"/>
    <w:rsid w:val="00A81B1A"/>
    <w:rsid w:val="00A81BB6"/>
    <w:rsid w:val="00A821C2"/>
    <w:rsid w:val="00A824EE"/>
    <w:rsid w:val="00A83A8F"/>
    <w:rsid w:val="00A83DF5"/>
    <w:rsid w:val="00A83E46"/>
    <w:rsid w:val="00A84004"/>
    <w:rsid w:val="00A8410A"/>
    <w:rsid w:val="00A84711"/>
    <w:rsid w:val="00A84B7C"/>
    <w:rsid w:val="00A84D71"/>
    <w:rsid w:val="00A850C6"/>
    <w:rsid w:val="00A8510E"/>
    <w:rsid w:val="00A85CE5"/>
    <w:rsid w:val="00A860EB"/>
    <w:rsid w:val="00A86254"/>
    <w:rsid w:val="00A87113"/>
    <w:rsid w:val="00A8715B"/>
    <w:rsid w:val="00A8763D"/>
    <w:rsid w:val="00A8789A"/>
    <w:rsid w:val="00A879F4"/>
    <w:rsid w:val="00A87B95"/>
    <w:rsid w:val="00A906AE"/>
    <w:rsid w:val="00A90A9E"/>
    <w:rsid w:val="00A90F62"/>
    <w:rsid w:val="00A9114C"/>
    <w:rsid w:val="00A9182F"/>
    <w:rsid w:val="00A919BD"/>
    <w:rsid w:val="00A91DAB"/>
    <w:rsid w:val="00A92889"/>
    <w:rsid w:val="00A93272"/>
    <w:rsid w:val="00A93883"/>
    <w:rsid w:val="00A93C12"/>
    <w:rsid w:val="00A94446"/>
    <w:rsid w:val="00A945C7"/>
    <w:rsid w:val="00A94AEA"/>
    <w:rsid w:val="00A956FA"/>
    <w:rsid w:val="00A95775"/>
    <w:rsid w:val="00A96A0F"/>
    <w:rsid w:val="00A96C44"/>
    <w:rsid w:val="00A96F8A"/>
    <w:rsid w:val="00A97972"/>
    <w:rsid w:val="00A97B01"/>
    <w:rsid w:val="00AA00B5"/>
    <w:rsid w:val="00AA01C7"/>
    <w:rsid w:val="00AA07FD"/>
    <w:rsid w:val="00AA0F5B"/>
    <w:rsid w:val="00AA0FBA"/>
    <w:rsid w:val="00AA120D"/>
    <w:rsid w:val="00AA1248"/>
    <w:rsid w:val="00AA12F3"/>
    <w:rsid w:val="00AA1324"/>
    <w:rsid w:val="00AA1480"/>
    <w:rsid w:val="00AA1C6C"/>
    <w:rsid w:val="00AA267F"/>
    <w:rsid w:val="00AA3290"/>
    <w:rsid w:val="00AA32D6"/>
    <w:rsid w:val="00AA32FE"/>
    <w:rsid w:val="00AA3572"/>
    <w:rsid w:val="00AA4281"/>
    <w:rsid w:val="00AA42A4"/>
    <w:rsid w:val="00AA4610"/>
    <w:rsid w:val="00AA47F6"/>
    <w:rsid w:val="00AA4C67"/>
    <w:rsid w:val="00AA5240"/>
    <w:rsid w:val="00AA58B5"/>
    <w:rsid w:val="00AA5E2B"/>
    <w:rsid w:val="00AA6049"/>
    <w:rsid w:val="00AA6587"/>
    <w:rsid w:val="00AA65E9"/>
    <w:rsid w:val="00AA69FD"/>
    <w:rsid w:val="00AA741C"/>
    <w:rsid w:val="00AB03B6"/>
    <w:rsid w:val="00AB06E2"/>
    <w:rsid w:val="00AB1443"/>
    <w:rsid w:val="00AB144F"/>
    <w:rsid w:val="00AB150A"/>
    <w:rsid w:val="00AB1521"/>
    <w:rsid w:val="00AB157E"/>
    <w:rsid w:val="00AB16A0"/>
    <w:rsid w:val="00AB1C2B"/>
    <w:rsid w:val="00AB2A43"/>
    <w:rsid w:val="00AB2D71"/>
    <w:rsid w:val="00AB31A8"/>
    <w:rsid w:val="00AB3260"/>
    <w:rsid w:val="00AB3AE7"/>
    <w:rsid w:val="00AB4859"/>
    <w:rsid w:val="00AB48AF"/>
    <w:rsid w:val="00AB4AC2"/>
    <w:rsid w:val="00AB4D61"/>
    <w:rsid w:val="00AB537F"/>
    <w:rsid w:val="00AB5C82"/>
    <w:rsid w:val="00AB5CAA"/>
    <w:rsid w:val="00AB6A1E"/>
    <w:rsid w:val="00AB761C"/>
    <w:rsid w:val="00AB77AA"/>
    <w:rsid w:val="00AB7983"/>
    <w:rsid w:val="00AB7ACD"/>
    <w:rsid w:val="00AC0267"/>
    <w:rsid w:val="00AC0475"/>
    <w:rsid w:val="00AC0A87"/>
    <w:rsid w:val="00AC0FDF"/>
    <w:rsid w:val="00AC1238"/>
    <w:rsid w:val="00AC1488"/>
    <w:rsid w:val="00AC1AF9"/>
    <w:rsid w:val="00AC1FD6"/>
    <w:rsid w:val="00AC1FFF"/>
    <w:rsid w:val="00AC2238"/>
    <w:rsid w:val="00AC2603"/>
    <w:rsid w:val="00AC2A99"/>
    <w:rsid w:val="00AC2CC1"/>
    <w:rsid w:val="00AC2E23"/>
    <w:rsid w:val="00AC320C"/>
    <w:rsid w:val="00AC3558"/>
    <w:rsid w:val="00AC4069"/>
    <w:rsid w:val="00AC488B"/>
    <w:rsid w:val="00AC4C6D"/>
    <w:rsid w:val="00AC4ECA"/>
    <w:rsid w:val="00AC4FF3"/>
    <w:rsid w:val="00AC5BFD"/>
    <w:rsid w:val="00AC5D21"/>
    <w:rsid w:val="00AC5F96"/>
    <w:rsid w:val="00AC623A"/>
    <w:rsid w:val="00AC689C"/>
    <w:rsid w:val="00AC6BFB"/>
    <w:rsid w:val="00AC6C6E"/>
    <w:rsid w:val="00AC7629"/>
    <w:rsid w:val="00AC7673"/>
    <w:rsid w:val="00AC76A7"/>
    <w:rsid w:val="00AC76B4"/>
    <w:rsid w:val="00AC7899"/>
    <w:rsid w:val="00AD005D"/>
    <w:rsid w:val="00AD0498"/>
    <w:rsid w:val="00AD08C9"/>
    <w:rsid w:val="00AD0DB8"/>
    <w:rsid w:val="00AD0DF8"/>
    <w:rsid w:val="00AD1110"/>
    <w:rsid w:val="00AD1532"/>
    <w:rsid w:val="00AD161C"/>
    <w:rsid w:val="00AD17B4"/>
    <w:rsid w:val="00AD180B"/>
    <w:rsid w:val="00AD188D"/>
    <w:rsid w:val="00AD1DAB"/>
    <w:rsid w:val="00AD2092"/>
    <w:rsid w:val="00AD2346"/>
    <w:rsid w:val="00AD2854"/>
    <w:rsid w:val="00AD2AEF"/>
    <w:rsid w:val="00AD2CB2"/>
    <w:rsid w:val="00AD318E"/>
    <w:rsid w:val="00AD31B8"/>
    <w:rsid w:val="00AD3A9F"/>
    <w:rsid w:val="00AD404C"/>
    <w:rsid w:val="00AD43E7"/>
    <w:rsid w:val="00AD4DCA"/>
    <w:rsid w:val="00AD5090"/>
    <w:rsid w:val="00AD5267"/>
    <w:rsid w:val="00AD56EC"/>
    <w:rsid w:val="00AD5CB8"/>
    <w:rsid w:val="00AD6775"/>
    <w:rsid w:val="00AD76E2"/>
    <w:rsid w:val="00AD7A10"/>
    <w:rsid w:val="00AE02DB"/>
    <w:rsid w:val="00AE0577"/>
    <w:rsid w:val="00AE082E"/>
    <w:rsid w:val="00AE0E85"/>
    <w:rsid w:val="00AE11CA"/>
    <w:rsid w:val="00AE1B67"/>
    <w:rsid w:val="00AE22E3"/>
    <w:rsid w:val="00AE2D1B"/>
    <w:rsid w:val="00AE2E82"/>
    <w:rsid w:val="00AE35CA"/>
    <w:rsid w:val="00AE3D1A"/>
    <w:rsid w:val="00AE3D2A"/>
    <w:rsid w:val="00AE3DCC"/>
    <w:rsid w:val="00AE3E54"/>
    <w:rsid w:val="00AE3FCF"/>
    <w:rsid w:val="00AE3FE3"/>
    <w:rsid w:val="00AE477B"/>
    <w:rsid w:val="00AE492D"/>
    <w:rsid w:val="00AE4B95"/>
    <w:rsid w:val="00AE4E1C"/>
    <w:rsid w:val="00AE4EE0"/>
    <w:rsid w:val="00AE4F90"/>
    <w:rsid w:val="00AE5AD8"/>
    <w:rsid w:val="00AE5DB5"/>
    <w:rsid w:val="00AE6118"/>
    <w:rsid w:val="00AE64CF"/>
    <w:rsid w:val="00AE6A1C"/>
    <w:rsid w:val="00AE70D0"/>
    <w:rsid w:val="00AF09EC"/>
    <w:rsid w:val="00AF0C62"/>
    <w:rsid w:val="00AF0F3A"/>
    <w:rsid w:val="00AF1685"/>
    <w:rsid w:val="00AF17DC"/>
    <w:rsid w:val="00AF1A81"/>
    <w:rsid w:val="00AF1AB2"/>
    <w:rsid w:val="00AF2062"/>
    <w:rsid w:val="00AF26DC"/>
    <w:rsid w:val="00AF2AB4"/>
    <w:rsid w:val="00AF3230"/>
    <w:rsid w:val="00AF36B7"/>
    <w:rsid w:val="00AF3DFF"/>
    <w:rsid w:val="00AF4646"/>
    <w:rsid w:val="00AF4764"/>
    <w:rsid w:val="00AF486A"/>
    <w:rsid w:val="00AF51F0"/>
    <w:rsid w:val="00AF5327"/>
    <w:rsid w:val="00AF5B78"/>
    <w:rsid w:val="00AF66B0"/>
    <w:rsid w:val="00AF6763"/>
    <w:rsid w:val="00AF6A10"/>
    <w:rsid w:val="00AF6BE0"/>
    <w:rsid w:val="00AF70D1"/>
    <w:rsid w:val="00AF764E"/>
    <w:rsid w:val="00B00167"/>
    <w:rsid w:val="00B00324"/>
    <w:rsid w:val="00B005AC"/>
    <w:rsid w:val="00B01043"/>
    <w:rsid w:val="00B01080"/>
    <w:rsid w:val="00B013BB"/>
    <w:rsid w:val="00B014EC"/>
    <w:rsid w:val="00B01865"/>
    <w:rsid w:val="00B020AA"/>
    <w:rsid w:val="00B02733"/>
    <w:rsid w:val="00B02B75"/>
    <w:rsid w:val="00B031DA"/>
    <w:rsid w:val="00B03733"/>
    <w:rsid w:val="00B03C05"/>
    <w:rsid w:val="00B041DD"/>
    <w:rsid w:val="00B048B2"/>
    <w:rsid w:val="00B04DFF"/>
    <w:rsid w:val="00B054CE"/>
    <w:rsid w:val="00B06284"/>
    <w:rsid w:val="00B069C6"/>
    <w:rsid w:val="00B06C68"/>
    <w:rsid w:val="00B06F98"/>
    <w:rsid w:val="00B07198"/>
    <w:rsid w:val="00B0732B"/>
    <w:rsid w:val="00B075BD"/>
    <w:rsid w:val="00B07DD1"/>
    <w:rsid w:val="00B07E36"/>
    <w:rsid w:val="00B07EC2"/>
    <w:rsid w:val="00B105A5"/>
    <w:rsid w:val="00B105E6"/>
    <w:rsid w:val="00B10899"/>
    <w:rsid w:val="00B10CC1"/>
    <w:rsid w:val="00B10D54"/>
    <w:rsid w:val="00B10FCA"/>
    <w:rsid w:val="00B1123D"/>
    <w:rsid w:val="00B11EF6"/>
    <w:rsid w:val="00B12006"/>
    <w:rsid w:val="00B12074"/>
    <w:rsid w:val="00B121F4"/>
    <w:rsid w:val="00B12752"/>
    <w:rsid w:val="00B12938"/>
    <w:rsid w:val="00B12C40"/>
    <w:rsid w:val="00B12D26"/>
    <w:rsid w:val="00B1331A"/>
    <w:rsid w:val="00B1344B"/>
    <w:rsid w:val="00B13576"/>
    <w:rsid w:val="00B13661"/>
    <w:rsid w:val="00B13D00"/>
    <w:rsid w:val="00B14042"/>
    <w:rsid w:val="00B144A8"/>
    <w:rsid w:val="00B14E2C"/>
    <w:rsid w:val="00B15147"/>
    <w:rsid w:val="00B1521F"/>
    <w:rsid w:val="00B15AB0"/>
    <w:rsid w:val="00B15F2D"/>
    <w:rsid w:val="00B16322"/>
    <w:rsid w:val="00B17436"/>
    <w:rsid w:val="00B174C6"/>
    <w:rsid w:val="00B176EE"/>
    <w:rsid w:val="00B17ADC"/>
    <w:rsid w:val="00B20723"/>
    <w:rsid w:val="00B20CD8"/>
    <w:rsid w:val="00B21139"/>
    <w:rsid w:val="00B21D81"/>
    <w:rsid w:val="00B21F0E"/>
    <w:rsid w:val="00B22238"/>
    <w:rsid w:val="00B222C4"/>
    <w:rsid w:val="00B22E41"/>
    <w:rsid w:val="00B2363A"/>
    <w:rsid w:val="00B23E85"/>
    <w:rsid w:val="00B23F7A"/>
    <w:rsid w:val="00B2419B"/>
    <w:rsid w:val="00B247AF"/>
    <w:rsid w:val="00B2492A"/>
    <w:rsid w:val="00B24DAB"/>
    <w:rsid w:val="00B250D0"/>
    <w:rsid w:val="00B25133"/>
    <w:rsid w:val="00B259E7"/>
    <w:rsid w:val="00B25B76"/>
    <w:rsid w:val="00B25E0A"/>
    <w:rsid w:val="00B2639B"/>
    <w:rsid w:val="00B2696F"/>
    <w:rsid w:val="00B26DB1"/>
    <w:rsid w:val="00B26F7C"/>
    <w:rsid w:val="00B27720"/>
    <w:rsid w:val="00B27803"/>
    <w:rsid w:val="00B27968"/>
    <w:rsid w:val="00B27F61"/>
    <w:rsid w:val="00B306BC"/>
    <w:rsid w:val="00B3079B"/>
    <w:rsid w:val="00B30A29"/>
    <w:rsid w:val="00B30D6B"/>
    <w:rsid w:val="00B31331"/>
    <w:rsid w:val="00B3139A"/>
    <w:rsid w:val="00B321B7"/>
    <w:rsid w:val="00B32580"/>
    <w:rsid w:val="00B332DC"/>
    <w:rsid w:val="00B33B33"/>
    <w:rsid w:val="00B340CF"/>
    <w:rsid w:val="00B346FB"/>
    <w:rsid w:val="00B34C75"/>
    <w:rsid w:val="00B34E0D"/>
    <w:rsid w:val="00B34E52"/>
    <w:rsid w:val="00B35270"/>
    <w:rsid w:val="00B35529"/>
    <w:rsid w:val="00B35C25"/>
    <w:rsid w:val="00B35E0E"/>
    <w:rsid w:val="00B366EF"/>
    <w:rsid w:val="00B36F00"/>
    <w:rsid w:val="00B378E2"/>
    <w:rsid w:val="00B37AFB"/>
    <w:rsid w:val="00B37C8A"/>
    <w:rsid w:val="00B37EAD"/>
    <w:rsid w:val="00B37F74"/>
    <w:rsid w:val="00B402C6"/>
    <w:rsid w:val="00B404B4"/>
    <w:rsid w:val="00B40793"/>
    <w:rsid w:val="00B410E6"/>
    <w:rsid w:val="00B41543"/>
    <w:rsid w:val="00B41788"/>
    <w:rsid w:val="00B41877"/>
    <w:rsid w:val="00B41958"/>
    <w:rsid w:val="00B419D6"/>
    <w:rsid w:val="00B41BF9"/>
    <w:rsid w:val="00B41C31"/>
    <w:rsid w:val="00B421CC"/>
    <w:rsid w:val="00B4220F"/>
    <w:rsid w:val="00B42397"/>
    <w:rsid w:val="00B42767"/>
    <w:rsid w:val="00B428FF"/>
    <w:rsid w:val="00B42953"/>
    <w:rsid w:val="00B43203"/>
    <w:rsid w:val="00B4434D"/>
    <w:rsid w:val="00B44380"/>
    <w:rsid w:val="00B4496B"/>
    <w:rsid w:val="00B44A5B"/>
    <w:rsid w:val="00B44D74"/>
    <w:rsid w:val="00B45585"/>
    <w:rsid w:val="00B45642"/>
    <w:rsid w:val="00B4572B"/>
    <w:rsid w:val="00B45815"/>
    <w:rsid w:val="00B45A21"/>
    <w:rsid w:val="00B45AE4"/>
    <w:rsid w:val="00B45C04"/>
    <w:rsid w:val="00B45C5E"/>
    <w:rsid w:val="00B45F86"/>
    <w:rsid w:val="00B46087"/>
    <w:rsid w:val="00B462EC"/>
    <w:rsid w:val="00B462ED"/>
    <w:rsid w:val="00B46429"/>
    <w:rsid w:val="00B46BEE"/>
    <w:rsid w:val="00B46DE7"/>
    <w:rsid w:val="00B4722F"/>
    <w:rsid w:val="00B473B3"/>
    <w:rsid w:val="00B4786E"/>
    <w:rsid w:val="00B47D7A"/>
    <w:rsid w:val="00B47F02"/>
    <w:rsid w:val="00B50455"/>
    <w:rsid w:val="00B50756"/>
    <w:rsid w:val="00B507E9"/>
    <w:rsid w:val="00B509BA"/>
    <w:rsid w:val="00B509C2"/>
    <w:rsid w:val="00B50E19"/>
    <w:rsid w:val="00B5123D"/>
    <w:rsid w:val="00B51753"/>
    <w:rsid w:val="00B51884"/>
    <w:rsid w:val="00B52325"/>
    <w:rsid w:val="00B523BD"/>
    <w:rsid w:val="00B52BCF"/>
    <w:rsid w:val="00B52FB9"/>
    <w:rsid w:val="00B53671"/>
    <w:rsid w:val="00B53914"/>
    <w:rsid w:val="00B53CA2"/>
    <w:rsid w:val="00B5409B"/>
    <w:rsid w:val="00B543D2"/>
    <w:rsid w:val="00B5458F"/>
    <w:rsid w:val="00B5499F"/>
    <w:rsid w:val="00B54A14"/>
    <w:rsid w:val="00B54F90"/>
    <w:rsid w:val="00B550E9"/>
    <w:rsid w:val="00B55121"/>
    <w:rsid w:val="00B55254"/>
    <w:rsid w:val="00B552A1"/>
    <w:rsid w:val="00B55844"/>
    <w:rsid w:val="00B55DD0"/>
    <w:rsid w:val="00B55E1B"/>
    <w:rsid w:val="00B560C6"/>
    <w:rsid w:val="00B564E1"/>
    <w:rsid w:val="00B56513"/>
    <w:rsid w:val="00B5658E"/>
    <w:rsid w:val="00B56AEC"/>
    <w:rsid w:val="00B56BB8"/>
    <w:rsid w:val="00B56D9A"/>
    <w:rsid w:val="00B57BAB"/>
    <w:rsid w:val="00B57BB3"/>
    <w:rsid w:val="00B57DA9"/>
    <w:rsid w:val="00B6008B"/>
    <w:rsid w:val="00B601D5"/>
    <w:rsid w:val="00B60B90"/>
    <w:rsid w:val="00B60EBC"/>
    <w:rsid w:val="00B617EF"/>
    <w:rsid w:val="00B6247A"/>
    <w:rsid w:val="00B627AD"/>
    <w:rsid w:val="00B62C84"/>
    <w:rsid w:val="00B63268"/>
    <w:rsid w:val="00B63563"/>
    <w:rsid w:val="00B63F6B"/>
    <w:rsid w:val="00B64097"/>
    <w:rsid w:val="00B643AA"/>
    <w:rsid w:val="00B645F5"/>
    <w:rsid w:val="00B65061"/>
    <w:rsid w:val="00B65A46"/>
    <w:rsid w:val="00B65A73"/>
    <w:rsid w:val="00B662CC"/>
    <w:rsid w:val="00B6708F"/>
    <w:rsid w:val="00B67791"/>
    <w:rsid w:val="00B7008D"/>
    <w:rsid w:val="00B7071E"/>
    <w:rsid w:val="00B70FF2"/>
    <w:rsid w:val="00B712BB"/>
    <w:rsid w:val="00B713C7"/>
    <w:rsid w:val="00B71934"/>
    <w:rsid w:val="00B721B7"/>
    <w:rsid w:val="00B728A8"/>
    <w:rsid w:val="00B728DE"/>
    <w:rsid w:val="00B72BB8"/>
    <w:rsid w:val="00B72D1A"/>
    <w:rsid w:val="00B72D5A"/>
    <w:rsid w:val="00B73507"/>
    <w:rsid w:val="00B73897"/>
    <w:rsid w:val="00B73EAA"/>
    <w:rsid w:val="00B73F97"/>
    <w:rsid w:val="00B74AAE"/>
    <w:rsid w:val="00B74AD1"/>
    <w:rsid w:val="00B751DA"/>
    <w:rsid w:val="00B75BD4"/>
    <w:rsid w:val="00B76166"/>
    <w:rsid w:val="00B76296"/>
    <w:rsid w:val="00B76BAD"/>
    <w:rsid w:val="00B7716A"/>
    <w:rsid w:val="00B77279"/>
    <w:rsid w:val="00B774D8"/>
    <w:rsid w:val="00B774F7"/>
    <w:rsid w:val="00B77762"/>
    <w:rsid w:val="00B77C4F"/>
    <w:rsid w:val="00B77C5A"/>
    <w:rsid w:val="00B802C7"/>
    <w:rsid w:val="00B803A5"/>
    <w:rsid w:val="00B80C1E"/>
    <w:rsid w:val="00B80C2D"/>
    <w:rsid w:val="00B81979"/>
    <w:rsid w:val="00B81AE1"/>
    <w:rsid w:val="00B81D3E"/>
    <w:rsid w:val="00B81F83"/>
    <w:rsid w:val="00B82011"/>
    <w:rsid w:val="00B82311"/>
    <w:rsid w:val="00B8238C"/>
    <w:rsid w:val="00B823B1"/>
    <w:rsid w:val="00B82719"/>
    <w:rsid w:val="00B8278F"/>
    <w:rsid w:val="00B82D23"/>
    <w:rsid w:val="00B82D70"/>
    <w:rsid w:val="00B83206"/>
    <w:rsid w:val="00B83CED"/>
    <w:rsid w:val="00B83DC7"/>
    <w:rsid w:val="00B844F5"/>
    <w:rsid w:val="00B84649"/>
    <w:rsid w:val="00B846BC"/>
    <w:rsid w:val="00B847A6"/>
    <w:rsid w:val="00B84834"/>
    <w:rsid w:val="00B84B6F"/>
    <w:rsid w:val="00B84CE2"/>
    <w:rsid w:val="00B85731"/>
    <w:rsid w:val="00B857E6"/>
    <w:rsid w:val="00B85D9D"/>
    <w:rsid w:val="00B86147"/>
    <w:rsid w:val="00B86238"/>
    <w:rsid w:val="00B866AB"/>
    <w:rsid w:val="00B86704"/>
    <w:rsid w:val="00B867E0"/>
    <w:rsid w:val="00B86853"/>
    <w:rsid w:val="00B870F7"/>
    <w:rsid w:val="00B873BD"/>
    <w:rsid w:val="00B878CF"/>
    <w:rsid w:val="00B87D86"/>
    <w:rsid w:val="00B9128C"/>
    <w:rsid w:val="00B91601"/>
    <w:rsid w:val="00B91882"/>
    <w:rsid w:val="00B9192B"/>
    <w:rsid w:val="00B92013"/>
    <w:rsid w:val="00B923FE"/>
    <w:rsid w:val="00B92978"/>
    <w:rsid w:val="00B93021"/>
    <w:rsid w:val="00B937B5"/>
    <w:rsid w:val="00B93B65"/>
    <w:rsid w:val="00B940A2"/>
    <w:rsid w:val="00B940F5"/>
    <w:rsid w:val="00B9478F"/>
    <w:rsid w:val="00B94844"/>
    <w:rsid w:val="00B94D81"/>
    <w:rsid w:val="00B95DAD"/>
    <w:rsid w:val="00B95DF5"/>
    <w:rsid w:val="00B9665E"/>
    <w:rsid w:val="00B972BB"/>
    <w:rsid w:val="00B97C51"/>
    <w:rsid w:val="00B97C5C"/>
    <w:rsid w:val="00BA0031"/>
    <w:rsid w:val="00BA0511"/>
    <w:rsid w:val="00BA0D7F"/>
    <w:rsid w:val="00BA0E09"/>
    <w:rsid w:val="00BA1167"/>
    <w:rsid w:val="00BA197C"/>
    <w:rsid w:val="00BA2B39"/>
    <w:rsid w:val="00BA2E61"/>
    <w:rsid w:val="00BA3199"/>
    <w:rsid w:val="00BA370D"/>
    <w:rsid w:val="00BA3F20"/>
    <w:rsid w:val="00BA4503"/>
    <w:rsid w:val="00BA5C4E"/>
    <w:rsid w:val="00BA611B"/>
    <w:rsid w:val="00BA6503"/>
    <w:rsid w:val="00BA7309"/>
    <w:rsid w:val="00BA733D"/>
    <w:rsid w:val="00BA74B5"/>
    <w:rsid w:val="00BA7BFB"/>
    <w:rsid w:val="00BB0689"/>
    <w:rsid w:val="00BB21E0"/>
    <w:rsid w:val="00BB23A8"/>
    <w:rsid w:val="00BB29FF"/>
    <w:rsid w:val="00BB30E5"/>
    <w:rsid w:val="00BB3364"/>
    <w:rsid w:val="00BB3486"/>
    <w:rsid w:val="00BB39D8"/>
    <w:rsid w:val="00BB3A6D"/>
    <w:rsid w:val="00BB3AAE"/>
    <w:rsid w:val="00BB3B34"/>
    <w:rsid w:val="00BB3B6B"/>
    <w:rsid w:val="00BB3F0F"/>
    <w:rsid w:val="00BB4B66"/>
    <w:rsid w:val="00BB4B74"/>
    <w:rsid w:val="00BB5032"/>
    <w:rsid w:val="00BB566A"/>
    <w:rsid w:val="00BB5903"/>
    <w:rsid w:val="00BB5B0E"/>
    <w:rsid w:val="00BB5B75"/>
    <w:rsid w:val="00BB5F30"/>
    <w:rsid w:val="00BB6BDD"/>
    <w:rsid w:val="00BB7374"/>
    <w:rsid w:val="00BB77E9"/>
    <w:rsid w:val="00BB7859"/>
    <w:rsid w:val="00BB7BE9"/>
    <w:rsid w:val="00BB7BF5"/>
    <w:rsid w:val="00BB7BFC"/>
    <w:rsid w:val="00BB7ED0"/>
    <w:rsid w:val="00BB7FBD"/>
    <w:rsid w:val="00BC02C2"/>
    <w:rsid w:val="00BC0844"/>
    <w:rsid w:val="00BC09A2"/>
    <w:rsid w:val="00BC09D4"/>
    <w:rsid w:val="00BC0A80"/>
    <w:rsid w:val="00BC0E29"/>
    <w:rsid w:val="00BC1000"/>
    <w:rsid w:val="00BC1866"/>
    <w:rsid w:val="00BC1B87"/>
    <w:rsid w:val="00BC204E"/>
    <w:rsid w:val="00BC23D3"/>
    <w:rsid w:val="00BC2632"/>
    <w:rsid w:val="00BC340D"/>
    <w:rsid w:val="00BC3660"/>
    <w:rsid w:val="00BC3CB2"/>
    <w:rsid w:val="00BC3CD2"/>
    <w:rsid w:val="00BC3D3B"/>
    <w:rsid w:val="00BC3DA3"/>
    <w:rsid w:val="00BC3DE4"/>
    <w:rsid w:val="00BC40BC"/>
    <w:rsid w:val="00BC44ED"/>
    <w:rsid w:val="00BC4764"/>
    <w:rsid w:val="00BC4AD3"/>
    <w:rsid w:val="00BC4F33"/>
    <w:rsid w:val="00BC4F5D"/>
    <w:rsid w:val="00BC591B"/>
    <w:rsid w:val="00BC5B56"/>
    <w:rsid w:val="00BC62FD"/>
    <w:rsid w:val="00BC630F"/>
    <w:rsid w:val="00BC6D2F"/>
    <w:rsid w:val="00BC6D58"/>
    <w:rsid w:val="00BC6E27"/>
    <w:rsid w:val="00BC7251"/>
    <w:rsid w:val="00BC773A"/>
    <w:rsid w:val="00BC7903"/>
    <w:rsid w:val="00BC7990"/>
    <w:rsid w:val="00BC7DB9"/>
    <w:rsid w:val="00BD00A6"/>
    <w:rsid w:val="00BD05BE"/>
    <w:rsid w:val="00BD15C4"/>
    <w:rsid w:val="00BD1868"/>
    <w:rsid w:val="00BD1B88"/>
    <w:rsid w:val="00BD1E6C"/>
    <w:rsid w:val="00BD1FB9"/>
    <w:rsid w:val="00BD2323"/>
    <w:rsid w:val="00BD28AA"/>
    <w:rsid w:val="00BD359A"/>
    <w:rsid w:val="00BD3EEF"/>
    <w:rsid w:val="00BD4287"/>
    <w:rsid w:val="00BD506A"/>
    <w:rsid w:val="00BD5134"/>
    <w:rsid w:val="00BD52FF"/>
    <w:rsid w:val="00BD5675"/>
    <w:rsid w:val="00BD57D1"/>
    <w:rsid w:val="00BD58A5"/>
    <w:rsid w:val="00BD61BE"/>
    <w:rsid w:val="00BD623F"/>
    <w:rsid w:val="00BD686F"/>
    <w:rsid w:val="00BD6BD5"/>
    <w:rsid w:val="00BD6F11"/>
    <w:rsid w:val="00BD71E1"/>
    <w:rsid w:val="00BD7320"/>
    <w:rsid w:val="00BD7609"/>
    <w:rsid w:val="00BD7AE3"/>
    <w:rsid w:val="00BE014A"/>
    <w:rsid w:val="00BE0293"/>
    <w:rsid w:val="00BE0AB9"/>
    <w:rsid w:val="00BE0D36"/>
    <w:rsid w:val="00BE107B"/>
    <w:rsid w:val="00BE1522"/>
    <w:rsid w:val="00BE1780"/>
    <w:rsid w:val="00BE1865"/>
    <w:rsid w:val="00BE1AF2"/>
    <w:rsid w:val="00BE1C5D"/>
    <w:rsid w:val="00BE2531"/>
    <w:rsid w:val="00BE2D48"/>
    <w:rsid w:val="00BE35D2"/>
    <w:rsid w:val="00BE38C4"/>
    <w:rsid w:val="00BE3CAD"/>
    <w:rsid w:val="00BE41DF"/>
    <w:rsid w:val="00BE4222"/>
    <w:rsid w:val="00BE42B8"/>
    <w:rsid w:val="00BE43F8"/>
    <w:rsid w:val="00BE486D"/>
    <w:rsid w:val="00BE4A01"/>
    <w:rsid w:val="00BE4B59"/>
    <w:rsid w:val="00BE6055"/>
    <w:rsid w:val="00BE60CF"/>
    <w:rsid w:val="00BE63E6"/>
    <w:rsid w:val="00BE67D1"/>
    <w:rsid w:val="00BE692B"/>
    <w:rsid w:val="00BE7365"/>
    <w:rsid w:val="00BE7A09"/>
    <w:rsid w:val="00BE7C57"/>
    <w:rsid w:val="00BF0143"/>
    <w:rsid w:val="00BF0CB5"/>
    <w:rsid w:val="00BF10E1"/>
    <w:rsid w:val="00BF19BC"/>
    <w:rsid w:val="00BF1BC9"/>
    <w:rsid w:val="00BF418F"/>
    <w:rsid w:val="00BF4259"/>
    <w:rsid w:val="00BF426E"/>
    <w:rsid w:val="00BF446A"/>
    <w:rsid w:val="00BF48C1"/>
    <w:rsid w:val="00BF4A55"/>
    <w:rsid w:val="00BF4D79"/>
    <w:rsid w:val="00BF5252"/>
    <w:rsid w:val="00BF52A6"/>
    <w:rsid w:val="00BF53AA"/>
    <w:rsid w:val="00BF581B"/>
    <w:rsid w:val="00BF5CF5"/>
    <w:rsid w:val="00BF5D15"/>
    <w:rsid w:val="00BF6ADD"/>
    <w:rsid w:val="00BF6CAD"/>
    <w:rsid w:val="00BF700B"/>
    <w:rsid w:val="00BF7279"/>
    <w:rsid w:val="00BF755F"/>
    <w:rsid w:val="00BF7DD7"/>
    <w:rsid w:val="00C00546"/>
    <w:rsid w:val="00C01250"/>
    <w:rsid w:val="00C0176A"/>
    <w:rsid w:val="00C0177B"/>
    <w:rsid w:val="00C01D3A"/>
    <w:rsid w:val="00C01FC8"/>
    <w:rsid w:val="00C0212C"/>
    <w:rsid w:val="00C0283B"/>
    <w:rsid w:val="00C02EC6"/>
    <w:rsid w:val="00C0457C"/>
    <w:rsid w:val="00C055A9"/>
    <w:rsid w:val="00C058D2"/>
    <w:rsid w:val="00C0592E"/>
    <w:rsid w:val="00C05BA1"/>
    <w:rsid w:val="00C05C73"/>
    <w:rsid w:val="00C05D58"/>
    <w:rsid w:val="00C06B8E"/>
    <w:rsid w:val="00C07123"/>
    <w:rsid w:val="00C07613"/>
    <w:rsid w:val="00C07752"/>
    <w:rsid w:val="00C07783"/>
    <w:rsid w:val="00C077A8"/>
    <w:rsid w:val="00C101F6"/>
    <w:rsid w:val="00C10802"/>
    <w:rsid w:val="00C108A8"/>
    <w:rsid w:val="00C10B63"/>
    <w:rsid w:val="00C11CC1"/>
    <w:rsid w:val="00C11D34"/>
    <w:rsid w:val="00C11DCD"/>
    <w:rsid w:val="00C11DE5"/>
    <w:rsid w:val="00C122C6"/>
    <w:rsid w:val="00C12A4A"/>
    <w:rsid w:val="00C13387"/>
    <w:rsid w:val="00C1341E"/>
    <w:rsid w:val="00C13495"/>
    <w:rsid w:val="00C146EF"/>
    <w:rsid w:val="00C14816"/>
    <w:rsid w:val="00C14ADD"/>
    <w:rsid w:val="00C1592C"/>
    <w:rsid w:val="00C15ADC"/>
    <w:rsid w:val="00C15E95"/>
    <w:rsid w:val="00C165C4"/>
    <w:rsid w:val="00C169CE"/>
    <w:rsid w:val="00C16F9F"/>
    <w:rsid w:val="00C1708F"/>
    <w:rsid w:val="00C170F8"/>
    <w:rsid w:val="00C17363"/>
    <w:rsid w:val="00C17DE2"/>
    <w:rsid w:val="00C20380"/>
    <w:rsid w:val="00C204A3"/>
    <w:rsid w:val="00C20B80"/>
    <w:rsid w:val="00C20D0C"/>
    <w:rsid w:val="00C21803"/>
    <w:rsid w:val="00C21C57"/>
    <w:rsid w:val="00C2205F"/>
    <w:rsid w:val="00C2208E"/>
    <w:rsid w:val="00C221C4"/>
    <w:rsid w:val="00C22426"/>
    <w:rsid w:val="00C2250F"/>
    <w:rsid w:val="00C2273F"/>
    <w:rsid w:val="00C22F3B"/>
    <w:rsid w:val="00C230A2"/>
    <w:rsid w:val="00C232B3"/>
    <w:rsid w:val="00C2386D"/>
    <w:rsid w:val="00C24490"/>
    <w:rsid w:val="00C2449F"/>
    <w:rsid w:val="00C24873"/>
    <w:rsid w:val="00C248CC"/>
    <w:rsid w:val="00C2496E"/>
    <w:rsid w:val="00C24F30"/>
    <w:rsid w:val="00C261AF"/>
    <w:rsid w:val="00C261EB"/>
    <w:rsid w:val="00C26203"/>
    <w:rsid w:val="00C26BD1"/>
    <w:rsid w:val="00C27039"/>
    <w:rsid w:val="00C27424"/>
    <w:rsid w:val="00C27CB7"/>
    <w:rsid w:val="00C27E7F"/>
    <w:rsid w:val="00C27EDC"/>
    <w:rsid w:val="00C306D4"/>
    <w:rsid w:val="00C3084C"/>
    <w:rsid w:val="00C30996"/>
    <w:rsid w:val="00C30C50"/>
    <w:rsid w:val="00C3117D"/>
    <w:rsid w:val="00C3143E"/>
    <w:rsid w:val="00C31454"/>
    <w:rsid w:val="00C31ED0"/>
    <w:rsid w:val="00C321F1"/>
    <w:rsid w:val="00C3241A"/>
    <w:rsid w:val="00C32579"/>
    <w:rsid w:val="00C32E56"/>
    <w:rsid w:val="00C3310B"/>
    <w:rsid w:val="00C33328"/>
    <w:rsid w:val="00C33AA7"/>
    <w:rsid w:val="00C33C58"/>
    <w:rsid w:val="00C34517"/>
    <w:rsid w:val="00C34E95"/>
    <w:rsid w:val="00C35587"/>
    <w:rsid w:val="00C3694F"/>
    <w:rsid w:val="00C3769F"/>
    <w:rsid w:val="00C37D98"/>
    <w:rsid w:val="00C37DA8"/>
    <w:rsid w:val="00C40559"/>
    <w:rsid w:val="00C405D7"/>
    <w:rsid w:val="00C406A5"/>
    <w:rsid w:val="00C40A08"/>
    <w:rsid w:val="00C40CBD"/>
    <w:rsid w:val="00C40DE3"/>
    <w:rsid w:val="00C41475"/>
    <w:rsid w:val="00C41558"/>
    <w:rsid w:val="00C41890"/>
    <w:rsid w:val="00C41C3A"/>
    <w:rsid w:val="00C42845"/>
    <w:rsid w:val="00C42C6E"/>
    <w:rsid w:val="00C4374C"/>
    <w:rsid w:val="00C439EC"/>
    <w:rsid w:val="00C43B4B"/>
    <w:rsid w:val="00C43DA6"/>
    <w:rsid w:val="00C44108"/>
    <w:rsid w:val="00C4419F"/>
    <w:rsid w:val="00C4472C"/>
    <w:rsid w:val="00C44AE4"/>
    <w:rsid w:val="00C45580"/>
    <w:rsid w:val="00C4571C"/>
    <w:rsid w:val="00C457A4"/>
    <w:rsid w:val="00C45D27"/>
    <w:rsid w:val="00C46A7E"/>
    <w:rsid w:val="00C46E58"/>
    <w:rsid w:val="00C4775D"/>
    <w:rsid w:val="00C478B5"/>
    <w:rsid w:val="00C47980"/>
    <w:rsid w:val="00C4799A"/>
    <w:rsid w:val="00C50573"/>
    <w:rsid w:val="00C50942"/>
    <w:rsid w:val="00C521EF"/>
    <w:rsid w:val="00C523B0"/>
    <w:rsid w:val="00C5245D"/>
    <w:rsid w:val="00C52701"/>
    <w:rsid w:val="00C529FA"/>
    <w:rsid w:val="00C5350E"/>
    <w:rsid w:val="00C538D8"/>
    <w:rsid w:val="00C53C12"/>
    <w:rsid w:val="00C541AE"/>
    <w:rsid w:val="00C54223"/>
    <w:rsid w:val="00C5462C"/>
    <w:rsid w:val="00C546F0"/>
    <w:rsid w:val="00C54EE2"/>
    <w:rsid w:val="00C5552F"/>
    <w:rsid w:val="00C5579B"/>
    <w:rsid w:val="00C55848"/>
    <w:rsid w:val="00C558BD"/>
    <w:rsid w:val="00C5590F"/>
    <w:rsid w:val="00C55B78"/>
    <w:rsid w:val="00C562EE"/>
    <w:rsid w:val="00C564BA"/>
    <w:rsid w:val="00C568CC"/>
    <w:rsid w:val="00C56F01"/>
    <w:rsid w:val="00C578C1"/>
    <w:rsid w:val="00C57924"/>
    <w:rsid w:val="00C579FA"/>
    <w:rsid w:val="00C60649"/>
    <w:rsid w:val="00C61036"/>
    <w:rsid w:val="00C61103"/>
    <w:rsid w:val="00C611A5"/>
    <w:rsid w:val="00C61280"/>
    <w:rsid w:val="00C61E62"/>
    <w:rsid w:val="00C62014"/>
    <w:rsid w:val="00C621FE"/>
    <w:rsid w:val="00C6244B"/>
    <w:rsid w:val="00C626A9"/>
    <w:rsid w:val="00C6424C"/>
    <w:rsid w:val="00C64BBF"/>
    <w:rsid w:val="00C64EF4"/>
    <w:rsid w:val="00C663E1"/>
    <w:rsid w:val="00C66868"/>
    <w:rsid w:val="00C67374"/>
    <w:rsid w:val="00C67FF8"/>
    <w:rsid w:val="00C7084E"/>
    <w:rsid w:val="00C70D8B"/>
    <w:rsid w:val="00C7136B"/>
    <w:rsid w:val="00C714DE"/>
    <w:rsid w:val="00C719C8"/>
    <w:rsid w:val="00C72563"/>
    <w:rsid w:val="00C725C6"/>
    <w:rsid w:val="00C72981"/>
    <w:rsid w:val="00C72A33"/>
    <w:rsid w:val="00C73503"/>
    <w:rsid w:val="00C73644"/>
    <w:rsid w:val="00C736CF"/>
    <w:rsid w:val="00C741A7"/>
    <w:rsid w:val="00C74BA5"/>
    <w:rsid w:val="00C74BD9"/>
    <w:rsid w:val="00C7502A"/>
    <w:rsid w:val="00C75A9C"/>
    <w:rsid w:val="00C76017"/>
    <w:rsid w:val="00C764F3"/>
    <w:rsid w:val="00C76A5F"/>
    <w:rsid w:val="00C76B0A"/>
    <w:rsid w:val="00C76C4C"/>
    <w:rsid w:val="00C7771C"/>
    <w:rsid w:val="00C803BA"/>
    <w:rsid w:val="00C80AEE"/>
    <w:rsid w:val="00C80BE0"/>
    <w:rsid w:val="00C81077"/>
    <w:rsid w:val="00C812EB"/>
    <w:rsid w:val="00C8155D"/>
    <w:rsid w:val="00C81809"/>
    <w:rsid w:val="00C819D6"/>
    <w:rsid w:val="00C81DA7"/>
    <w:rsid w:val="00C81F68"/>
    <w:rsid w:val="00C8245B"/>
    <w:rsid w:val="00C8252A"/>
    <w:rsid w:val="00C82659"/>
    <w:rsid w:val="00C8277B"/>
    <w:rsid w:val="00C8278B"/>
    <w:rsid w:val="00C82932"/>
    <w:rsid w:val="00C82A82"/>
    <w:rsid w:val="00C82E49"/>
    <w:rsid w:val="00C8314B"/>
    <w:rsid w:val="00C838C0"/>
    <w:rsid w:val="00C84B72"/>
    <w:rsid w:val="00C84DB2"/>
    <w:rsid w:val="00C859D2"/>
    <w:rsid w:val="00C85FC9"/>
    <w:rsid w:val="00C860D9"/>
    <w:rsid w:val="00C86B25"/>
    <w:rsid w:val="00C875A3"/>
    <w:rsid w:val="00C875CF"/>
    <w:rsid w:val="00C876F5"/>
    <w:rsid w:val="00C87E3B"/>
    <w:rsid w:val="00C90844"/>
    <w:rsid w:val="00C90DAE"/>
    <w:rsid w:val="00C90ECF"/>
    <w:rsid w:val="00C9136E"/>
    <w:rsid w:val="00C91DFB"/>
    <w:rsid w:val="00C920D2"/>
    <w:rsid w:val="00C9268F"/>
    <w:rsid w:val="00C92C98"/>
    <w:rsid w:val="00C9308F"/>
    <w:rsid w:val="00C932DD"/>
    <w:rsid w:val="00C9332D"/>
    <w:rsid w:val="00C9343F"/>
    <w:rsid w:val="00C93B01"/>
    <w:rsid w:val="00C94163"/>
    <w:rsid w:val="00C94B71"/>
    <w:rsid w:val="00C94B99"/>
    <w:rsid w:val="00C950FB"/>
    <w:rsid w:val="00C9526D"/>
    <w:rsid w:val="00C95366"/>
    <w:rsid w:val="00C9597F"/>
    <w:rsid w:val="00C961FD"/>
    <w:rsid w:val="00C96527"/>
    <w:rsid w:val="00C966B6"/>
    <w:rsid w:val="00C96C37"/>
    <w:rsid w:val="00C96C4F"/>
    <w:rsid w:val="00C96F28"/>
    <w:rsid w:val="00C96FCD"/>
    <w:rsid w:val="00C973CD"/>
    <w:rsid w:val="00CA032D"/>
    <w:rsid w:val="00CA0BAD"/>
    <w:rsid w:val="00CA109A"/>
    <w:rsid w:val="00CA111E"/>
    <w:rsid w:val="00CA168F"/>
    <w:rsid w:val="00CA1694"/>
    <w:rsid w:val="00CA169B"/>
    <w:rsid w:val="00CA2181"/>
    <w:rsid w:val="00CA21B4"/>
    <w:rsid w:val="00CA2298"/>
    <w:rsid w:val="00CA2449"/>
    <w:rsid w:val="00CA261B"/>
    <w:rsid w:val="00CA2796"/>
    <w:rsid w:val="00CA3452"/>
    <w:rsid w:val="00CA4332"/>
    <w:rsid w:val="00CA46A2"/>
    <w:rsid w:val="00CA470A"/>
    <w:rsid w:val="00CA499A"/>
    <w:rsid w:val="00CA4C25"/>
    <w:rsid w:val="00CA4F0B"/>
    <w:rsid w:val="00CA4FD5"/>
    <w:rsid w:val="00CA5107"/>
    <w:rsid w:val="00CA514A"/>
    <w:rsid w:val="00CA5619"/>
    <w:rsid w:val="00CA5689"/>
    <w:rsid w:val="00CA5F5C"/>
    <w:rsid w:val="00CA6144"/>
    <w:rsid w:val="00CA65D4"/>
    <w:rsid w:val="00CA70DE"/>
    <w:rsid w:val="00CA7348"/>
    <w:rsid w:val="00CA73E5"/>
    <w:rsid w:val="00CA7614"/>
    <w:rsid w:val="00CA7DB0"/>
    <w:rsid w:val="00CA7EAA"/>
    <w:rsid w:val="00CB07EC"/>
    <w:rsid w:val="00CB0F20"/>
    <w:rsid w:val="00CB11CC"/>
    <w:rsid w:val="00CB1578"/>
    <w:rsid w:val="00CB15A0"/>
    <w:rsid w:val="00CB3692"/>
    <w:rsid w:val="00CB390D"/>
    <w:rsid w:val="00CB391A"/>
    <w:rsid w:val="00CB3E93"/>
    <w:rsid w:val="00CB4515"/>
    <w:rsid w:val="00CB4D29"/>
    <w:rsid w:val="00CB5A62"/>
    <w:rsid w:val="00CB64E7"/>
    <w:rsid w:val="00CB6DD8"/>
    <w:rsid w:val="00CB6E55"/>
    <w:rsid w:val="00CB7322"/>
    <w:rsid w:val="00CB7901"/>
    <w:rsid w:val="00CB7C99"/>
    <w:rsid w:val="00CC073C"/>
    <w:rsid w:val="00CC15EE"/>
    <w:rsid w:val="00CC1849"/>
    <w:rsid w:val="00CC1CCC"/>
    <w:rsid w:val="00CC2524"/>
    <w:rsid w:val="00CC28EB"/>
    <w:rsid w:val="00CC363E"/>
    <w:rsid w:val="00CC3796"/>
    <w:rsid w:val="00CC3971"/>
    <w:rsid w:val="00CC5E8E"/>
    <w:rsid w:val="00CC6077"/>
    <w:rsid w:val="00CC6373"/>
    <w:rsid w:val="00CC68A1"/>
    <w:rsid w:val="00CC6E32"/>
    <w:rsid w:val="00CC6FAA"/>
    <w:rsid w:val="00CC73D7"/>
    <w:rsid w:val="00CC7A9D"/>
    <w:rsid w:val="00CC7BC0"/>
    <w:rsid w:val="00CC7BDB"/>
    <w:rsid w:val="00CC7F85"/>
    <w:rsid w:val="00CD06CE"/>
    <w:rsid w:val="00CD0A71"/>
    <w:rsid w:val="00CD0D1F"/>
    <w:rsid w:val="00CD0F5C"/>
    <w:rsid w:val="00CD1468"/>
    <w:rsid w:val="00CD1BB5"/>
    <w:rsid w:val="00CD1D39"/>
    <w:rsid w:val="00CD263D"/>
    <w:rsid w:val="00CD3408"/>
    <w:rsid w:val="00CD4172"/>
    <w:rsid w:val="00CD444E"/>
    <w:rsid w:val="00CD45CB"/>
    <w:rsid w:val="00CD482C"/>
    <w:rsid w:val="00CD53BA"/>
    <w:rsid w:val="00CD573B"/>
    <w:rsid w:val="00CD5962"/>
    <w:rsid w:val="00CD69CC"/>
    <w:rsid w:val="00CD6B2B"/>
    <w:rsid w:val="00CD7158"/>
    <w:rsid w:val="00CD743F"/>
    <w:rsid w:val="00CE002E"/>
    <w:rsid w:val="00CE0658"/>
    <w:rsid w:val="00CE1E57"/>
    <w:rsid w:val="00CE1F09"/>
    <w:rsid w:val="00CE212A"/>
    <w:rsid w:val="00CE2776"/>
    <w:rsid w:val="00CE2AE5"/>
    <w:rsid w:val="00CE2D94"/>
    <w:rsid w:val="00CE2DE2"/>
    <w:rsid w:val="00CE2E5F"/>
    <w:rsid w:val="00CE2EC6"/>
    <w:rsid w:val="00CE2F50"/>
    <w:rsid w:val="00CE3753"/>
    <w:rsid w:val="00CE377F"/>
    <w:rsid w:val="00CE397F"/>
    <w:rsid w:val="00CE39A3"/>
    <w:rsid w:val="00CE3BC2"/>
    <w:rsid w:val="00CE4BFD"/>
    <w:rsid w:val="00CE518E"/>
    <w:rsid w:val="00CE5D2C"/>
    <w:rsid w:val="00CE64F2"/>
    <w:rsid w:val="00CE6B66"/>
    <w:rsid w:val="00CE752D"/>
    <w:rsid w:val="00CE7D41"/>
    <w:rsid w:val="00CE7D50"/>
    <w:rsid w:val="00CF035D"/>
    <w:rsid w:val="00CF05A4"/>
    <w:rsid w:val="00CF05C2"/>
    <w:rsid w:val="00CF0D50"/>
    <w:rsid w:val="00CF1382"/>
    <w:rsid w:val="00CF17FC"/>
    <w:rsid w:val="00CF1B4D"/>
    <w:rsid w:val="00CF1C29"/>
    <w:rsid w:val="00CF2860"/>
    <w:rsid w:val="00CF2E5D"/>
    <w:rsid w:val="00CF30D1"/>
    <w:rsid w:val="00CF3D02"/>
    <w:rsid w:val="00CF45D1"/>
    <w:rsid w:val="00CF4F97"/>
    <w:rsid w:val="00CF59F0"/>
    <w:rsid w:val="00CF5C4B"/>
    <w:rsid w:val="00CF67E5"/>
    <w:rsid w:val="00CF6F24"/>
    <w:rsid w:val="00CF762D"/>
    <w:rsid w:val="00CF7864"/>
    <w:rsid w:val="00CF7888"/>
    <w:rsid w:val="00CF789B"/>
    <w:rsid w:val="00CF7E47"/>
    <w:rsid w:val="00D00246"/>
    <w:rsid w:val="00D00365"/>
    <w:rsid w:val="00D0046C"/>
    <w:rsid w:val="00D0065C"/>
    <w:rsid w:val="00D00B9B"/>
    <w:rsid w:val="00D00F26"/>
    <w:rsid w:val="00D0133E"/>
    <w:rsid w:val="00D01625"/>
    <w:rsid w:val="00D02DBD"/>
    <w:rsid w:val="00D033FD"/>
    <w:rsid w:val="00D036B6"/>
    <w:rsid w:val="00D03C4C"/>
    <w:rsid w:val="00D03D31"/>
    <w:rsid w:val="00D04EC3"/>
    <w:rsid w:val="00D050DB"/>
    <w:rsid w:val="00D051DE"/>
    <w:rsid w:val="00D0523D"/>
    <w:rsid w:val="00D0549B"/>
    <w:rsid w:val="00D054EC"/>
    <w:rsid w:val="00D057F2"/>
    <w:rsid w:val="00D05BB5"/>
    <w:rsid w:val="00D05C50"/>
    <w:rsid w:val="00D0612E"/>
    <w:rsid w:val="00D06A00"/>
    <w:rsid w:val="00D06A66"/>
    <w:rsid w:val="00D06CA9"/>
    <w:rsid w:val="00D06EFA"/>
    <w:rsid w:val="00D070CB"/>
    <w:rsid w:val="00D074E9"/>
    <w:rsid w:val="00D07950"/>
    <w:rsid w:val="00D07EC0"/>
    <w:rsid w:val="00D07EC7"/>
    <w:rsid w:val="00D1001C"/>
    <w:rsid w:val="00D10269"/>
    <w:rsid w:val="00D10D16"/>
    <w:rsid w:val="00D110AB"/>
    <w:rsid w:val="00D118BF"/>
    <w:rsid w:val="00D11DFC"/>
    <w:rsid w:val="00D127B3"/>
    <w:rsid w:val="00D1290E"/>
    <w:rsid w:val="00D1291A"/>
    <w:rsid w:val="00D12F65"/>
    <w:rsid w:val="00D134F2"/>
    <w:rsid w:val="00D13823"/>
    <w:rsid w:val="00D13B58"/>
    <w:rsid w:val="00D13CED"/>
    <w:rsid w:val="00D14421"/>
    <w:rsid w:val="00D14459"/>
    <w:rsid w:val="00D1480A"/>
    <w:rsid w:val="00D14C27"/>
    <w:rsid w:val="00D15001"/>
    <w:rsid w:val="00D167C1"/>
    <w:rsid w:val="00D16874"/>
    <w:rsid w:val="00D16D11"/>
    <w:rsid w:val="00D16D92"/>
    <w:rsid w:val="00D17770"/>
    <w:rsid w:val="00D17A15"/>
    <w:rsid w:val="00D202B7"/>
    <w:rsid w:val="00D2046F"/>
    <w:rsid w:val="00D204F2"/>
    <w:rsid w:val="00D20B3F"/>
    <w:rsid w:val="00D20B43"/>
    <w:rsid w:val="00D217FA"/>
    <w:rsid w:val="00D223C2"/>
    <w:rsid w:val="00D2295C"/>
    <w:rsid w:val="00D22E79"/>
    <w:rsid w:val="00D232A3"/>
    <w:rsid w:val="00D23AB2"/>
    <w:rsid w:val="00D2419C"/>
    <w:rsid w:val="00D24FE2"/>
    <w:rsid w:val="00D25508"/>
    <w:rsid w:val="00D25AB5"/>
    <w:rsid w:val="00D25C60"/>
    <w:rsid w:val="00D25E74"/>
    <w:rsid w:val="00D265F1"/>
    <w:rsid w:val="00D26750"/>
    <w:rsid w:val="00D26BA7"/>
    <w:rsid w:val="00D26EB4"/>
    <w:rsid w:val="00D26EDA"/>
    <w:rsid w:val="00D27371"/>
    <w:rsid w:val="00D276B4"/>
    <w:rsid w:val="00D27785"/>
    <w:rsid w:val="00D27867"/>
    <w:rsid w:val="00D27F93"/>
    <w:rsid w:val="00D3030A"/>
    <w:rsid w:val="00D307C0"/>
    <w:rsid w:val="00D30D25"/>
    <w:rsid w:val="00D31035"/>
    <w:rsid w:val="00D311B5"/>
    <w:rsid w:val="00D314FD"/>
    <w:rsid w:val="00D31EAE"/>
    <w:rsid w:val="00D32F0E"/>
    <w:rsid w:val="00D335A7"/>
    <w:rsid w:val="00D3380D"/>
    <w:rsid w:val="00D33AE2"/>
    <w:rsid w:val="00D33B75"/>
    <w:rsid w:val="00D34144"/>
    <w:rsid w:val="00D349E9"/>
    <w:rsid w:val="00D34EF0"/>
    <w:rsid w:val="00D34EF9"/>
    <w:rsid w:val="00D3556F"/>
    <w:rsid w:val="00D3560D"/>
    <w:rsid w:val="00D360F3"/>
    <w:rsid w:val="00D367D4"/>
    <w:rsid w:val="00D36A6B"/>
    <w:rsid w:val="00D36FBD"/>
    <w:rsid w:val="00D37A96"/>
    <w:rsid w:val="00D37D11"/>
    <w:rsid w:val="00D40017"/>
    <w:rsid w:val="00D40A93"/>
    <w:rsid w:val="00D40DCA"/>
    <w:rsid w:val="00D4185D"/>
    <w:rsid w:val="00D418FC"/>
    <w:rsid w:val="00D41DFD"/>
    <w:rsid w:val="00D429FD"/>
    <w:rsid w:val="00D42F2B"/>
    <w:rsid w:val="00D43518"/>
    <w:rsid w:val="00D43606"/>
    <w:rsid w:val="00D43CBE"/>
    <w:rsid w:val="00D43D97"/>
    <w:rsid w:val="00D44979"/>
    <w:rsid w:val="00D44AED"/>
    <w:rsid w:val="00D45B64"/>
    <w:rsid w:val="00D46247"/>
    <w:rsid w:val="00D46AE9"/>
    <w:rsid w:val="00D46CC8"/>
    <w:rsid w:val="00D46F84"/>
    <w:rsid w:val="00D47099"/>
    <w:rsid w:val="00D470B8"/>
    <w:rsid w:val="00D47886"/>
    <w:rsid w:val="00D47B40"/>
    <w:rsid w:val="00D47F69"/>
    <w:rsid w:val="00D51088"/>
    <w:rsid w:val="00D5118B"/>
    <w:rsid w:val="00D514A9"/>
    <w:rsid w:val="00D51746"/>
    <w:rsid w:val="00D51C4D"/>
    <w:rsid w:val="00D523AA"/>
    <w:rsid w:val="00D523DB"/>
    <w:rsid w:val="00D52460"/>
    <w:rsid w:val="00D528F6"/>
    <w:rsid w:val="00D5332E"/>
    <w:rsid w:val="00D535FB"/>
    <w:rsid w:val="00D53788"/>
    <w:rsid w:val="00D537E0"/>
    <w:rsid w:val="00D53A80"/>
    <w:rsid w:val="00D54161"/>
    <w:rsid w:val="00D544D9"/>
    <w:rsid w:val="00D55570"/>
    <w:rsid w:val="00D56797"/>
    <w:rsid w:val="00D56E96"/>
    <w:rsid w:val="00D5715C"/>
    <w:rsid w:val="00D57236"/>
    <w:rsid w:val="00D57312"/>
    <w:rsid w:val="00D57337"/>
    <w:rsid w:val="00D5746E"/>
    <w:rsid w:val="00D5751A"/>
    <w:rsid w:val="00D57816"/>
    <w:rsid w:val="00D578F5"/>
    <w:rsid w:val="00D57E13"/>
    <w:rsid w:val="00D57E28"/>
    <w:rsid w:val="00D602AA"/>
    <w:rsid w:val="00D6059C"/>
    <w:rsid w:val="00D60CF4"/>
    <w:rsid w:val="00D6131B"/>
    <w:rsid w:val="00D62ACB"/>
    <w:rsid w:val="00D62C66"/>
    <w:rsid w:val="00D62E8E"/>
    <w:rsid w:val="00D62EA4"/>
    <w:rsid w:val="00D635EB"/>
    <w:rsid w:val="00D6396A"/>
    <w:rsid w:val="00D63D6A"/>
    <w:rsid w:val="00D64026"/>
    <w:rsid w:val="00D6402B"/>
    <w:rsid w:val="00D643B0"/>
    <w:rsid w:val="00D643C0"/>
    <w:rsid w:val="00D64CF3"/>
    <w:rsid w:val="00D654F2"/>
    <w:rsid w:val="00D65D17"/>
    <w:rsid w:val="00D66607"/>
    <w:rsid w:val="00D671A5"/>
    <w:rsid w:val="00D676F0"/>
    <w:rsid w:val="00D67A7D"/>
    <w:rsid w:val="00D67F61"/>
    <w:rsid w:val="00D67FD9"/>
    <w:rsid w:val="00D70704"/>
    <w:rsid w:val="00D71666"/>
    <w:rsid w:val="00D7179B"/>
    <w:rsid w:val="00D722C7"/>
    <w:rsid w:val="00D722D2"/>
    <w:rsid w:val="00D72415"/>
    <w:rsid w:val="00D7254A"/>
    <w:rsid w:val="00D72677"/>
    <w:rsid w:val="00D7279C"/>
    <w:rsid w:val="00D72872"/>
    <w:rsid w:val="00D73182"/>
    <w:rsid w:val="00D7338A"/>
    <w:rsid w:val="00D73AF2"/>
    <w:rsid w:val="00D73DB5"/>
    <w:rsid w:val="00D74342"/>
    <w:rsid w:val="00D74369"/>
    <w:rsid w:val="00D746A0"/>
    <w:rsid w:val="00D746EE"/>
    <w:rsid w:val="00D74847"/>
    <w:rsid w:val="00D74A98"/>
    <w:rsid w:val="00D75513"/>
    <w:rsid w:val="00D75FFC"/>
    <w:rsid w:val="00D762AF"/>
    <w:rsid w:val="00D76371"/>
    <w:rsid w:val="00D76456"/>
    <w:rsid w:val="00D766C9"/>
    <w:rsid w:val="00D76B2E"/>
    <w:rsid w:val="00D77008"/>
    <w:rsid w:val="00D77398"/>
    <w:rsid w:val="00D77C7D"/>
    <w:rsid w:val="00D8020B"/>
    <w:rsid w:val="00D806DC"/>
    <w:rsid w:val="00D807A8"/>
    <w:rsid w:val="00D80CCE"/>
    <w:rsid w:val="00D81144"/>
    <w:rsid w:val="00D81315"/>
    <w:rsid w:val="00D815D4"/>
    <w:rsid w:val="00D819C4"/>
    <w:rsid w:val="00D82CDC"/>
    <w:rsid w:val="00D82D82"/>
    <w:rsid w:val="00D832DB"/>
    <w:rsid w:val="00D83D26"/>
    <w:rsid w:val="00D83F0C"/>
    <w:rsid w:val="00D84D49"/>
    <w:rsid w:val="00D851D9"/>
    <w:rsid w:val="00D85A73"/>
    <w:rsid w:val="00D85A88"/>
    <w:rsid w:val="00D86C37"/>
    <w:rsid w:val="00D86DDD"/>
    <w:rsid w:val="00D86E5A"/>
    <w:rsid w:val="00D879D7"/>
    <w:rsid w:val="00D87B74"/>
    <w:rsid w:val="00D87E6D"/>
    <w:rsid w:val="00D90797"/>
    <w:rsid w:val="00D90BC6"/>
    <w:rsid w:val="00D90EEA"/>
    <w:rsid w:val="00D911A4"/>
    <w:rsid w:val="00D911FA"/>
    <w:rsid w:val="00D91215"/>
    <w:rsid w:val="00D91CC7"/>
    <w:rsid w:val="00D91D3A"/>
    <w:rsid w:val="00D91DB9"/>
    <w:rsid w:val="00D92F91"/>
    <w:rsid w:val="00D93191"/>
    <w:rsid w:val="00D935C3"/>
    <w:rsid w:val="00D9370E"/>
    <w:rsid w:val="00D93B3D"/>
    <w:rsid w:val="00D93B5A"/>
    <w:rsid w:val="00D94130"/>
    <w:rsid w:val="00D94616"/>
    <w:rsid w:val="00D94647"/>
    <w:rsid w:val="00D94BF0"/>
    <w:rsid w:val="00D95578"/>
    <w:rsid w:val="00D95695"/>
    <w:rsid w:val="00D95D39"/>
    <w:rsid w:val="00D9603D"/>
    <w:rsid w:val="00D96462"/>
    <w:rsid w:val="00D9649B"/>
    <w:rsid w:val="00D96B4A"/>
    <w:rsid w:val="00D96C82"/>
    <w:rsid w:val="00D97386"/>
    <w:rsid w:val="00D97690"/>
    <w:rsid w:val="00D9790F"/>
    <w:rsid w:val="00D97AFB"/>
    <w:rsid w:val="00DA025E"/>
    <w:rsid w:val="00DA0AE0"/>
    <w:rsid w:val="00DA0BB4"/>
    <w:rsid w:val="00DA12B1"/>
    <w:rsid w:val="00DA14EA"/>
    <w:rsid w:val="00DA19EE"/>
    <w:rsid w:val="00DA1FA4"/>
    <w:rsid w:val="00DA2171"/>
    <w:rsid w:val="00DA2C5D"/>
    <w:rsid w:val="00DA329C"/>
    <w:rsid w:val="00DA3632"/>
    <w:rsid w:val="00DA3B7D"/>
    <w:rsid w:val="00DA3E5F"/>
    <w:rsid w:val="00DA4137"/>
    <w:rsid w:val="00DA482C"/>
    <w:rsid w:val="00DA4D69"/>
    <w:rsid w:val="00DA522D"/>
    <w:rsid w:val="00DA5C76"/>
    <w:rsid w:val="00DA5DC8"/>
    <w:rsid w:val="00DA5E80"/>
    <w:rsid w:val="00DA687B"/>
    <w:rsid w:val="00DA7063"/>
    <w:rsid w:val="00DA7395"/>
    <w:rsid w:val="00DB002E"/>
    <w:rsid w:val="00DB00ED"/>
    <w:rsid w:val="00DB0687"/>
    <w:rsid w:val="00DB08F6"/>
    <w:rsid w:val="00DB0D50"/>
    <w:rsid w:val="00DB1AE7"/>
    <w:rsid w:val="00DB1AFA"/>
    <w:rsid w:val="00DB1EB9"/>
    <w:rsid w:val="00DB2B7A"/>
    <w:rsid w:val="00DB2F97"/>
    <w:rsid w:val="00DB367E"/>
    <w:rsid w:val="00DB3BD0"/>
    <w:rsid w:val="00DB4BEC"/>
    <w:rsid w:val="00DB4C9D"/>
    <w:rsid w:val="00DB53CD"/>
    <w:rsid w:val="00DB5708"/>
    <w:rsid w:val="00DB574C"/>
    <w:rsid w:val="00DB57AC"/>
    <w:rsid w:val="00DB63D7"/>
    <w:rsid w:val="00DB645A"/>
    <w:rsid w:val="00DB67AE"/>
    <w:rsid w:val="00DB6812"/>
    <w:rsid w:val="00DB6AE6"/>
    <w:rsid w:val="00DB7008"/>
    <w:rsid w:val="00DB7348"/>
    <w:rsid w:val="00DB7733"/>
    <w:rsid w:val="00DB7C70"/>
    <w:rsid w:val="00DB7ECB"/>
    <w:rsid w:val="00DB7FEF"/>
    <w:rsid w:val="00DC019A"/>
    <w:rsid w:val="00DC0504"/>
    <w:rsid w:val="00DC0B22"/>
    <w:rsid w:val="00DC1165"/>
    <w:rsid w:val="00DC1C6D"/>
    <w:rsid w:val="00DC21FD"/>
    <w:rsid w:val="00DC2313"/>
    <w:rsid w:val="00DC29B9"/>
    <w:rsid w:val="00DC3212"/>
    <w:rsid w:val="00DC368E"/>
    <w:rsid w:val="00DC441B"/>
    <w:rsid w:val="00DC4A6B"/>
    <w:rsid w:val="00DC4AA0"/>
    <w:rsid w:val="00DC4DCF"/>
    <w:rsid w:val="00DC544D"/>
    <w:rsid w:val="00DC57B3"/>
    <w:rsid w:val="00DC5B92"/>
    <w:rsid w:val="00DC5E4A"/>
    <w:rsid w:val="00DC6214"/>
    <w:rsid w:val="00DC6596"/>
    <w:rsid w:val="00DC6788"/>
    <w:rsid w:val="00DC6C5E"/>
    <w:rsid w:val="00DC75E4"/>
    <w:rsid w:val="00DC77B7"/>
    <w:rsid w:val="00DC783D"/>
    <w:rsid w:val="00DC7D73"/>
    <w:rsid w:val="00DD04EE"/>
    <w:rsid w:val="00DD05DB"/>
    <w:rsid w:val="00DD0884"/>
    <w:rsid w:val="00DD0ABE"/>
    <w:rsid w:val="00DD0BEB"/>
    <w:rsid w:val="00DD0F20"/>
    <w:rsid w:val="00DD1216"/>
    <w:rsid w:val="00DD181C"/>
    <w:rsid w:val="00DD1BF7"/>
    <w:rsid w:val="00DD2066"/>
    <w:rsid w:val="00DD3345"/>
    <w:rsid w:val="00DD3D71"/>
    <w:rsid w:val="00DD405B"/>
    <w:rsid w:val="00DD48F2"/>
    <w:rsid w:val="00DD4A65"/>
    <w:rsid w:val="00DD4FDC"/>
    <w:rsid w:val="00DD5287"/>
    <w:rsid w:val="00DD5BCD"/>
    <w:rsid w:val="00DD5C07"/>
    <w:rsid w:val="00DD5C0A"/>
    <w:rsid w:val="00DD5FC7"/>
    <w:rsid w:val="00DD603E"/>
    <w:rsid w:val="00DD643C"/>
    <w:rsid w:val="00DD6E97"/>
    <w:rsid w:val="00DD70D4"/>
    <w:rsid w:val="00DD7453"/>
    <w:rsid w:val="00DD7826"/>
    <w:rsid w:val="00DD79E0"/>
    <w:rsid w:val="00DD7AEA"/>
    <w:rsid w:val="00DE019A"/>
    <w:rsid w:val="00DE0202"/>
    <w:rsid w:val="00DE037C"/>
    <w:rsid w:val="00DE0BCE"/>
    <w:rsid w:val="00DE16D1"/>
    <w:rsid w:val="00DE1B00"/>
    <w:rsid w:val="00DE1C82"/>
    <w:rsid w:val="00DE2058"/>
    <w:rsid w:val="00DE25AB"/>
    <w:rsid w:val="00DE2660"/>
    <w:rsid w:val="00DE2DD2"/>
    <w:rsid w:val="00DE3435"/>
    <w:rsid w:val="00DE3FC9"/>
    <w:rsid w:val="00DE440C"/>
    <w:rsid w:val="00DE4504"/>
    <w:rsid w:val="00DE45D1"/>
    <w:rsid w:val="00DE4BB9"/>
    <w:rsid w:val="00DE52B1"/>
    <w:rsid w:val="00DE52D6"/>
    <w:rsid w:val="00DE58AD"/>
    <w:rsid w:val="00DE5BC5"/>
    <w:rsid w:val="00DE5E8F"/>
    <w:rsid w:val="00DE7959"/>
    <w:rsid w:val="00DF04BE"/>
    <w:rsid w:val="00DF0A6F"/>
    <w:rsid w:val="00DF11E3"/>
    <w:rsid w:val="00DF148F"/>
    <w:rsid w:val="00DF1BF8"/>
    <w:rsid w:val="00DF288A"/>
    <w:rsid w:val="00DF316F"/>
    <w:rsid w:val="00DF35CB"/>
    <w:rsid w:val="00DF36D8"/>
    <w:rsid w:val="00DF426B"/>
    <w:rsid w:val="00DF4997"/>
    <w:rsid w:val="00DF4F95"/>
    <w:rsid w:val="00DF5062"/>
    <w:rsid w:val="00DF55C1"/>
    <w:rsid w:val="00DF5B2B"/>
    <w:rsid w:val="00DF5B43"/>
    <w:rsid w:val="00DF5D5C"/>
    <w:rsid w:val="00DF5E85"/>
    <w:rsid w:val="00DF5F46"/>
    <w:rsid w:val="00DF63D7"/>
    <w:rsid w:val="00DF6B4E"/>
    <w:rsid w:val="00DF6D31"/>
    <w:rsid w:val="00DF7129"/>
    <w:rsid w:val="00DF7694"/>
    <w:rsid w:val="00DF7BE9"/>
    <w:rsid w:val="00DF7D1C"/>
    <w:rsid w:val="00DF7DD6"/>
    <w:rsid w:val="00E00589"/>
    <w:rsid w:val="00E00768"/>
    <w:rsid w:val="00E00989"/>
    <w:rsid w:val="00E0131E"/>
    <w:rsid w:val="00E01955"/>
    <w:rsid w:val="00E01A2E"/>
    <w:rsid w:val="00E01C17"/>
    <w:rsid w:val="00E021FE"/>
    <w:rsid w:val="00E026C6"/>
    <w:rsid w:val="00E02763"/>
    <w:rsid w:val="00E029C4"/>
    <w:rsid w:val="00E02A39"/>
    <w:rsid w:val="00E02FBE"/>
    <w:rsid w:val="00E0327E"/>
    <w:rsid w:val="00E03EFC"/>
    <w:rsid w:val="00E0409A"/>
    <w:rsid w:val="00E045E2"/>
    <w:rsid w:val="00E04C24"/>
    <w:rsid w:val="00E04D80"/>
    <w:rsid w:val="00E04EC9"/>
    <w:rsid w:val="00E04F6B"/>
    <w:rsid w:val="00E0509A"/>
    <w:rsid w:val="00E05122"/>
    <w:rsid w:val="00E05262"/>
    <w:rsid w:val="00E05722"/>
    <w:rsid w:val="00E05C00"/>
    <w:rsid w:val="00E061B9"/>
    <w:rsid w:val="00E061D3"/>
    <w:rsid w:val="00E0773D"/>
    <w:rsid w:val="00E07ABE"/>
    <w:rsid w:val="00E07ADB"/>
    <w:rsid w:val="00E10674"/>
    <w:rsid w:val="00E10CF3"/>
    <w:rsid w:val="00E10DAA"/>
    <w:rsid w:val="00E11087"/>
    <w:rsid w:val="00E11322"/>
    <w:rsid w:val="00E11D6E"/>
    <w:rsid w:val="00E11E81"/>
    <w:rsid w:val="00E11E8B"/>
    <w:rsid w:val="00E11FC0"/>
    <w:rsid w:val="00E12677"/>
    <w:rsid w:val="00E13386"/>
    <w:rsid w:val="00E13627"/>
    <w:rsid w:val="00E13938"/>
    <w:rsid w:val="00E14243"/>
    <w:rsid w:val="00E14287"/>
    <w:rsid w:val="00E146F1"/>
    <w:rsid w:val="00E15339"/>
    <w:rsid w:val="00E15893"/>
    <w:rsid w:val="00E16194"/>
    <w:rsid w:val="00E1786E"/>
    <w:rsid w:val="00E17AC9"/>
    <w:rsid w:val="00E2034C"/>
    <w:rsid w:val="00E2075F"/>
    <w:rsid w:val="00E207F8"/>
    <w:rsid w:val="00E20E1E"/>
    <w:rsid w:val="00E21086"/>
    <w:rsid w:val="00E214FB"/>
    <w:rsid w:val="00E21637"/>
    <w:rsid w:val="00E2174A"/>
    <w:rsid w:val="00E21994"/>
    <w:rsid w:val="00E21F51"/>
    <w:rsid w:val="00E220D6"/>
    <w:rsid w:val="00E22141"/>
    <w:rsid w:val="00E23298"/>
    <w:rsid w:val="00E23A33"/>
    <w:rsid w:val="00E23A5E"/>
    <w:rsid w:val="00E240E6"/>
    <w:rsid w:val="00E240E8"/>
    <w:rsid w:val="00E2418A"/>
    <w:rsid w:val="00E247A8"/>
    <w:rsid w:val="00E24AD9"/>
    <w:rsid w:val="00E2618B"/>
    <w:rsid w:val="00E26537"/>
    <w:rsid w:val="00E26A97"/>
    <w:rsid w:val="00E26F1F"/>
    <w:rsid w:val="00E2720F"/>
    <w:rsid w:val="00E27448"/>
    <w:rsid w:val="00E274A5"/>
    <w:rsid w:val="00E27716"/>
    <w:rsid w:val="00E27AB4"/>
    <w:rsid w:val="00E27AC7"/>
    <w:rsid w:val="00E30119"/>
    <w:rsid w:val="00E30579"/>
    <w:rsid w:val="00E3080F"/>
    <w:rsid w:val="00E30C9B"/>
    <w:rsid w:val="00E3100B"/>
    <w:rsid w:val="00E311E0"/>
    <w:rsid w:val="00E31598"/>
    <w:rsid w:val="00E319E8"/>
    <w:rsid w:val="00E323EC"/>
    <w:rsid w:val="00E32DCE"/>
    <w:rsid w:val="00E32E44"/>
    <w:rsid w:val="00E33277"/>
    <w:rsid w:val="00E333E6"/>
    <w:rsid w:val="00E33C39"/>
    <w:rsid w:val="00E33F78"/>
    <w:rsid w:val="00E342C8"/>
    <w:rsid w:val="00E34BF0"/>
    <w:rsid w:val="00E351AD"/>
    <w:rsid w:val="00E35216"/>
    <w:rsid w:val="00E35C4C"/>
    <w:rsid w:val="00E365B4"/>
    <w:rsid w:val="00E36A24"/>
    <w:rsid w:val="00E36A93"/>
    <w:rsid w:val="00E36B22"/>
    <w:rsid w:val="00E36B69"/>
    <w:rsid w:val="00E36E5F"/>
    <w:rsid w:val="00E3736E"/>
    <w:rsid w:val="00E378CD"/>
    <w:rsid w:val="00E37CBF"/>
    <w:rsid w:val="00E40022"/>
    <w:rsid w:val="00E4050F"/>
    <w:rsid w:val="00E40A93"/>
    <w:rsid w:val="00E4144B"/>
    <w:rsid w:val="00E41753"/>
    <w:rsid w:val="00E41842"/>
    <w:rsid w:val="00E41870"/>
    <w:rsid w:val="00E418E7"/>
    <w:rsid w:val="00E41C46"/>
    <w:rsid w:val="00E41E55"/>
    <w:rsid w:val="00E427CE"/>
    <w:rsid w:val="00E432F7"/>
    <w:rsid w:val="00E4333C"/>
    <w:rsid w:val="00E43E8F"/>
    <w:rsid w:val="00E43EB2"/>
    <w:rsid w:val="00E4435D"/>
    <w:rsid w:val="00E4471D"/>
    <w:rsid w:val="00E44821"/>
    <w:rsid w:val="00E4498E"/>
    <w:rsid w:val="00E44EFA"/>
    <w:rsid w:val="00E4539F"/>
    <w:rsid w:val="00E45477"/>
    <w:rsid w:val="00E45FA5"/>
    <w:rsid w:val="00E477DB"/>
    <w:rsid w:val="00E47920"/>
    <w:rsid w:val="00E47A43"/>
    <w:rsid w:val="00E50757"/>
    <w:rsid w:val="00E515E6"/>
    <w:rsid w:val="00E51773"/>
    <w:rsid w:val="00E52302"/>
    <w:rsid w:val="00E527B1"/>
    <w:rsid w:val="00E5298D"/>
    <w:rsid w:val="00E534DC"/>
    <w:rsid w:val="00E54050"/>
    <w:rsid w:val="00E548E9"/>
    <w:rsid w:val="00E54DAC"/>
    <w:rsid w:val="00E554FB"/>
    <w:rsid w:val="00E561F9"/>
    <w:rsid w:val="00E56FEF"/>
    <w:rsid w:val="00E5726B"/>
    <w:rsid w:val="00E57721"/>
    <w:rsid w:val="00E57FB3"/>
    <w:rsid w:val="00E607E3"/>
    <w:rsid w:val="00E61339"/>
    <w:rsid w:val="00E61682"/>
    <w:rsid w:val="00E61694"/>
    <w:rsid w:val="00E6183C"/>
    <w:rsid w:val="00E619B6"/>
    <w:rsid w:val="00E61AA7"/>
    <w:rsid w:val="00E62E93"/>
    <w:rsid w:val="00E62FCA"/>
    <w:rsid w:val="00E630D2"/>
    <w:rsid w:val="00E631F2"/>
    <w:rsid w:val="00E635FF"/>
    <w:rsid w:val="00E636BB"/>
    <w:rsid w:val="00E63B0D"/>
    <w:rsid w:val="00E63FEB"/>
    <w:rsid w:val="00E642D1"/>
    <w:rsid w:val="00E6430E"/>
    <w:rsid w:val="00E64615"/>
    <w:rsid w:val="00E649BB"/>
    <w:rsid w:val="00E64E01"/>
    <w:rsid w:val="00E6564E"/>
    <w:rsid w:val="00E6569C"/>
    <w:rsid w:val="00E65B43"/>
    <w:rsid w:val="00E65BD1"/>
    <w:rsid w:val="00E65E5F"/>
    <w:rsid w:val="00E65EBD"/>
    <w:rsid w:val="00E6616C"/>
    <w:rsid w:val="00E6652F"/>
    <w:rsid w:val="00E670DE"/>
    <w:rsid w:val="00E67296"/>
    <w:rsid w:val="00E6733D"/>
    <w:rsid w:val="00E70153"/>
    <w:rsid w:val="00E70283"/>
    <w:rsid w:val="00E70971"/>
    <w:rsid w:val="00E70A40"/>
    <w:rsid w:val="00E70C58"/>
    <w:rsid w:val="00E70CDA"/>
    <w:rsid w:val="00E70DB2"/>
    <w:rsid w:val="00E718B4"/>
    <w:rsid w:val="00E719BA"/>
    <w:rsid w:val="00E71E47"/>
    <w:rsid w:val="00E722D5"/>
    <w:rsid w:val="00E7333D"/>
    <w:rsid w:val="00E7344C"/>
    <w:rsid w:val="00E73469"/>
    <w:rsid w:val="00E73BB7"/>
    <w:rsid w:val="00E74444"/>
    <w:rsid w:val="00E744A9"/>
    <w:rsid w:val="00E75167"/>
    <w:rsid w:val="00E75253"/>
    <w:rsid w:val="00E75679"/>
    <w:rsid w:val="00E757B3"/>
    <w:rsid w:val="00E75A50"/>
    <w:rsid w:val="00E76B1F"/>
    <w:rsid w:val="00E76B9F"/>
    <w:rsid w:val="00E76C9F"/>
    <w:rsid w:val="00E76CF3"/>
    <w:rsid w:val="00E7720A"/>
    <w:rsid w:val="00E77B10"/>
    <w:rsid w:val="00E811E5"/>
    <w:rsid w:val="00E81315"/>
    <w:rsid w:val="00E81806"/>
    <w:rsid w:val="00E8181B"/>
    <w:rsid w:val="00E81B30"/>
    <w:rsid w:val="00E81E1A"/>
    <w:rsid w:val="00E82308"/>
    <w:rsid w:val="00E826B3"/>
    <w:rsid w:val="00E82CA3"/>
    <w:rsid w:val="00E838C9"/>
    <w:rsid w:val="00E843F7"/>
    <w:rsid w:val="00E84761"/>
    <w:rsid w:val="00E84AB3"/>
    <w:rsid w:val="00E85284"/>
    <w:rsid w:val="00E85A41"/>
    <w:rsid w:val="00E85FCC"/>
    <w:rsid w:val="00E867AD"/>
    <w:rsid w:val="00E86E41"/>
    <w:rsid w:val="00E8732B"/>
    <w:rsid w:val="00E9049E"/>
    <w:rsid w:val="00E909D7"/>
    <w:rsid w:val="00E90C9B"/>
    <w:rsid w:val="00E90EE4"/>
    <w:rsid w:val="00E9143B"/>
    <w:rsid w:val="00E91812"/>
    <w:rsid w:val="00E9196C"/>
    <w:rsid w:val="00E91C4E"/>
    <w:rsid w:val="00E91F83"/>
    <w:rsid w:val="00E91FD4"/>
    <w:rsid w:val="00E921E7"/>
    <w:rsid w:val="00E92313"/>
    <w:rsid w:val="00E92FA9"/>
    <w:rsid w:val="00E934AE"/>
    <w:rsid w:val="00E93CFC"/>
    <w:rsid w:val="00E93D9A"/>
    <w:rsid w:val="00E94184"/>
    <w:rsid w:val="00E943CE"/>
    <w:rsid w:val="00E94452"/>
    <w:rsid w:val="00E947E1"/>
    <w:rsid w:val="00E95EB7"/>
    <w:rsid w:val="00E96183"/>
    <w:rsid w:val="00E968B7"/>
    <w:rsid w:val="00E9699D"/>
    <w:rsid w:val="00E96A3E"/>
    <w:rsid w:val="00E96BE4"/>
    <w:rsid w:val="00E96F69"/>
    <w:rsid w:val="00E97A73"/>
    <w:rsid w:val="00E97EB0"/>
    <w:rsid w:val="00EA03DE"/>
    <w:rsid w:val="00EA03E2"/>
    <w:rsid w:val="00EA07DA"/>
    <w:rsid w:val="00EA0C90"/>
    <w:rsid w:val="00EA132B"/>
    <w:rsid w:val="00EA156D"/>
    <w:rsid w:val="00EA16AE"/>
    <w:rsid w:val="00EA18C6"/>
    <w:rsid w:val="00EA1B0A"/>
    <w:rsid w:val="00EA2201"/>
    <w:rsid w:val="00EA2E46"/>
    <w:rsid w:val="00EA2E6E"/>
    <w:rsid w:val="00EA32D4"/>
    <w:rsid w:val="00EA3501"/>
    <w:rsid w:val="00EA3549"/>
    <w:rsid w:val="00EA3761"/>
    <w:rsid w:val="00EA3D7E"/>
    <w:rsid w:val="00EA4152"/>
    <w:rsid w:val="00EA45CA"/>
    <w:rsid w:val="00EA45D2"/>
    <w:rsid w:val="00EA4E46"/>
    <w:rsid w:val="00EA5048"/>
    <w:rsid w:val="00EA5B10"/>
    <w:rsid w:val="00EA6680"/>
    <w:rsid w:val="00EA6C96"/>
    <w:rsid w:val="00EA6D5B"/>
    <w:rsid w:val="00EA71CB"/>
    <w:rsid w:val="00EA7926"/>
    <w:rsid w:val="00EA7A66"/>
    <w:rsid w:val="00EA7BF7"/>
    <w:rsid w:val="00EA7F29"/>
    <w:rsid w:val="00EA7FB2"/>
    <w:rsid w:val="00EB0256"/>
    <w:rsid w:val="00EB0566"/>
    <w:rsid w:val="00EB1071"/>
    <w:rsid w:val="00EB1A7A"/>
    <w:rsid w:val="00EB2EF1"/>
    <w:rsid w:val="00EB3043"/>
    <w:rsid w:val="00EB3435"/>
    <w:rsid w:val="00EB36FA"/>
    <w:rsid w:val="00EB3BCD"/>
    <w:rsid w:val="00EB3CA6"/>
    <w:rsid w:val="00EB3EF6"/>
    <w:rsid w:val="00EB448F"/>
    <w:rsid w:val="00EB5131"/>
    <w:rsid w:val="00EB5289"/>
    <w:rsid w:val="00EB54E3"/>
    <w:rsid w:val="00EB5752"/>
    <w:rsid w:val="00EB58D8"/>
    <w:rsid w:val="00EB5F06"/>
    <w:rsid w:val="00EB6445"/>
    <w:rsid w:val="00EB6D10"/>
    <w:rsid w:val="00EB6DE4"/>
    <w:rsid w:val="00EB6F7E"/>
    <w:rsid w:val="00EB7044"/>
    <w:rsid w:val="00EB76D5"/>
    <w:rsid w:val="00EB7842"/>
    <w:rsid w:val="00EB798D"/>
    <w:rsid w:val="00EC0502"/>
    <w:rsid w:val="00EC0570"/>
    <w:rsid w:val="00EC09DF"/>
    <w:rsid w:val="00EC0EC9"/>
    <w:rsid w:val="00EC0FA5"/>
    <w:rsid w:val="00EC1278"/>
    <w:rsid w:val="00EC168B"/>
    <w:rsid w:val="00EC1A46"/>
    <w:rsid w:val="00EC1CF8"/>
    <w:rsid w:val="00EC1D39"/>
    <w:rsid w:val="00EC1E48"/>
    <w:rsid w:val="00EC1E81"/>
    <w:rsid w:val="00EC2053"/>
    <w:rsid w:val="00EC260B"/>
    <w:rsid w:val="00EC2F62"/>
    <w:rsid w:val="00EC306D"/>
    <w:rsid w:val="00EC3515"/>
    <w:rsid w:val="00EC357D"/>
    <w:rsid w:val="00EC3B04"/>
    <w:rsid w:val="00EC3B36"/>
    <w:rsid w:val="00EC3D42"/>
    <w:rsid w:val="00EC3DCA"/>
    <w:rsid w:val="00EC3E4C"/>
    <w:rsid w:val="00EC4269"/>
    <w:rsid w:val="00EC4537"/>
    <w:rsid w:val="00EC478A"/>
    <w:rsid w:val="00EC4B07"/>
    <w:rsid w:val="00EC4C17"/>
    <w:rsid w:val="00EC4E19"/>
    <w:rsid w:val="00EC4EF8"/>
    <w:rsid w:val="00EC559A"/>
    <w:rsid w:val="00EC561B"/>
    <w:rsid w:val="00EC6060"/>
    <w:rsid w:val="00EC699C"/>
    <w:rsid w:val="00EC6DAE"/>
    <w:rsid w:val="00EC7291"/>
    <w:rsid w:val="00EC735D"/>
    <w:rsid w:val="00EC74FD"/>
    <w:rsid w:val="00EC7A7E"/>
    <w:rsid w:val="00ED02F3"/>
    <w:rsid w:val="00ED0441"/>
    <w:rsid w:val="00ED0851"/>
    <w:rsid w:val="00ED102C"/>
    <w:rsid w:val="00ED12D6"/>
    <w:rsid w:val="00ED1435"/>
    <w:rsid w:val="00ED1A20"/>
    <w:rsid w:val="00ED1BC8"/>
    <w:rsid w:val="00ED22B8"/>
    <w:rsid w:val="00ED25D0"/>
    <w:rsid w:val="00ED283F"/>
    <w:rsid w:val="00ED2ECF"/>
    <w:rsid w:val="00ED330F"/>
    <w:rsid w:val="00ED3401"/>
    <w:rsid w:val="00ED3C3E"/>
    <w:rsid w:val="00ED3E51"/>
    <w:rsid w:val="00ED3F45"/>
    <w:rsid w:val="00ED40F4"/>
    <w:rsid w:val="00ED414A"/>
    <w:rsid w:val="00ED4220"/>
    <w:rsid w:val="00ED4360"/>
    <w:rsid w:val="00ED4727"/>
    <w:rsid w:val="00ED4CBA"/>
    <w:rsid w:val="00ED4D25"/>
    <w:rsid w:val="00ED4EAA"/>
    <w:rsid w:val="00ED5AD6"/>
    <w:rsid w:val="00ED6E25"/>
    <w:rsid w:val="00ED6F0F"/>
    <w:rsid w:val="00ED76B2"/>
    <w:rsid w:val="00ED789C"/>
    <w:rsid w:val="00ED7C8A"/>
    <w:rsid w:val="00EE0232"/>
    <w:rsid w:val="00EE02E3"/>
    <w:rsid w:val="00EE0ED4"/>
    <w:rsid w:val="00EE12B2"/>
    <w:rsid w:val="00EE145E"/>
    <w:rsid w:val="00EE161C"/>
    <w:rsid w:val="00EE1BC1"/>
    <w:rsid w:val="00EE2282"/>
    <w:rsid w:val="00EE2F6E"/>
    <w:rsid w:val="00EE33D2"/>
    <w:rsid w:val="00EE36CA"/>
    <w:rsid w:val="00EE37AE"/>
    <w:rsid w:val="00EE3BF0"/>
    <w:rsid w:val="00EE3F71"/>
    <w:rsid w:val="00EE4B9A"/>
    <w:rsid w:val="00EE5211"/>
    <w:rsid w:val="00EE5370"/>
    <w:rsid w:val="00EE5C0F"/>
    <w:rsid w:val="00EE5D74"/>
    <w:rsid w:val="00EE5DED"/>
    <w:rsid w:val="00EE6733"/>
    <w:rsid w:val="00EE6B62"/>
    <w:rsid w:val="00EE75BB"/>
    <w:rsid w:val="00EE7AB4"/>
    <w:rsid w:val="00EE7DDD"/>
    <w:rsid w:val="00EE7F2D"/>
    <w:rsid w:val="00EF0330"/>
    <w:rsid w:val="00EF0A27"/>
    <w:rsid w:val="00EF0AED"/>
    <w:rsid w:val="00EF1098"/>
    <w:rsid w:val="00EF13FE"/>
    <w:rsid w:val="00EF1406"/>
    <w:rsid w:val="00EF14D4"/>
    <w:rsid w:val="00EF16FF"/>
    <w:rsid w:val="00EF1B1C"/>
    <w:rsid w:val="00EF1CDA"/>
    <w:rsid w:val="00EF1CFF"/>
    <w:rsid w:val="00EF1D9E"/>
    <w:rsid w:val="00EF20C5"/>
    <w:rsid w:val="00EF299C"/>
    <w:rsid w:val="00EF2E82"/>
    <w:rsid w:val="00EF455A"/>
    <w:rsid w:val="00EF48A9"/>
    <w:rsid w:val="00EF4A93"/>
    <w:rsid w:val="00EF4BBB"/>
    <w:rsid w:val="00EF4D47"/>
    <w:rsid w:val="00EF4F26"/>
    <w:rsid w:val="00EF55B9"/>
    <w:rsid w:val="00EF5B74"/>
    <w:rsid w:val="00EF6559"/>
    <w:rsid w:val="00EF6670"/>
    <w:rsid w:val="00EF6B2A"/>
    <w:rsid w:val="00EF7750"/>
    <w:rsid w:val="00EF7887"/>
    <w:rsid w:val="00F00630"/>
    <w:rsid w:val="00F00C4B"/>
    <w:rsid w:val="00F00D29"/>
    <w:rsid w:val="00F01055"/>
    <w:rsid w:val="00F01762"/>
    <w:rsid w:val="00F01CB2"/>
    <w:rsid w:val="00F01F93"/>
    <w:rsid w:val="00F024AC"/>
    <w:rsid w:val="00F02911"/>
    <w:rsid w:val="00F032AF"/>
    <w:rsid w:val="00F03532"/>
    <w:rsid w:val="00F0396C"/>
    <w:rsid w:val="00F039B3"/>
    <w:rsid w:val="00F04171"/>
    <w:rsid w:val="00F0435B"/>
    <w:rsid w:val="00F04601"/>
    <w:rsid w:val="00F04DBA"/>
    <w:rsid w:val="00F0517C"/>
    <w:rsid w:val="00F05213"/>
    <w:rsid w:val="00F05393"/>
    <w:rsid w:val="00F05855"/>
    <w:rsid w:val="00F065E1"/>
    <w:rsid w:val="00F06A3A"/>
    <w:rsid w:val="00F06F2E"/>
    <w:rsid w:val="00F06F8D"/>
    <w:rsid w:val="00F073C1"/>
    <w:rsid w:val="00F0742D"/>
    <w:rsid w:val="00F07AC4"/>
    <w:rsid w:val="00F10157"/>
    <w:rsid w:val="00F1041F"/>
    <w:rsid w:val="00F10F8E"/>
    <w:rsid w:val="00F110F1"/>
    <w:rsid w:val="00F11790"/>
    <w:rsid w:val="00F11AEE"/>
    <w:rsid w:val="00F11E79"/>
    <w:rsid w:val="00F12348"/>
    <w:rsid w:val="00F123E1"/>
    <w:rsid w:val="00F1245D"/>
    <w:rsid w:val="00F12988"/>
    <w:rsid w:val="00F12D46"/>
    <w:rsid w:val="00F12D54"/>
    <w:rsid w:val="00F12DC3"/>
    <w:rsid w:val="00F12ED6"/>
    <w:rsid w:val="00F13594"/>
    <w:rsid w:val="00F14224"/>
    <w:rsid w:val="00F14734"/>
    <w:rsid w:val="00F14AA5"/>
    <w:rsid w:val="00F14D51"/>
    <w:rsid w:val="00F15341"/>
    <w:rsid w:val="00F156CA"/>
    <w:rsid w:val="00F16126"/>
    <w:rsid w:val="00F16247"/>
    <w:rsid w:val="00F16CA2"/>
    <w:rsid w:val="00F20273"/>
    <w:rsid w:val="00F206EA"/>
    <w:rsid w:val="00F20E39"/>
    <w:rsid w:val="00F20E3B"/>
    <w:rsid w:val="00F213EB"/>
    <w:rsid w:val="00F21486"/>
    <w:rsid w:val="00F22402"/>
    <w:rsid w:val="00F22950"/>
    <w:rsid w:val="00F2296D"/>
    <w:rsid w:val="00F235B1"/>
    <w:rsid w:val="00F23A0A"/>
    <w:rsid w:val="00F23AF6"/>
    <w:rsid w:val="00F23B4F"/>
    <w:rsid w:val="00F23DA8"/>
    <w:rsid w:val="00F241AE"/>
    <w:rsid w:val="00F2486E"/>
    <w:rsid w:val="00F24B1C"/>
    <w:rsid w:val="00F24C54"/>
    <w:rsid w:val="00F256B5"/>
    <w:rsid w:val="00F257E7"/>
    <w:rsid w:val="00F25AA3"/>
    <w:rsid w:val="00F25ACD"/>
    <w:rsid w:val="00F25DEA"/>
    <w:rsid w:val="00F264CC"/>
    <w:rsid w:val="00F26875"/>
    <w:rsid w:val="00F26C8A"/>
    <w:rsid w:val="00F26DC5"/>
    <w:rsid w:val="00F2790E"/>
    <w:rsid w:val="00F301F5"/>
    <w:rsid w:val="00F30C8E"/>
    <w:rsid w:val="00F30D72"/>
    <w:rsid w:val="00F30E13"/>
    <w:rsid w:val="00F3114B"/>
    <w:rsid w:val="00F3119E"/>
    <w:rsid w:val="00F3122C"/>
    <w:rsid w:val="00F31884"/>
    <w:rsid w:val="00F319E8"/>
    <w:rsid w:val="00F3256A"/>
    <w:rsid w:val="00F3276D"/>
    <w:rsid w:val="00F327B0"/>
    <w:rsid w:val="00F32B48"/>
    <w:rsid w:val="00F32D2A"/>
    <w:rsid w:val="00F3318B"/>
    <w:rsid w:val="00F33C4F"/>
    <w:rsid w:val="00F33EC5"/>
    <w:rsid w:val="00F343D6"/>
    <w:rsid w:val="00F347FC"/>
    <w:rsid w:val="00F34A6A"/>
    <w:rsid w:val="00F34F97"/>
    <w:rsid w:val="00F35077"/>
    <w:rsid w:val="00F35335"/>
    <w:rsid w:val="00F3599F"/>
    <w:rsid w:val="00F35E08"/>
    <w:rsid w:val="00F3651D"/>
    <w:rsid w:val="00F36621"/>
    <w:rsid w:val="00F36DC5"/>
    <w:rsid w:val="00F3712E"/>
    <w:rsid w:val="00F37681"/>
    <w:rsid w:val="00F37B40"/>
    <w:rsid w:val="00F37E95"/>
    <w:rsid w:val="00F40179"/>
    <w:rsid w:val="00F4026B"/>
    <w:rsid w:val="00F40E7F"/>
    <w:rsid w:val="00F41991"/>
    <w:rsid w:val="00F42071"/>
    <w:rsid w:val="00F421D6"/>
    <w:rsid w:val="00F4222E"/>
    <w:rsid w:val="00F422CF"/>
    <w:rsid w:val="00F42694"/>
    <w:rsid w:val="00F42BBF"/>
    <w:rsid w:val="00F42D8E"/>
    <w:rsid w:val="00F42E5F"/>
    <w:rsid w:val="00F43752"/>
    <w:rsid w:val="00F43C76"/>
    <w:rsid w:val="00F4413C"/>
    <w:rsid w:val="00F44613"/>
    <w:rsid w:val="00F449F9"/>
    <w:rsid w:val="00F44A73"/>
    <w:rsid w:val="00F44C5C"/>
    <w:rsid w:val="00F44F7F"/>
    <w:rsid w:val="00F44FB1"/>
    <w:rsid w:val="00F451D7"/>
    <w:rsid w:val="00F453C5"/>
    <w:rsid w:val="00F4582B"/>
    <w:rsid w:val="00F45A8A"/>
    <w:rsid w:val="00F45FD8"/>
    <w:rsid w:val="00F4626F"/>
    <w:rsid w:val="00F4638F"/>
    <w:rsid w:val="00F463B2"/>
    <w:rsid w:val="00F463B5"/>
    <w:rsid w:val="00F46A7A"/>
    <w:rsid w:val="00F46C63"/>
    <w:rsid w:val="00F47250"/>
    <w:rsid w:val="00F4790B"/>
    <w:rsid w:val="00F47CD0"/>
    <w:rsid w:val="00F47E3B"/>
    <w:rsid w:val="00F50099"/>
    <w:rsid w:val="00F510A5"/>
    <w:rsid w:val="00F511B0"/>
    <w:rsid w:val="00F5149B"/>
    <w:rsid w:val="00F5178A"/>
    <w:rsid w:val="00F51850"/>
    <w:rsid w:val="00F52387"/>
    <w:rsid w:val="00F5243D"/>
    <w:rsid w:val="00F524AE"/>
    <w:rsid w:val="00F53007"/>
    <w:rsid w:val="00F5350C"/>
    <w:rsid w:val="00F538A7"/>
    <w:rsid w:val="00F53928"/>
    <w:rsid w:val="00F53AE7"/>
    <w:rsid w:val="00F53E23"/>
    <w:rsid w:val="00F5454C"/>
    <w:rsid w:val="00F54993"/>
    <w:rsid w:val="00F54DD1"/>
    <w:rsid w:val="00F55171"/>
    <w:rsid w:val="00F553E3"/>
    <w:rsid w:val="00F55B62"/>
    <w:rsid w:val="00F55F80"/>
    <w:rsid w:val="00F5636D"/>
    <w:rsid w:val="00F565B6"/>
    <w:rsid w:val="00F56900"/>
    <w:rsid w:val="00F570D7"/>
    <w:rsid w:val="00F578B2"/>
    <w:rsid w:val="00F57C90"/>
    <w:rsid w:val="00F57E85"/>
    <w:rsid w:val="00F60C90"/>
    <w:rsid w:val="00F612C8"/>
    <w:rsid w:val="00F612F7"/>
    <w:rsid w:val="00F6138A"/>
    <w:rsid w:val="00F61541"/>
    <w:rsid w:val="00F61799"/>
    <w:rsid w:val="00F61C28"/>
    <w:rsid w:val="00F61C2C"/>
    <w:rsid w:val="00F61EBF"/>
    <w:rsid w:val="00F626E8"/>
    <w:rsid w:val="00F62B17"/>
    <w:rsid w:val="00F62D85"/>
    <w:rsid w:val="00F6332B"/>
    <w:rsid w:val="00F63A09"/>
    <w:rsid w:val="00F643B9"/>
    <w:rsid w:val="00F64DBA"/>
    <w:rsid w:val="00F64FE8"/>
    <w:rsid w:val="00F65886"/>
    <w:rsid w:val="00F65C05"/>
    <w:rsid w:val="00F6610A"/>
    <w:rsid w:val="00F66123"/>
    <w:rsid w:val="00F66ECD"/>
    <w:rsid w:val="00F6711B"/>
    <w:rsid w:val="00F677FF"/>
    <w:rsid w:val="00F7022C"/>
    <w:rsid w:val="00F70237"/>
    <w:rsid w:val="00F702ED"/>
    <w:rsid w:val="00F7057D"/>
    <w:rsid w:val="00F70D5E"/>
    <w:rsid w:val="00F711E3"/>
    <w:rsid w:val="00F71201"/>
    <w:rsid w:val="00F71249"/>
    <w:rsid w:val="00F7148E"/>
    <w:rsid w:val="00F7160C"/>
    <w:rsid w:val="00F71F4A"/>
    <w:rsid w:val="00F7296C"/>
    <w:rsid w:val="00F72C84"/>
    <w:rsid w:val="00F72D1F"/>
    <w:rsid w:val="00F73676"/>
    <w:rsid w:val="00F7402D"/>
    <w:rsid w:val="00F7403C"/>
    <w:rsid w:val="00F740D5"/>
    <w:rsid w:val="00F7456E"/>
    <w:rsid w:val="00F7501A"/>
    <w:rsid w:val="00F755B0"/>
    <w:rsid w:val="00F756CF"/>
    <w:rsid w:val="00F75C91"/>
    <w:rsid w:val="00F7600E"/>
    <w:rsid w:val="00F76076"/>
    <w:rsid w:val="00F7618D"/>
    <w:rsid w:val="00F7629D"/>
    <w:rsid w:val="00F76332"/>
    <w:rsid w:val="00F76835"/>
    <w:rsid w:val="00F7690B"/>
    <w:rsid w:val="00F76B46"/>
    <w:rsid w:val="00F771D3"/>
    <w:rsid w:val="00F775B1"/>
    <w:rsid w:val="00F77601"/>
    <w:rsid w:val="00F800B9"/>
    <w:rsid w:val="00F800F6"/>
    <w:rsid w:val="00F803F2"/>
    <w:rsid w:val="00F803F3"/>
    <w:rsid w:val="00F80DA9"/>
    <w:rsid w:val="00F80E3A"/>
    <w:rsid w:val="00F80FAF"/>
    <w:rsid w:val="00F810AD"/>
    <w:rsid w:val="00F81286"/>
    <w:rsid w:val="00F81404"/>
    <w:rsid w:val="00F8172F"/>
    <w:rsid w:val="00F82066"/>
    <w:rsid w:val="00F824A9"/>
    <w:rsid w:val="00F83227"/>
    <w:rsid w:val="00F83598"/>
    <w:rsid w:val="00F838DF"/>
    <w:rsid w:val="00F84344"/>
    <w:rsid w:val="00F849A1"/>
    <w:rsid w:val="00F84F02"/>
    <w:rsid w:val="00F85817"/>
    <w:rsid w:val="00F85A6B"/>
    <w:rsid w:val="00F85E12"/>
    <w:rsid w:val="00F86738"/>
    <w:rsid w:val="00F867A9"/>
    <w:rsid w:val="00F867F9"/>
    <w:rsid w:val="00F86B06"/>
    <w:rsid w:val="00F86B39"/>
    <w:rsid w:val="00F87055"/>
    <w:rsid w:val="00F8709F"/>
    <w:rsid w:val="00F87391"/>
    <w:rsid w:val="00F873C7"/>
    <w:rsid w:val="00F87D0A"/>
    <w:rsid w:val="00F87DFB"/>
    <w:rsid w:val="00F87EBA"/>
    <w:rsid w:val="00F87EDB"/>
    <w:rsid w:val="00F9086F"/>
    <w:rsid w:val="00F908B5"/>
    <w:rsid w:val="00F90D26"/>
    <w:rsid w:val="00F9107D"/>
    <w:rsid w:val="00F9111B"/>
    <w:rsid w:val="00F916E2"/>
    <w:rsid w:val="00F91CDD"/>
    <w:rsid w:val="00F929D7"/>
    <w:rsid w:val="00F939CC"/>
    <w:rsid w:val="00F9403F"/>
    <w:rsid w:val="00F9409D"/>
    <w:rsid w:val="00F94347"/>
    <w:rsid w:val="00F95291"/>
    <w:rsid w:val="00F95301"/>
    <w:rsid w:val="00F953A9"/>
    <w:rsid w:val="00F95587"/>
    <w:rsid w:val="00F95896"/>
    <w:rsid w:val="00F95B54"/>
    <w:rsid w:val="00F95B6E"/>
    <w:rsid w:val="00F95FAB"/>
    <w:rsid w:val="00F960AC"/>
    <w:rsid w:val="00F963E5"/>
    <w:rsid w:val="00F9672A"/>
    <w:rsid w:val="00F971E1"/>
    <w:rsid w:val="00F97371"/>
    <w:rsid w:val="00F973ED"/>
    <w:rsid w:val="00F97548"/>
    <w:rsid w:val="00F97ABD"/>
    <w:rsid w:val="00F97D39"/>
    <w:rsid w:val="00FA03FC"/>
    <w:rsid w:val="00FA0485"/>
    <w:rsid w:val="00FA0B75"/>
    <w:rsid w:val="00FA0C8C"/>
    <w:rsid w:val="00FA0E8C"/>
    <w:rsid w:val="00FA1A39"/>
    <w:rsid w:val="00FA1E63"/>
    <w:rsid w:val="00FA1EFB"/>
    <w:rsid w:val="00FA21D5"/>
    <w:rsid w:val="00FA28B9"/>
    <w:rsid w:val="00FA2B07"/>
    <w:rsid w:val="00FA48E5"/>
    <w:rsid w:val="00FA49FA"/>
    <w:rsid w:val="00FA4FC9"/>
    <w:rsid w:val="00FA53FB"/>
    <w:rsid w:val="00FA5DB6"/>
    <w:rsid w:val="00FA6130"/>
    <w:rsid w:val="00FA6441"/>
    <w:rsid w:val="00FA6620"/>
    <w:rsid w:val="00FA688D"/>
    <w:rsid w:val="00FA6C0C"/>
    <w:rsid w:val="00FA6F0D"/>
    <w:rsid w:val="00FB02F9"/>
    <w:rsid w:val="00FB0B33"/>
    <w:rsid w:val="00FB1AA6"/>
    <w:rsid w:val="00FB1D08"/>
    <w:rsid w:val="00FB2059"/>
    <w:rsid w:val="00FB23D8"/>
    <w:rsid w:val="00FB25F9"/>
    <w:rsid w:val="00FB262B"/>
    <w:rsid w:val="00FB2836"/>
    <w:rsid w:val="00FB2CAF"/>
    <w:rsid w:val="00FB2F83"/>
    <w:rsid w:val="00FB3227"/>
    <w:rsid w:val="00FB423B"/>
    <w:rsid w:val="00FB460D"/>
    <w:rsid w:val="00FB5441"/>
    <w:rsid w:val="00FB54EB"/>
    <w:rsid w:val="00FB5774"/>
    <w:rsid w:val="00FB5983"/>
    <w:rsid w:val="00FB5EA8"/>
    <w:rsid w:val="00FB602C"/>
    <w:rsid w:val="00FB6404"/>
    <w:rsid w:val="00FB6725"/>
    <w:rsid w:val="00FB6B13"/>
    <w:rsid w:val="00FB6B40"/>
    <w:rsid w:val="00FB6B84"/>
    <w:rsid w:val="00FB7808"/>
    <w:rsid w:val="00FB7950"/>
    <w:rsid w:val="00FB7BD8"/>
    <w:rsid w:val="00FB7DDD"/>
    <w:rsid w:val="00FB7ED0"/>
    <w:rsid w:val="00FC0119"/>
    <w:rsid w:val="00FC099E"/>
    <w:rsid w:val="00FC0A99"/>
    <w:rsid w:val="00FC0AF0"/>
    <w:rsid w:val="00FC168E"/>
    <w:rsid w:val="00FC1AC1"/>
    <w:rsid w:val="00FC20FD"/>
    <w:rsid w:val="00FC2278"/>
    <w:rsid w:val="00FC22B0"/>
    <w:rsid w:val="00FC2459"/>
    <w:rsid w:val="00FC26A4"/>
    <w:rsid w:val="00FC28E3"/>
    <w:rsid w:val="00FC3003"/>
    <w:rsid w:val="00FC34E2"/>
    <w:rsid w:val="00FC38D0"/>
    <w:rsid w:val="00FC3A8A"/>
    <w:rsid w:val="00FC3E98"/>
    <w:rsid w:val="00FC4544"/>
    <w:rsid w:val="00FC456C"/>
    <w:rsid w:val="00FC4850"/>
    <w:rsid w:val="00FC49C1"/>
    <w:rsid w:val="00FC4A90"/>
    <w:rsid w:val="00FC4D7B"/>
    <w:rsid w:val="00FC52E1"/>
    <w:rsid w:val="00FC57AC"/>
    <w:rsid w:val="00FC58EA"/>
    <w:rsid w:val="00FC6430"/>
    <w:rsid w:val="00FC6710"/>
    <w:rsid w:val="00FC7A2E"/>
    <w:rsid w:val="00FC7EAB"/>
    <w:rsid w:val="00FD14B8"/>
    <w:rsid w:val="00FD16B2"/>
    <w:rsid w:val="00FD19AB"/>
    <w:rsid w:val="00FD2586"/>
    <w:rsid w:val="00FD276C"/>
    <w:rsid w:val="00FD2B8C"/>
    <w:rsid w:val="00FD305E"/>
    <w:rsid w:val="00FD308D"/>
    <w:rsid w:val="00FD4215"/>
    <w:rsid w:val="00FD4511"/>
    <w:rsid w:val="00FD475C"/>
    <w:rsid w:val="00FD4C93"/>
    <w:rsid w:val="00FD6C4F"/>
    <w:rsid w:val="00FE0EE5"/>
    <w:rsid w:val="00FE117A"/>
    <w:rsid w:val="00FE17EA"/>
    <w:rsid w:val="00FE32CA"/>
    <w:rsid w:val="00FE38CF"/>
    <w:rsid w:val="00FE38FE"/>
    <w:rsid w:val="00FE392B"/>
    <w:rsid w:val="00FE3CA5"/>
    <w:rsid w:val="00FE4029"/>
    <w:rsid w:val="00FE4381"/>
    <w:rsid w:val="00FE4C45"/>
    <w:rsid w:val="00FE5594"/>
    <w:rsid w:val="00FE5757"/>
    <w:rsid w:val="00FE597B"/>
    <w:rsid w:val="00FE5C13"/>
    <w:rsid w:val="00FE5E1B"/>
    <w:rsid w:val="00FE600C"/>
    <w:rsid w:val="00FE631C"/>
    <w:rsid w:val="00FE6CF1"/>
    <w:rsid w:val="00FE7B86"/>
    <w:rsid w:val="00FE7BF1"/>
    <w:rsid w:val="00FE7E07"/>
    <w:rsid w:val="00FF007D"/>
    <w:rsid w:val="00FF04D0"/>
    <w:rsid w:val="00FF13E1"/>
    <w:rsid w:val="00FF187D"/>
    <w:rsid w:val="00FF187F"/>
    <w:rsid w:val="00FF1D9C"/>
    <w:rsid w:val="00FF1DDF"/>
    <w:rsid w:val="00FF2165"/>
    <w:rsid w:val="00FF273F"/>
    <w:rsid w:val="00FF2E1F"/>
    <w:rsid w:val="00FF2EAC"/>
    <w:rsid w:val="00FF336B"/>
    <w:rsid w:val="00FF3721"/>
    <w:rsid w:val="00FF3883"/>
    <w:rsid w:val="00FF3EF5"/>
    <w:rsid w:val="00FF4014"/>
    <w:rsid w:val="00FF4202"/>
    <w:rsid w:val="00FF4349"/>
    <w:rsid w:val="00FF46B3"/>
    <w:rsid w:val="00FF49FD"/>
    <w:rsid w:val="00FF4A33"/>
    <w:rsid w:val="00FF53F2"/>
    <w:rsid w:val="00FF5AB2"/>
    <w:rsid w:val="00FF6C94"/>
    <w:rsid w:val="00FF70D0"/>
    <w:rsid w:val="00FF71BF"/>
    <w:rsid w:val="00FF7250"/>
    <w:rsid w:val="00FF7286"/>
    <w:rsid w:val="00FF75A8"/>
    <w:rsid w:val="00FF76D7"/>
    <w:rsid w:val="00FF772D"/>
    <w:rsid w:val="00FF77A7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E26887"/>
  <w15:chartTrackingRefBased/>
  <w15:docId w15:val="{FBE4EA27-9571-4FBE-913F-76F60786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FB02F9"/>
    <w:pPr>
      <w:spacing w:line="360" w:lineRule="auto"/>
      <w:jc w:val="both"/>
    </w:pPr>
    <w:rPr>
      <w:rFonts w:ascii="Calibri" w:hAnsi="Calibri"/>
      <w:sz w:val="28"/>
      <w:szCs w:val="24"/>
    </w:rPr>
  </w:style>
  <w:style w:type="paragraph" w:styleId="10">
    <w:name w:val="heading 1"/>
    <w:aliases w:val="(раздел)"/>
    <w:basedOn w:val="a9"/>
    <w:next w:val="a9"/>
    <w:link w:val="11"/>
    <w:rsid w:val="00676E9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9"/>
    <w:next w:val="a9"/>
    <w:link w:val="21"/>
    <w:rsid w:val="00676E9D"/>
    <w:pPr>
      <w:keepNext/>
      <w:spacing w:before="240" w:after="60"/>
      <w:outlineLvl w:val="1"/>
    </w:pPr>
    <w:rPr>
      <w:rFonts w:ascii="Arial" w:hAnsi="Arial"/>
      <w:b/>
      <w:bCs/>
      <w:i/>
      <w:iCs/>
      <w:szCs w:val="28"/>
      <w:lang w:val="x-none" w:eastAsia="x-none"/>
    </w:rPr>
  </w:style>
  <w:style w:type="paragraph" w:styleId="3">
    <w:name w:val="heading 3"/>
    <w:basedOn w:val="a9"/>
    <w:next w:val="a9"/>
    <w:link w:val="30"/>
    <w:rsid w:val="00676E9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9"/>
    <w:next w:val="a9"/>
    <w:link w:val="40"/>
    <w:semiHidden/>
    <w:unhideWhenUsed/>
    <w:qFormat/>
    <w:rsid w:val="001A546F"/>
    <w:pPr>
      <w:keepNext/>
      <w:spacing w:before="240" w:after="60"/>
      <w:outlineLvl w:val="3"/>
    </w:pPr>
    <w:rPr>
      <w:b/>
      <w:bCs/>
      <w:szCs w:val="28"/>
    </w:rPr>
  </w:style>
  <w:style w:type="paragraph" w:styleId="50">
    <w:name w:val="heading 5"/>
    <w:basedOn w:val="a9"/>
    <w:next w:val="a9"/>
    <w:link w:val="51"/>
    <w:semiHidden/>
    <w:unhideWhenUsed/>
    <w:qFormat/>
    <w:rsid w:val="001A546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1">
    <w:name w:val="Заголовок 1 Знак"/>
    <w:aliases w:val="(раздел) Знак"/>
    <w:link w:val="10"/>
    <w:rsid w:val="00DE5BC5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DE5BC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DE5BC5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semiHidden/>
    <w:rsid w:val="001A54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1">
    <w:name w:val="Заголовок 5 Знак"/>
    <w:link w:val="50"/>
    <w:semiHidden/>
    <w:rsid w:val="001A546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5">
    <w:name w:val="ст5"/>
    <w:basedOn w:val="a9"/>
    <w:rsid w:val="001B1DF2"/>
    <w:pPr>
      <w:numPr>
        <w:ilvl w:val="4"/>
        <w:numId w:val="1"/>
      </w:numPr>
      <w:tabs>
        <w:tab w:val="left" w:pos="1701"/>
      </w:tabs>
    </w:pPr>
    <w:rPr>
      <w:i/>
    </w:rPr>
  </w:style>
  <w:style w:type="paragraph" w:styleId="ad">
    <w:name w:val="header"/>
    <w:basedOn w:val="a9"/>
    <w:link w:val="ae"/>
    <w:uiPriority w:val="99"/>
    <w:rsid w:val="00983EC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DE5BC5"/>
    <w:rPr>
      <w:sz w:val="28"/>
      <w:szCs w:val="24"/>
    </w:rPr>
  </w:style>
  <w:style w:type="paragraph" w:styleId="af">
    <w:name w:val="footer"/>
    <w:basedOn w:val="a9"/>
    <w:link w:val="af0"/>
    <w:rsid w:val="00983EC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rsid w:val="00DE5BC5"/>
    <w:rPr>
      <w:sz w:val="28"/>
      <w:szCs w:val="24"/>
    </w:rPr>
  </w:style>
  <w:style w:type="character" w:styleId="af1">
    <w:name w:val="page number"/>
    <w:basedOn w:val="aa"/>
    <w:rsid w:val="00983EC3"/>
  </w:style>
  <w:style w:type="paragraph" w:styleId="af2">
    <w:name w:val="Document Map"/>
    <w:basedOn w:val="a9"/>
    <w:link w:val="af3"/>
    <w:semiHidden/>
    <w:rsid w:val="008F314B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af3">
    <w:name w:val="Схема документа Знак"/>
    <w:link w:val="af2"/>
    <w:semiHidden/>
    <w:rsid w:val="00DE5BC5"/>
    <w:rPr>
      <w:rFonts w:ascii="Tahoma" w:hAnsi="Tahoma" w:cs="Tahoma"/>
      <w:shd w:val="clear" w:color="auto" w:fill="000080"/>
    </w:rPr>
  </w:style>
  <w:style w:type="paragraph" w:styleId="22">
    <w:name w:val="Body Text Indent 2"/>
    <w:basedOn w:val="a9"/>
    <w:link w:val="23"/>
    <w:semiHidden/>
    <w:rsid w:val="001C283A"/>
    <w:pPr>
      <w:spacing w:after="120" w:line="480" w:lineRule="auto"/>
      <w:ind w:left="283"/>
    </w:pPr>
    <w:rPr>
      <w:lang w:val="x-none" w:eastAsia="x-none"/>
    </w:rPr>
  </w:style>
  <w:style w:type="character" w:customStyle="1" w:styleId="23">
    <w:name w:val="Основной текст с отступом 2 Знак"/>
    <w:link w:val="22"/>
    <w:semiHidden/>
    <w:rsid w:val="00DE5BC5"/>
    <w:rPr>
      <w:sz w:val="28"/>
      <w:szCs w:val="24"/>
    </w:rPr>
  </w:style>
  <w:style w:type="character" w:customStyle="1" w:styleId="3-2105-900">
    <w:name w:val="Ст3-гост 2.105-90 Знак"/>
    <w:link w:val="3-2105-90"/>
    <w:rsid w:val="007A61BE"/>
    <w:rPr>
      <w:rFonts w:ascii="PT Astra Serif" w:eastAsia="Calibri" w:hAnsi="PT Astra Serif"/>
      <w:b/>
      <w:sz w:val="28"/>
      <w:szCs w:val="24"/>
      <w:lang w:eastAsia="en-US"/>
    </w:rPr>
  </w:style>
  <w:style w:type="paragraph" w:customStyle="1" w:styleId="3-2105-90">
    <w:name w:val="Ст3-гост 2.105-90"/>
    <w:basedOn w:val="a9"/>
    <w:next w:val="af4"/>
    <w:link w:val="3-2105-900"/>
    <w:qFormat/>
    <w:rsid w:val="007A61BE"/>
    <w:pPr>
      <w:keepNext/>
      <w:numPr>
        <w:ilvl w:val="2"/>
        <w:numId w:val="1"/>
      </w:numPr>
      <w:tabs>
        <w:tab w:val="clear" w:pos="1713"/>
        <w:tab w:val="left" w:pos="1701"/>
      </w:tabs>
      <w:spacing w:before="240" w:after="240"/>
      <w:ind w:left="993" w:hanging="284"/>
      <w:outlineLvl w:val="2"/>
    </w:pPr>
    <w:rPr>
      <w:rFonts w:ascii="PT Astra Serif" w:eastAsia="Calibri" w:hAnsi="PT Astra Serif"/>
      <w:b/>
      <w:lang w:eastAsia="en-US"/>
    </w:rPr>
  </w:style>
  <w:style w:type="paragraph" w:customStyle="1" w:styleId="af4">
    <w:name w:val="Абзац"/>
    <w:basedOn w:val="12"/>
    <w:link w:val="af5"/>
    <w:qFormat/>
    <w:rsid w:val="008D1A00"/>
    <w:pPr>
      <w:ind w:right="0"/>
    </w:pPr>
  </w:style>
  <w:style w:type="paragraph" w:customStyle="1" w:styleId="12">
    <w:name w:val="Абзац списка1"/>
    <w:basedOn w:val="a9"/>
    <w:link w:val="13"/>
    <w:rsid w:val="0084565E"/>
    <w:pPr>
      <w:ind w:right="227" w:firstLine="709"/>
      <w:contextualSpacing/>
    </w:pPr>
    <w:rPr>
      <w:rFonts w:ascii="PT Astra Serif" w:hAnsi="PT Astra Serif"/>
    </w:rPr>
  </w:style>
  <w:style w:type="character" w:customStyle="1" w:styleId="13">
    <w:name w:val="Абзац списка1 Знак"/>
    <w:link w:val="12"/>
    <w:rsid w:val="0084565E"/>
    <w:rPr>
      <w:rFonts w:ascii="PT Astra Serif" w:hAnsi="PT Astra Serif"/>
      <w:sz w:val="28"/>
      <w:szCs w:val="24"/>
    </w:rPr>
  </w:style>
  <w:style w:type="character" w:customStyle="1" w:styleId="af5">
    <w:name w:val="Абзац Знак"/>
    <w:basedOn w:val="13"/>
    <w:link w:val="af4"/>
    <w:rsid w:val="008D1A00"/>
    <w:rPr>
      <w:rFonts w:ascii="PT Astra Serif" w:hAnsi="PT Astra Serif"/>
      <w:sz w:val="28"/>
      <w:szCs w:val="24"/>
    </w:rPr>
  </w:style>
  <w:style w:type="paragraph" w:customStyle="1" w:styleId="1-2105-90">
    <w:name w:val="Ст1-гост 2.105-90"/>
    <w:basedOn w:val="a9"/>
    <w:next w:val="af4"/>
    <w:qFormat/>
    <w:rsid w:val="00C961FD"/>
    <w:pPr>
      <w:keepNext/>
      <w:pageBreakBefore/>
      <w:numPr>
        <w:numId w:val="1"/>
      </w:numPr>
      <w:tabs>
        <w:tab w:val="left" w:pos="624"/>
        <w:tab w:val="left" w:pos="851"/>
      </w:tabs>
      <w:spacing w:after="360"/>
      <w:ind w:left="709" w:hanging="709"/>
      <w:jc w:val="center"/>
      <w:outlineLvl w:val="0"/>
    </w:pPr>
    <w:rPr>
      <w:rFonts w:ascii="PT Astra Serif" w:eastAsia="Calibri" w:hAnsi="PT Astra Serif"/>
      <w:b/>
      <w:caps/>
      <w:lang w:eastAsia="en-US"/>
    </w:rPr>
  </w:style>
  <w:style w:type="table" w:styleId="af6">
    <w:name w:val="Table Grid"/>
    <w:basedOn w:val="ab"/>
    <w:uiPriority w:val="39"/>
    <w:rsid w:val="00C75A9C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-2105-90">
    <w:name w:val="Ст4-гост 2.105-90"/>
    <w:basedOn w:val="a9"/>
    <w:next w:val="af4"/>
    <w:qFormat/>
    <w:rsid w:val="004A1619"/>
    <w:pPr>
      <w:keepNext/>
      <w:numPr>
        <w:ilvl w:val="3"/>
        <w:numId w:val="1"/>
      </w:numPr>
      <w:tabs>
        <w:tab w:val="clear" w:pos="1857"/>
        <w:tab w:val="num" w:pos="864"/>
        <w:tab w:val="left" w:pos="1701"/>
        <w:tab w:val="num" w:pos="6110"/>
      </w:tabs>
      <w:spacing w:before="240" w:after="240"/>
      <w:ind w:left="1418" w:hanging="709"/>
      <w:outlineLvl w:val="3"/>
    </w:pPr>
    <w:rPr>
      <w:rFonts w:ascii="PT Astra Serif" w:eastAsia="Calibri" w:hAnsi="PT Astra Serif"/>
      <w:b/>
      <w:szCs w:val="22"/>
      <w:lang w:eastAsia="en-US"/>
    </w:rPr>
  </w:style>
  <w:style w:type="paragraph" w:customStyle="1" w:styleId="14">
    <w:name w:val="Ст1_БН"/>
    <w:basedOn w:val="a9"/>
    <w:rsid w:val="00443F03"/>
    <w:pPr>
      <w:framePr w:wrap="around" w:vAnchor="text" w:hAnchor="text" w:y="1"/>
      <w:spacing w:afterLines="300" w:after="300" w:line="276" w:lineRule="auto"/>
      <w:jc w:val="center"/>
    </w:pPr>
    <w:rPr>
      <w:rFonts w:ascii="PT Astra Serif" w:eastAsia="Calibri" w:hAnsi="PT Astra Serif"/>
      <w:b/>
      <w:sz w:val="32"/>
      <w:lang w:eastAsia="en-US"/>
    </w:rPr>
  </w:style>
  <w:style w:type="paragraph" w:customStyle="1" w:styleId="1-2105-900">
    <w:name w:val="Ст1_БН-гост 2.105-90"/>
    <w:basedOn w:val="a9"/>
    <w:link w:val="1-2105-901"/>
    <w:rsid w:val="001F5F90"/>
    <w:pPr>
      <w:spacing w:afterLines="300" w:after="300" w:line="276" w:lineRule="auto"/>
      <w:jc w:val="center"/>
      <w:outlineLvl w:val="0"/>
    </w:pPr>
    <w:rPr>
      <w:rFonts w:ascii="PT Astra Serif" w:eastAsia="Calibri" w:hAnsi="PT Astra Serif"/>
      <w:b/>
      <w:caps/>
      <w:lang w:eastAsia="en-US"/>
    </w:rPr>
  </w:style>
  <w:style w:type="character" w:customStyle="1" w:styleId="1-2105-901">
    <w:name w:val="Ст1_БН-гост 2.105-90 Знак"/>
    <w:link w:val="1-2105-900"/>
    <w:rsid w:val="001F5F90"/>
    <w:rPr>
      <w:rFonts w:ascii="PT Astra Serif" w:eastAsia="Calibri" w:hAnsi="PT Astra Serif"/>
      <w:b/>
      <w:caps/>
      <w:sz w:val="28"/>
      <w:szCs w:val="24"/>
      <w:lang w:eastAsia="en-US"/>
    </w:rPr>
  </w:style>
  <w:style w:type="paragraph" w:customStyle="1" w:styleId="2-2105-90">
    <w:name w:val="Стиль Ст2-гост 2.105-90 + По левому краю"/>
    <w:basedOn w:val="a9"/>
    <w:link w:val="2-2105-900"/>
    <w:rsid w:val="00B13D00"/>
    <w:pPr>
      <w:numPr>
        <w:ilvl w:val="1"/>
        <w:numId w:val="1"/>
      </w:numPr>
      <w:tabs>
        <w:tab w:val="left" w:pos="1134"/>
      </w:tabs>
      <w:spacing w:after="200" w:line="276" w:lineRule="auto"/>
      <w:outlineLvl w:val="1"/>
    </w:pPr>
    <w:rPr>
      <w:b/>
      <w:bCs/>
      <w:szCs w:val="20"/>
      <w:lang w:eastAsia="en-US"/>
    </w:rPr>
  </w:style>
  <w:style w:type="character" w:customStyle="1" w:styleId="2-2105-900">
    <w:name w:val="Стиль Ст2-гост 2.105-90 + По левому краю Знак"/>
    <w:link w:val="2-2105-90"/>
    <w:rsid w:val="003C3F46"/>
    <w:rPr>
      <w:rFonts w:ascii="Calibri" w:hAnsi="Calibri"/>
      <w:b/>
      <w:bCs/>
      <w:sz w:val="28"/>
      <w:lang w:eastAsia="en-US"/>
    </w:rPr>
  </w:style>
  <w:style w:type="paragraph" w:styleId="15">
    <w:name w:val="toc 1"/>
    <w:basedOn w:val="a9"/>
    <w:next w:val="a9"/>
    <w:autoRedefine/>
    <w:uiPriority w:val="39"/>
    <w:rsid w:val="008E1843"/>
    <w:pPr>
      <w:tabs>
        <w:tab w:val="left" w:pos="560"/>
        <w:tab w:val="right" w:leader="dot" w:pos="10195"/>
      </w:tabs>
      <w:ind w:left="567" w:hanging="567"/>
    </w:pPr>
    <w:rPr>
      <w:rFonts w:ascii="PT Astra Serif" w:hAnsi="PT Astra Serif"/>
      <w:noProof/>
    </w:rPr>
  </w:style>
  <w:style w:type="paragraph" w:styleId="24">
    <w:name w:val="toc 2"/>
    <w:basedOn w:val="a9"/>
    <w:next w:val="a9"/>
    <w:autoRedefine/>
    <w:uiPriority w:val="39"/>
    <w:rsid w:val="001A1AFE"/>
    <w:pPr>
      <w:tabs>
        <w:tab w:val="left" w:pos="1260"/>
        <w:tab w:val="right" w:leader="dot" w:pos="10195"/>
      </w:tabs>
      <w:ind w:left="1260" w:hanging="720"/>
    </w:pPr>
    <w:rPr>
      <w:rFonts w:ascii="PT Astra Serif" w:hAnsi="PT Astra Serif"/>
    </w:rPr>
  </w:style>
  <w:style w:type="character" w:styleId="af7">
    <w:name w:val="Hyperlink"/>
    <w:uiPriority w:val="99"/>
    <w:rsid w:val="00676E9D"/>
    <w:rPr>
      <w:color w:val="0000FF"/>
      <w:u w:val="single"/>
    </w:rPr>
  </w:style>
  <w:style w:type="paragraph" w:customStyle="1" w:styleId="25">
    <w:name w:val="Абзац списка2"/>
    <w:basedOn w:val="a9"/>
    <w:rsid w:val="002D35AF"/>
    <w:pPr>
      <w:spacing w:line="240" w:lineRule="auto"/>
      <w:ind w:left="720"/>
      <w:contextualSpacing/>
    </w:pPr>
    <w:rPr>
      <w:sz w:val="24"/>
    </w:rPr>
  </w:style>
  <w:style w:type="paragraph" w:customStyle="1" w:styleId="af8">
    <w:name w:val="Текст основной"/>
    <w:basedOn w:val="a9"/>
    <w:rsid w:val="009E768E"/>
    <w:pPr>
      <w:widowControl w:val="0"/>
      <w:ind w:firstLine="851"/>
    </w:pPr>
  </w:style>
  <w:style w:type="paragraph" w:customStyle="1" w:styleId="af9">
    <w:name w:val="Текст док"/>
    <w:basedOn w:val="a9"/>
    <w:rsid w:val="00852611"/>
    <w:pPr>
      <w:ind w:firstLine="851"/>
    </w:pPr>
    <w:rPr>
      <w:bCs/>
      <w:szCs w:val="28"/>
    </w:rPr>
  </w:style>
  <w:style w:type="paragraph" w:customStyle="1" w:styleId="a1">
    <w:name w:val="перечисления"/>
    <w:basedOn w:val="af8"/>
    <w:rsid w:val="009704BF"/>
    <w:pPr>
      <w:numPr>
        <w:numId w:val="2"/>
      </w:numPr>
      <w:ind w:left="0" w:firstLine="851"/>
    </w:pPr>
  </w:style>
  <w:style w:type="paragraph" w:customStyle="1" w:styleId="a2">
    <w:name w:val="перечисления нумерованные"/>
    <w:basedOn w:val="af8"/>
    <w:rsid w:val="009704BF"/>
    <w:pPr>
      <w:numPr>
        <w:ilvl w:val="1"/>
        <w:numId w:val="2"/>
      </w:numPr>
    </w:pPr>
  </w:style>
  <w:style w:type="paragraph" w:styleId="31">
    <w:name w:val="toc 3"/>
    <w:basedOn w:val="a9"/>
    <w:next w:val="a9"/>
    <w:autoRedefine/>
    <w:uiPriority w:val="39"/>
    <w:rsid w:val="00BD5675"/>
    <w:pPr>
      <w:tabs>
        <w:tab w:val="left" w:pos="2160"/>
        <w:tab w:val="right" w:leader="dot" w:pos="10195"/>
      </w:tabs>
      <w:ind w:left="2160" w:hanging="900"/>
    </w:pPr>
    <w:rPr>
      <w:rFonts w:ascii="PT Astra Serif" w:hAnsi="PT Astra Serif"/>
    </w:rPr>
  </w:style>
  <w:style w:type="character" w:styleId="afa">
    <w:name w:val="annotation reference"/>
    <w:rsid w:val="005456FC"/>
    <w:rPr>
      <w:sz w:val="16"/>
      <w:szCs w:val="16"/>
    </w:rPr>
  </w:style>
  <w:style w:type="paragraph" w:styleId="afb">
    <w:name w:val="annotation text"/>
    <w:basedOn w:val="a9"/>
    <w:link w:val="afc"/>
    <w:rsid w:val="005456FC"/>
    <w:rPr>
      <w:sz w:val="20"/>
      <w:szCs w:val="20"/>
    </w:rPr>
  </w:style>
  <w:style w:type="character" w:customStyle="1" w:styleId="afc">
    <w:name w:val="Текст примечания Знак"/>
    <w:basedOn w:val="aa"/>
    <w:link w:val="afb"/>
    <w:rsid w:val="005456FC"/>
  </w:style>
  <w:style w:type="paragraph" w:styleId="afd">
    <w:name w:val="annotation subject"/>
    <w:basedOn w:val="afb"/>
    <w:next w:val="afb"/>
    <w:link w:val="afe"/>
    <w:rsid w:val="005456FC"/>
    <w:rPr>
      <w:b/>
      <w:bCs/>
      <w:lang w:val="x-none" w:eastAsia="x-none"/>
    </w:rPr>
  </w:style>
  <w:style w:type="character" w:customStyle="1" w:styleId="afe">
    <w:name w:val="Тема примечания Знак"/>
    <w:link w:val="afd"/>
    <w:rsid w:val="005456FC"/>
    <w:rPr>
      <w:b/>
      <w:bCs/>
    </w:rPr>
  </w:style>
  <w:style w:type="paragraph" w:styleId="aff">
    <w:name w:val="Balloon Text"/>
    <w:basedOn w:val="a9"/>
    <w:link w:val="aff0"/>
    <w:rsid w:val="005456FC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f0">
    <w:name w:val="Текст выноски Знак"/>
    <w:link w:val="aff"/>
    <w:rsid w:val="005456FC"/>
    <w:rPr>
      <w:rFonts w:ascii="Tahoma" w:hAnsi="Tahoma" w:cs="Tahoma"/>
      <w:sz w:val="16"/>
      <w:szCs w:val="16"/>
    </w:rPr>
  </w:style>
  <w:style w:type="paragraph" w:customStyle="1" w:styleId="tablebasic">
    <w:name w:val="_table_basic"/>
    <w:rsid w:val="00A57728"/>
    <w:pPr>
      <w:tabs>
        <w:tab w:val="left" w:pos="782"/>
      </w:tabs>
      <w:spacing w:before="120" w:after="120" w:line="360" w:lineRule="auto"/>
    </w:pPr>
    <w:rPr>
      <w:sz w:val="28"/>
      <w:szCs w:val="24"/>
      <w:lang w:eastAsia="en-US"/>
    </w:rPr>
  </w:style>
  <w:style w:type="paragraph" w:customStyle="1" w:styleId="listnumber">
    <w:name w:val="_list_number"/>
    <w:link w:val="listnumber0"/>
    <w:autoRedefine/>
    <w:rsid w:val="0094659C"/>
    <w:pPr>
      <w:numPr>
        <w:numId w:val="3"/>
      </w:numPr>
      <w:spacing w:line="360" w:lineRule="auto"/>
      <w:jc w:val="both"/>
    </w:pPr>
    <w:rPr>
      <w:bCs/>
      <w:sz w:val="28"/>
      <w:szCs w:val="28"/>
      <w:lang w:val="en-US" w:eastAsia="en-US"/>
    </w:rPr>
  </w:style>
  <w:style w:type="character" w:customStyle="1" w:styleId="listnumber0">
    <w:name w:val="_list_number Знак"/>
    <w:link w:val="listnumber"/>
    <w:rsid w:val="0094659C"/>
    <w:rPr>
      <w:bCs/>
      <w:sz w:val="28"/>
      <w:szCs w:val="28"/>
      <w:lang w:val="en-US" w:eastAsia="en-US"/>
    </w:rPr>
  </w:style>
  <w:style w:type="paragraph" w:styleId="2">
    <w:name w:val="index 2"/>
    <w:basedOn w:val="a9"/>
    <w:next w:val="af2"/>
    <w:autoRedefine/>
    <w:rsid w:val="00F538A7"/>
    <w:pPr>
      <w:numPr>
        <w:ilvl w:val="1"/>
        <w:numId w:val="4"/>
      </w:numPr>
      <w:tabs>
        <w:tab w:val="left" w:pos="1080"/>
      </w:tabs>
      <w:spacing w:before="120" w:after="60"/>
    </w:pPr>
    <w:rPr>
      <w:lang w:eastAsia="en-US"/>
    </w:rPr>
  </w:style>
  <w:style w:type="paragraph" w:customStyle="1" w:styleId="32">
    <w:name w:val="Абзац списка3"/>
    <w:basedOn w:val="a9"/>
    <w:uiPriority w:val="34"/>
    <w:rsid w:val="00970D0D"/>
    <w:pPr>
      <w:spacing w:line="240" w:lineRule="auto"/>
      <w:ind w:left="720"/>
      <w:contextualSpacing/>
    </w:pPr>
  </w:style>
  <w:style w:type="paragraph" w:customStyle="1" w:styleId="Note">
    <w:name w:val="_Note"/>
    <w:next w:val="a9"/>
    <w:link w:val="Note0"/>
    <w:rsid w:val="00C01D3A"/>
    <w:pPr>
      <w:spacing w:before="240" w:after="240" w:line="360" w:lineRule="auto"/>
      <w:jc w:val="both"/>
    </w:pPr>
    <w:rPr>
      <w:spacing w:val="20"/>
      <w:sz w:val="28"/>
      <w:szCs w:val="28"/>
      <w:lang w:val="en-US" w:eastAsia="en-US"/>
    </w:rPr>
  </w:style>
  <w:style w:type="character" w:customStyle="1" w:styleId="Note0">
    <w:name w:val="_Note Знак"/>
    <w:link w:val="Note"/>
    <w:rsid w:val="00C01D3A"/>
    <w:rPr>
      <w:spacing w:val="20"/>
      <w:sz w:val="28"/>
      <w:szCs w:val="28"/>
      <w:lang w:val="en-US" w:eastAsia="en-US" w:bidi="ar-SA"/>
    </w:rPr>
  </w:style>
  <w:style w:type="paragraph" w:customStyle="1" w:styleId="tableheader">
    <w:name w:val="_table_header"/>
    <w:rsid w:val="00C01D3A"/>
    <w:pPr>
      <w:keepNext/>
      <w:spacing w:before="40" w:after="40" w:line="360" w:lineRule="auto"/>
      <w:jc w:val="center"/>
    </w:pPr>
    <w:rPr>
      <w:b/>
      <w:sz w:val="28"/>
      <w:szCs w:val="18"/>
      <w:lang w:eastAsia="en-US"/>
    </w:rPr>
  </w:style>
  <w:style w:type="paragraph" w:styleId="aff1">
    <w:name w:val="caption"/>
    <w:aliases w:val="Название объекта 1,Заголовок1,Название1,Title"/>
    <w:basedOn w:val="a9"/>
    <w:next w:val="a9"/>
    <w:link w:val="aff2"/>
    <w:qFormat/>
    <w:rsid w:val="009517DC"/>
    <w:pPr>
      <w:ind w:left="142"/>
      <w:jc w:val="left"/>
    </w:pPr>
    <w:rPr>
      <w:rFonts w:ascii="PT Astra Serif" w:hAnsi="PT Astra Serif"/>
      <w:bCs/>
      <w:szCs w:val="20"/>
    </w:rPr>
  </w:style>
  <w:style w:type="character" w:customStyle="1" w:styleId="aff2">
    <w:name w:val="Название объекта Знак"/>
    <w:aliases w:val="Название объекта 1 Знак,Заголовок1 Знак,Название1 Знак,Title Знак"/>
    <w:link w:val="aff1"/>
    <w:rsid w:val="009517DC"/>
    <w:rPr>
      <w:rFonts w:ascii="PT Astra Serif" w:hAnsi="PT Astra Serif"/>
      <w:bCs/>
      <w:sz w:val="28"/>
    </w:rPr>
  </w:style>
  <w:style w:type="character" w:customStyle="1" w:styleId="3-2105-90Char">
    <w:name w:val="Ст3-гост 2.105-90 Char"/>
    <w:rsid w:val="00DE5BC5"/>
    <w:rPr>
      <w:rFonts w:ascii="Times New Roman" w:hAnsi="Times New Roman"/>
      <w:b/>
      <w:sz w:val="28"/>
      <w:szCs w:val="24"/>
      <w:lang w:val="x-none" w:eastAsia="en-US"/>
    </w:rPr>
  </w:style>
  <w:style w:type="paragraph" w:styleId="HTML">
    <w:name w:val="HTML Preformatted"/>
    <w:basedOn w:val="a9"/>
    <w:link w:val="HTML0"/>
    <w:uiPriority w:val="99"/>
    <w:unhideWhenUsed/>
    <w:rsid w:val="00DE5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DE5BC5"/>
    <w:rPr>
      <w:rFonts w:ascii="Courier New" w:hAnsi="Courier New"/>
      <w:lang w:val="x-none"/>
    </w:rPr>
  </w:style>
  <w:style w:type="character" w:customStyle="1" w:styleId="apple-style-span">
    <w:name w:val="apple-style-span"/>
    <w:rsid w:val="00DE5BC5"/>
  </w:style>
  <w:style w:type="character" w:customStyle="1" w:styleId="apple-converted-space">
    <w:name w:val="apple-converted-space"/>
    <w:rsid w:val="00DE5BC5"/>
  </w:style>
  <w:style w:type="paragraph" w:customStyle="1" w:styleId="Normal1">
    <w:name w:val="Normal1"/>
    <w:rsid w:val="006E5874"/>
    <w:pPr>
      <w:spacing w:line="260" w:lineRule="auto"/>
      <w:ind w:left="200" w:firstLine="260"/>
      <w:jc w:val="both"/>
    </w:pPr>
    <w:rPr>
      <w:snapToGrid w:val="0"/>
      <w:sz w:val="18"/>
    </w:rPr>
  </w:style>
  <w:style w:type="paragraph" w:customStyle="1" w:styleId="BodyTextIndent21">
    <w:name w:val="Body Text Indent 21"/>
    <w:basedOn w:val="Normal1"/>
    <w:rsid w:val="006E5874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BodyTextIndent31">
    <w:name w:val="Body Text Indent 31"/>
    <w:basedOn w:val="Normal1"/>
    <w:rsid w:val="006E5874"/>
    <w:pPr>
      <w:widowControl w:val="0"/>
      <w:spacing w:line="360" w:lineRule="auto"/>
      <w:ind w:left="0" w:firstLine="567"/>
    </w:pPr>
    <w:rPr>
      <w:sz w:val="24"/>
    </w:rPr>
  </w:style>
  <w:style w:type="paragraph" w:customStyle="1" w:styleId="basic">
    <w:name w:val="_basic"/>
    <w:link w:val="basic0"/>
    <w:rsid w:val="00F538A7"/>
    <w:pPr>
      <w:spacing w:before="120" w:after="120" w:line="360" w:lineRule="auto"/>
      <w:jc w:val="both"/>
    </w:pPr>
    <w:rPr>
      <w:sz w:val="28"/>
      <w:szCs w:val="24"/>
      <w:lang w:eastAsia="en-US"/>
    </w:rPr>
  </w:style>
  <w:style w:type="character" w:customStyle="1" w:styleId="basic0">
    <w:name w:val="_basic Знак"/>
    <w:link w:val="basic"/>
    <w:rsid w:val="00F538A7"/>
    <w:rPr>
      <w:sz w:val="28"/>
      <w:szCs w:val="24"/>
      <w:lang w:val="ru-RU" w:eastAsia="en-US" w:bidi="ar-SA"/>
    </w:rPr>
  </w:style>
  <w:style w:type="paragraph" w:customStyle="1" w:styleId="16">
    <w:name w:val="Название объекта1"/>
    <w:basedOn w:val="a9"/>
    <w:next w:val="a9"/>
    <w:rsid w:val="00BC02C2"/>
    <w:pPr>
      <w:suppressAutoHyphens/>
      <w:jc w:val="center"/>
    </w:pPr>
    <w:rPr>
      <w:rFonts w:cs="Calibri"/>
      <w:b/>
      <w:bCs/>
      <w:sz w:val="20"/>
      <w:szCs w:val="20"/>
      <w:lang w:val="en-US" w:eastAsia="en-US" w:bidi="en-US"/>
    </w:rPr>
  </w:style>
  <w:style w:type="character" w:customStyle="1" w:styleId="main-blue">
    <w:name w:val="main-blue"/>
    <w:basedOn w:val="aa"/>
    <w:rsid w:val="00D85A88"/>
  </w:style>
  <w:style w:type="paragraph" w:styleId="aff3">
    <w:name w:val="Normal (Web)"/>
    <w:basedOn w:val="a9"/>
    <w:uiPriority w:val="99"/>
    <w:rsid w:val="00D85A88"/>
    <w:pPr>
      <w:suppressAutoHyphens/>
      <w:ind w:firstLine="709"/>
    </w:pPr>
    <w:rPr>
      <w:sz w:val="24"/>
      <w:lang w:val="en-US" w:eastAsia="en-US" w:bidi="en-US"/>
    </w:rPr>
  </w:style>
  <w:style w:type="paragraph" w:customStyle="1" w:styleId="aff4">
    <w:name w:val="Таблица заголовок графы"/>
    <w:basedOn w:val="a9"/>
    <w:rsid w:val="00324370"/>
    <w:pPr>
      <w:widowControl w:val="0"/>
      <w:spacing w:before="40" w:after="40" w:line="240" w:lineRule="auto"/>
      <w:ind w:left="57" w:right="57"/>
      <w:jc w:val="center"/>
    </w:pPr>
    <w:rPr>
      <w:rFonts w:ascii="Times New Roman CYR" w:hAnsi="Times New Roman CYR"/>
      <w:b/>
      <w:sz w:val="24"/>
      <w:szCs w:val="20"/>
    </w:rPr>
  </w:style>
  <w:style w:type="paragraph" w:customStyle="1" w:styleId="aff5">
    <w:name w:val="Таблица номер"/>
    <w:basedOn w:val="a9"/>
    <w:next w:val="aff6"/>
    <w:rsid w:val="00324370"/>
    <w:pPr>
      <w:keepNext/>
      <w:widowControl w:val="0"/>
      <w:spacing w:before="120" w:after="120"/>
      <w:ind w:firstLine="567"/>
      <w:jc w:val="right"/>
    </w:pPr>
    <w:rPr>
      <w:b/>
      <w:sz w:val="24"/>
      <w:szCs w:val="20"/>
    </w:rPr>
  </w:style>
  <w:style w:type="paragraph" w:styleId="aff6">
    <w:name w:val="Body Text"/>
    <w:basedOn w:val="a9"/>
    <w:link w:val="aff7"/>
    <w:rsid w:val="00324370"/>
    <w:pPr>
      <w:spacing w:after="120"/>
    </w:pPr>
    <w:rPr>
      <w:lang w:val="x-none" w:eastAsia="x-none"/>
    </w:rPr>
  </w:style>
  <w:style w:type="character" w:customStyle="1" w:styleId="aff7">
    <w:name w:val="Основной текст Знак"/>
    <w:link w:val="aff6"/>
    <w:rsid w:val="00324370"/>
    <w:rPr>
      <w:sz w:val="28"/>
      <w:szCs w:val="24"/>
    </w:rPr>
  </w:style>
  <w:style w:type="character" w:styleId="aff8">
    <w:name w:val="FollowedHyperlink"/>
    <w:uiPriority w:val="99"/>
    <w:unhideWhenUsed/>
    <w:rsid w:val="004D3C4E"/>
    <w:rPr>
      <w:color w:val="800080"/>
      <w:u w:val="single"/>
    </w:rPr>
  </w:style>
  <w:style w:type="paragraph" w:styleId="41">
    <w:name w:val="toc 4"/>
    <w:basedOn w:val="a9"/>
    <w:next w:val="a9"/>
    <w:autoRedefine/>
    <w:uiPriority w:val="39"/>
    <w:rsid w:val="00BD5675"/>
    <w:pPr>
      <w:tabs>
        <w:tab w:val="left" w:pos="2127"/>
        <w:tab w:val="right" w:leader="dot" w:pos="10195"/>
      </w:tabs>
      <w:ind w:left="840"/>
    </w:pPr>
    <w:rPr>
      <w:rFonts w:ascii="PT Astra Serif" w:hAnsi="PT Astra Serif"/>
    </w:rPr>
  </w:style>
  <w:style w:type="paragraph" w:styleId="aff9">
    <w:name w:val="footnote text"/>
    <w:basedOn w:val="a9"/>
    <w:link w:val="affa"/>
    <w:rsid w:val="00D033FD"/>
    <w:rPr>
      <w:sz w:val="20"/>
      <w:szCs w:val="20"/>
    </w:rPr>
  </w:style>
  <w:style w:type="character" w:customStyle="1" w:styleId="affa">
    <w:name w:val="Текст сноски Знак"/>
    <w:basedOn w:val="aa"/>
    <w:link w:val="aff9"/>
    <w:uiPriority w:val="99"/>
    <w:rsid w:val="00D033FD"/>
  </w:style>
  <w:style w:type="character" w:styleId="affb">
    <w:name w:val="footnote reference"/>
    <w:rsid w:val="00D033FD"/>
    <w:rPr>
      <w:vertAlign w:val="superscript"/>
    </w:rPr>
  </w:style>
  <w:style w:type="paragraph" w:customStyle="1" w:styleId="affc">
    <w:name w:val="Таблица ячейка по ширине Знак"/>
    <w:basedOn w:val="a9"/>
    <w:autoRedefine/>
    <w:rsid w:val="004D2466"/>
    <w:pPr>
      <w:keepLines/>
      <w:spacing w:before="20" w:after="20" w:line="240" w:lineRule="auto"/>
      <w:ind w:left="57" w:right="57"/>
    </w:pPr>
    <w:rPr>
      <w:bCs/>
      <w:sz w:val="24"/>
      <w:szCs w:val="28"/>
      <w:lang w:val="en-US"/>
    </w:rPr>
  </w:style>
  <w:style w:type="paragraph" w:styleId="affd">
    <w:name w:val="List Paragraph"/>
    <w:basedOn w:val="a9"/>
    <w:link w:val="affe"/>
    <w:uiPriority w:val="34"/>
    <w:qFormat/>
    <w:rsid w:val="0087662C"/>
    <w:pPr>
      <w:ind w:left="708"/>
    </w:pPr>
  </w:style>
  <w:style w:type="character" w:customStyle="1" w:styleId="affe">
    <w:name w:val="Абзац списка Знак"/>
    <w:link w:val="affd"/>
    <w:uiPriority w:val="34"/>
    <w:rsid w:val="00ED4220"/>
    <w:rPr>
      <w:rFonts w:ascii="Calibri" w:hAnsi="Calibri"/>
      <w:sz w:val="28"/>
      <w:szCs w:val="24"/>
    </w:rPr>
  </w:style>
  <w:style w:type="character" w:customStyle="1" w:styleId="sentence">
    <w:name w:val="sentence"/>
    <w:rsid w:val="00A65A30"/>
  </w:style>
  <w:style w:type="paragraph" w:styleId="afff">
    <w:name w:val="No Spacing"/>
    <w:link w:val="afff0"/>
    <w:uiPriority w:val="1"/>
    <w:qFormat/>
    <w:rsid w:val="0052120E"/>
    <w:rPr>
      <w:rFonts w:ascii="Calibri" w:eastAsia="Calibri" w:hAnsi="Calibri"/>
      <w:sz w:val="22"/>
      <w:szCs w:val="22"/>
      <w:lang w:eastAsia="en-US"/>
    </w:rPr>
  </w:style>
  <w:style w:type="character" w:customStyle="1" w:styleId="afff0">
    <w:name w:val="Без интервала Знак"/>
    <w:link w:val="afff"/>
    <w:uiPriority w:val="1"/>
    <w:rsid w:val="0016138F"/>
    <w:rPr>
      <w:rFonts w:ascii="Calibri" w:eastAsia="Calibri" w:hAnsi="Calibri"/>
      <w:sz w:val="22"/>
      <w:szCs w:val="22"/>
      <w:lang w:eastAsia="en-US"/>
    </w:rPr>
  </w:style>
  <w:style w:type="paragraph" w:customStyle="1" w:styleId="a8">
    <w:name w:val="Перечисление"/>
    <w:basedOn w:val="afff1"/>
    <w:link w:val="afff2"/>
    <w:qFormat/>
    <w:rsid w:val="00BC1B87"/>
    <w:pPr>
      <w:numPr>
        <w:numId w:val="5"/>
      </w:numPr>
      <w:tabs>
        <w:tab w:val="left" w:pos="0"/>
        <w:tab w:val="left" w:pos="1418"/>
      </w:tabs>
      <w:spacing w:after="0"/>
      <w:ind w:left="0" w:firstLine="709"/>
    </w:pPr>
    <w:rPr>
      <w:rFonts w:ascii="PT Astra Serif" w:hAnsi="PT Astra Serif"/>
    </w:rPr>
  </w:style>
  <w:style w:type="paragraph" w:styleId="afff1">
    <w:name w:val="Body Text Indent"/>
    <w:basedOn w:val="a9"/>
    <w:link w:val="afff3"/>
    <w:rsid w:val="00C736CF"/>
    <w:pPr>
      <w:spacing w:after="120"/>
      <w:ind w:left="283"/>
    </w:pPr>
  </w:style>
  <w:style w:type="character" w:customStyle="1" w:styleId="afff3">
    <w:name w:val="Основной текст с отступом Знак"/>
    <w:link w:val="afff1"/>
    <w:rsid w:val="00C736CF"/>
    <w:rPr>
      <w:rFonts w:ascii="Calibri" w:hAnsi="Calibri"/>
      <w:sz w:val="28"/>
      <w:szCs w:val="24"/>
    </w:rPr>
  </w:style>
  <w:style w:type="character" w:customStyle="1" w:styleId="afff2">
    <w:name w:val="Перечисление Знак"/>
    <w:link w:val="a8"/>
    <w:rsid w:val="00BC1B87"/>
    <w:rPr>
      <w:rFonts w:ascii="PT Astra Serif" w:hAnsi="PT Astra Serif"/>
      <w:sz w:val="28"/>
      <w:szCs w:val="24"/>
    </w:rPr>
  </w:style>
  <w:style w:type="paragraph" w:customStyle="1" w:styleId="1">
    <w:name w:val="Перечисление 1"/>
    <w:basedOn w:val="a9"/>
    <w:link w:val="17"/>
    <w:rsid w:val="00023927"/>
    <w:pPr>
      <w:widowControl w:val="0"/>
      <w:numPr>
        <w:numId w:val="6"/>
      </w:numPr>
      <w:tabs>
        <w:tab w:val="left" w:pos="1701"/>
      </w:tabs>
      <w:ind w:left="993" w:right="284" w:hanging="709"/>
    </w:pPr>
    <w:rPr>
      <w:rFonts w:ascii="PT Astra Serif" w:hAnsi="PT Astra Serif"/>
      <w:color w:val="000000"/>
    </w:rPr>
  </w:style>
  <w:style w:type="character" w:customStyle="1" w:styleId="17">
    <w:name w:val="Перечисление 1 Знак"/>
    <w:link w:val="1"/>
    <w:rsid w:val="00023927"/>
    <w:rPr>
      <w:rFonts w:ascii="PT Astra Serif" w:hAnsi="PT Astra Serif"/>
      <w:color w:val="000000"/>
      <w:sz w:val="28"/>
      <w:szCs w:val="24"/>
    </w:rPr>
  </w:style>
  <w:style w:type="paragraph" w:styleId="afff4">
    <w:name w:val="TOC Heading"/>
    <w:basedOn w:val="10"/>
    <w:next w:val="a9"/>
    <w:uiPriority w:val="39"/>
    <w:unhideWhenUsed/>
    <w:rsid w:val="00FE0EE5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lang w:val="ru-RU" w:eastAsia="ru-RU"/>
    </w:rPr>
  </w:style>
  <w:style w:type="paragraph" w:customStyle="1" w:styleId="2-2105-901">
    <w:name w:val="Ст2-гост 2.105-90"/>
    <w:basedOn w:val="2-2105-90"/>
    <w:next w:val="af4"/>
    <w:link w:val="2-2105-902"/>
    <w:autoRedefine/>
    <w:qFormat/>
    <w:rsid w:val="00832510"/>
    <w:pPr>
      <w:keepNext/>
      <w:tabs>
        <w:tab w:val="clear" w:pos="1134"/>
        <w:tab w:val="left" w:pos="1418"/>
      </w:tabs>
      <w:spacing w:before="280" w:after="420" w:line="360" w:lineRule="auto"/>
      <w:ind w:left="0" w:firstLine="709"/>
      <w:jc w:val="left"/>
    </w:pPr>
    <w:rPr>
      <w:rFonts w:ascii="PT Astra Serif" w:hAnsi="PT Astra Serif"/>
    </w:rPr>
  </w:style>
  <w:style w:type="character" w:customStyle="1" w:styleId="2-2105-902">
    <w:name w:val="Ст2-гост 2.105-90 Знак"/>
    <w:link w:val="2-2105-901"/>
    <w:rsid w:val="00832510"/>
    <w:rPr>
      <w:rFonts w:ascii="PT Astra Serif" w:hAnsi="PT Astra Serif"/>
      <w:b/>
      <w:bCs/>
      <w:sz w:val="28"/>
      <w:lang w:eastAsia="en-US"/>
    </w:rPr>
  </w:style>
  <w:style w:type="character" w:styleId="afff5">
    <w:name w:val="Emphasis"/>
    <w:uiPriority w:val="20"/>
    <w:qFormat/>
    <w:rsid w:val="00AC76B4"/>
    <w:rPr>
      <w:i/>
      <w:iCs/>
    </w:rPr>
  </w:style>
  <w:style w:type="paragraph" w:styleId="afff6">
    <w:name w:val="Subtitle"/>
    <w:basedOn w:val="a9"/>
    <w:next w:val="a9"/>
    <w:link w:val="afff7"/>
    <w:rsid w:val="00AC76B4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afff7">
    <w:name w:val="Подзаголовок Знак"/>
    <w:link w:val="afff6"/>
    <w:rsid w:val="00AC76B4"/>
    <w:rPr>
      <w:rFonts w:ascii="Calibri Light" w:eastAsia="Times New Roman" w:hAnsi="Calibri Light" w:cs="Times New Roman"/>
      <w:sz w:val="24"/>
      <w:szCs w:val="24"/>
    </w:rPr>
  </w:style>
  <w:style w:type="character" w:styleId="afff8">
    <w:name w:val="Strong"/>
    <w:uiPriority w:val="22"/>
    <w:qFormat/>
    <w:rsid w:val="00AC76B4"/>
    <w:rPr>
      <w:b/>
      <w:bCs/>
    </w:rPr>
  </w:style>
  <w:style w:type="paragraph" w:customStyle="1" w:styleId="afff9">
    <w:name w:val="Табл. подпись"/>
    <w:basedOn w:val="basic"/>
    <w:link w:val="afffa"/>
    <w:qFormat/>
    <w:rsid w:val="00A47AC4"/>
    <w:pPr>
      <w:spacing w:before="0" w:after="0"/>
      <w:jc w:val="left"/>
    </w:pPr>
    <w:rPr>
      <w:rFonts w:ascii="PT Astra Serif" w:hAnsi="PT Astra Serif"/>
    </w:rPr>
  </w:style>
  <w:style w:type="character" w:customStyle="1" w:styleId="afffa">
    <w:name w:val="Табл. подпись Знак"/>
    <w:link w:val="afff9"/>
    <w:rsid w:val="00A47AC4"/>
    <w:rPr>
      <w:rFonts w:ascii="PT Astra Serif" w:hAnsi="PT Astra Serif"/>
      <w:sz w:val="28"/>
      <w:szCs w:val="24"/>
      <w:lang w:val="ru-RU" w:eastAsia="en-US" w:bidi="ar-SA"/>
    </w:rPr>
  </w:style>
  <w:style w:type="paragraph" w:customStyle="1" w:styleId="afffb">
    <w:name w:val="Рис. подпись"/>
    <w:basedOn w:val="12"/>
    <w:qFormat/>
    <w:rsid w:val="008D7C7C"/>
    <w:pPr>
      <w:keepNext/>
      <w:keepLines/>
      <w:jc w:val="center"/>
    </w:pPr>
  </w:style>
  <w:style w:type="paragraph" w:customStyle="1" w:styleId="afffc">
    <w:name w:val="Табл. абзац"/>
    <w:basedOn w:val="12"/>
    <w:link w:val="afffd"/>
    <w:qFormat/>
    <w:rsid w:val="00B37F74"/>
    <w:pPr>
      <w:ind w:right="0" w:firstLine="0"/>
      <w:jc w:val="left"/>
    </w:pPr>
  </w:style>
  <w:style w:type="character" w:customStyle="1" w:styleId="afffd">
    <w:name w:val="Табл. абзац Знак"/>
    <w:basedOn w:val="13"/>
    <w:link w:val="afffc"/>
    <w:rsid w:val="00B37F74"/>
    <w:rPr>
      <w:rFonts w:ascii="PT Astra Serif" w:hAnsi="PT Astra Serif"/>
      <w:sz w:val="28"/>
      <w:szCs w:val="24"/>
    </w:rPr>
  </w:style>
  <w:style w:type="paragraph" w:customStyle="1" w:styleId="5-2105-90">
    <w:name w:val="Ст5-гост 2.105-90"/>
    <w:basedOn w:val="5"/>
    <w:next w:val="af4"/>
    <w:autoRedefine/>
    <w:qFormat/>
    <w:rsid w:val="005605A9"/>
    <w:pPr>
      <w:keepNext/>
      <w:tabs>
        <w:tab w:val="clear" w:pos="1701"/>
        <w:tab w:val="clear" w:pos="3616"/>
        <w:tab w:val="left" w:pos="2268"/>
      </w:tabs>
      <w:spacing w:before="360" w:after="360" w:line="276" w:lineRule="auto"/>
      <w:ind w:left="1276" w:hanging="590"/>
      <w:outlineLvl w:val="4"/>
    </w:pPr>
    <w:rPr>
      <w:rFonts w:ascii="PT Astra Serif" w:hAnsi="PT Astra Serif"/>
      <w:b/>
      <w:bCs/>
      <w:i w:val="0"/>
      <w:iCs/>
    </w:rPr>
  </w:style>
  <w:style w:type="paragraph" w:customStyle="1" w:styleId="a7">
    <w:name w:val="Нумер. список"/>
    <w:link w:val="afffe"/>
    <w:rsid w:val="00154402"/>
    <w:pPr>
      <w:numPr>
        <w:numId w:val="9"/>
      </w:numPr>
      <w:tabs>
        <w:tab w:val="left" w:pos="1418"/>
      </w:tabs>
      <w:spacing w:line="360" w:lineRule="auto"/>
      <w:ind w:firstLine="709"/>
    </w:pPr>
    <w:rPr>
      <w:rFonts w:ascii="PT Astra Serif" w:hAnsi="PT Astra Serif"/>
      <w:sz w:val="28"/>
      <w:szCs w:val="24"/>
      <w:lang w:eastAsia="en-US"/>
    </w:rPr>
  </w:style>
  <w:style w:type="character" w:customStyle="1" w:styleId="afffe">
    <w:name w:val="Нумер. список Знак"/>
    <w:link w:val="a7"/>
    <w:rsid w:val="00154402"/>
    <w:rPr>
      <w:rFonts w:ascii="PT Astra Serif" w:hAnsi="PT Astra Serif"/>
      <w:sz w:val="28"/>
      <w:szCs w:val="24"/>
      <w:lang w:eastAsia="en-US"/>
    </w:rPr>
  </w:style>
  <w:style w:type="table" w:styleId="18">
    <w:name w:val="Table Grid 1"/>
    <w:basedOn w:val="ab"/>
    <w:rsid w:val="00AA12F3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9"/>
    <w:next w:val="a9"/>
    <w:autoRedefine/>
    <w:uiPriority w:val="39"/>
    <w:rsid w:val="00BD5675"/>
    <w:pPr>
      <w:ind w:left="1120"/>
    </w:pPr>
    <w:rPr>
      <w:rFonts w:ascii="PT Astra Serif" w:hAnsi="PT Astra Serif"/>
    </w:rPr>
  </w:style>
  <w:style w:type="paragraph" w:customStyle="1" w:styleId="1-2105-902">
    <w:name w:val="Заг.без оглав Ст1-гост 2.105-90"/>
    <w:basedOn w:val="1-2105-900"/>
    <w:link w:val="1-2105-903"/>
    <w:qFormat/>
    <w:rsid w:val="00E045E2"/>
    <w:pPr>
      <w:keepNext/>
      <w:spacing w:afterLines="0" w:after="360" w:line="360" w:lineRule="auto"/>
      <w:outlineLvl w:val="9"/>
    </w:pPr>
  </w:style>
  <w:style w:type="character" w:customStyle="1" w:styleId="1-2105-903">
    <w:name w:val="Заг.без оглав Ст1-гост 2.105-90 Знак"/>
    <w:basedOn w:val="1-2105-901"/>
    <w:link w:val="1-2105-902"/>
    <w:rsid w:val="00E045E2"/>
    <w:rPr>
      <w:rFonts w:ascii="PT Astra Serif" w:eastAsia="Calibri" w:hAnsi="PT Astra Serif"/>
      <w:b/>
      <w:caps/>
      <w:sz w:val="28"/>
      <w:szCs w:val="24"/>
      <w:lang w:eastAsia="en-US"/>
    </w:rPr>
  </w:style>
  <w:style w:type="paragraph" w:customStyle="1" w:styleId="110">
    <w:name w:val="1.1. список"/>
    <w:basedOn w:val="2-2105-901"/>
    <w:link w:val="111"/>
    <w:rsid w:val="00443F03"/>
    <w:pPr>
      <w:keepNext w:val="0"/>
      <w:tabs>
        <w:tab w:val="clear" w:pos="1418"/>
        <w:tab w:val="num" w:pos="1560"/>
      </w:tabs>
      <w:spacing w:before="0" w:after="0"/>
      <w:outlineLvl w:val="9"/>
    </w:pPr>
    <w:rPr>
      <w:b w:val="0"/>
    </w:rPr>
  </w:style>
  <w:style w:type="character" w:customStyle="1" w:styleId="111">
    <w:name w:val="1.1. список Знак"/>
    <w:link w:val="110"/>
    <w:rsid w:val="00443F03"/>
    <w:rPr>
      <w:rFonts w:ascii="PT Astra Serif" w:hAnsi="PT Astra Serif"/>
      <w:bCs/>
      <w:sz w:val="28"/>
      <w:lang w:eastAsia="en-US"/>
    </w:rPr>
  </w:style>
  <w:style w:type="paragraph" w:customStyle="1" w:styleId="1110">
    <w:name w:val="1.1.1 список"/>
    <w:basedOn w:val="3-2105-90"/>
    <w:link w:val="1111"/>
    <w:rsid w:val="00443F03"/>
    <w:pPr>
      <w:keepNext w:val="0"/>
      <w:tabs>
        <w:tab w:val="num" w:pos="2608"/>
      </w:tabs>
      <w:spacing w:after="0"/>
      <w:ind w:left="0" w:firstLine="709"/>
      <w:jc w:val="left"/>
      <w:outlineLvl w:val="9"/>
    </w:pPr>
    <w:rPr>
      <w:b w:val="0"/>
      <w:iCs/>
      <w:color w:val="000000"/>
      <w:szCs w:val="28"/>
    </w:rPr>
  </w:style>
  <w:style w:type="character" w:customStyle="1" w:styleId="1111">
    <w:name w:val="1.1.1 список Знак"/>
    <w:link w:val="1110"/>
    <w:rsid w:val="00443F03"/>
    <w:rPr>
      <w:rFonts w:ascii="PT Astra Serif" w:eastAsia="Calibri" w:hAnsi="PT Astra Serif"/>
      <w:iCs/>
      <w:color w:val="000000"/>
      <w:sz w:val="28"/>
      <w:szCs w:val="28"/>
      <w:lang w:eastAsia="en-US"/>
    </w:rPr>
  </w:style>
  <w:style w:type="table" w:customStyle="1" w:styleId="19">
    <w:name w:val="Сетка таблицы1"/>
    <w:basedOn w:val="ab"/>
    <w:next w:val="af6"/>
    <w:rsid w:val="00001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">
    <w:name w:val="Текст табл."/>
    <w:qFormat/>
    <w:rsid w:val="00F26C8A"/>
    <w:rPr>
      <w:rFonts w:ascii="PT Astra Serif" w:hAnsi="PT Astra Serif"/>
      <w:sz w:val="24"/>
      <w:szCs w:val="28"/>
    </w:rPr>
  </w:style>
  <w:style w:type="paragraph" w:customStyle="1" w:styleId="affff0">
    <w:name w:val="Рамка"/>
    <w:basedOn w:val="a9"/>
    <w:link w:val="affff1"/>
    <w:qFormat/>
    <w:rsid w:val="00E045E2"/>
    <w:rPr>
      <w:rFonts w:ascii="PT Astra Serif" w:hAnsi="PT Astra Serif"/>
      <w:sz w:val="16"/>
      <w:szCs w:val="16"/>
    </w:rPr>
  </w:style>
  <w:style w:type="character" w:customStyle="1" w:styleId="affff1">
    <w:name w:val="Рамка Знак"/>
    <w:link w:val="affff0"/>
    <w:rsid w:val="00E045E2"/>
    <w:rPr>
      <w:rFonts w:ascii="PT Astra Serif" w:hAnsi="PT Astra Serif"/>
      <w:sz w:val="16"/>
      <w:szCs w:val="16"/>
    </w:rPr>
  </w:style>
  <w:style w:type="paragraph" w:customStyle="1" w:styleId="a6">
    <w:name w:val="Нум в табл"/>
    <w:basedOn w:val="a9"/>
    <w:qFormat/>
    <w:rsid w:val="00870991"/>
    <w:pPr>
      <w:numPr>
        <w:numId w:val="7"/>
      </w:numPr>
      <w:tabs>
        <w:tab w:val="num" w:pos="4308"/>
      </w:tabs>
      <w:ind w:left="0" w:firstLine="0"/>
      <w:jc w:val="center"/>
    </w:pPr>
    <w:rPr>
      <w:rFonts w:ascii="Times New Roman" w:eastAsia="Calibri" w:hAnsi="Times New Roman"/>
      <w:szCs w:val="22"/>
      <w:lang w:eastAsia="en-US"/>
    </w:rPr>
  </w:style>
  <w:style w:type="paragraph" w:customStyle="1" w:styleId="St1-2105-90">
    <w:name w:val="_St1-гост 2.105-90"/>
    <w:next w:val="basic"/>
    <w:autoRedefine/>
    <w:rsid w:val="009859C6"/>
    <w:pPr>
      <w:keepNext/>
      <w:pageBreakBefore/>
      <w:numPr>
        <w:numId w:val="8"/>
      </w:numPr>
      <w:tabs>
        <w:tab w:val="left" w:pos="624"/>
      </w:tabs>
      <w:spacing w:before="120" w:after="360" w:line="360" w:lineRule="auto"/>
      <w:ind w:left="2954" w:hanging="2954"/>
      <w:jc w:val="center"/>
      <w:outlineLvl w:val="0"/>
    </w:pPr>
    <w:rPr>
      <w:rFonts w:eastAsia="Calibri"/>
      <w:b/>
      <w:caps/>
      <w:sz w:val="28"/>
      <w:szCs w:val="28"/>
      <w:lang w:val="en-US" w:eastAsia="en-US"/>
    </w:rPr>
  </w:style>
  <w:style w:type="paragraph" w:customStyle="1" w:styleId="St2-2105-90">
    <w:name w:val="_St2-гост 2.105-90"/>
    <w:next w:val="basic"/>
    <w:autoRedefine/>
    <w:rsid w:val="009859C6"/>
    <w:pPr>
      <w:numPr>
        <w:ilvl w:val="1"/>
        <w:numId w:val="8"/>
      </w:numPr>
      <w:tabs>
        <w:tab w:val="num" w:pos="1418"/>
      </w:tabs>
      <w:spacing w:before="360" w:after="360" w:line="360" w:lineRule="auto"/>
      <w:ind w:left="862" w:hanging="153"/>
      <w:outlineLvl w:val="1"/>
    </w:pPr>
    <w:rPr>
      <w:rFonts w:eastAsia="Calibri"/>
      <w:b/>
      <w:sz w:val="28"/>
      <w:szCs w:val="28"/>
      <w:lang w:val="en-US" w:eastAsia="en-US"/>
    </w:rPr>
  </w:style>
  <w:style w:type="paragraph" w:customStyle="1" w:styleId="St3-2105-90">
    <w:name w:val="_St3-гост 2.105-90"/>
    <w:next w:val="basic"/>
    <w:autoRedefine/>
    <w:rsid w:val="00D74342"/>
    <w:pPr>
      <w:tabs>
        <w:tab w:val="left" w:pos="1680"/>
      </w:tabs>
      <w:spacing w:before="360" w:after="360" w:line="360" w:lineRule="auto"/>
      <w:ind w:left="1259" w:hanging="550"/>
      <w:outlineLvl w:val="2"/>
    </w:pPr>
    <w:rPr>
      <w:rFonts w:eastAsia="Calibri"/>
      <w:b/>
      <w:sz w:val="28"/>
      <w:szCs w:val="28"/>
      <w:lang w:eastAsia="en-US"/>
    </w:rPr>
  </w:style>
  <w:style w:type="paragraph" w:customStyle="1" w:styleId="St4-2105-90">
    <w:name w:val="_St4-гост 2.105-90"/>
    <w:next w:val="basic"/>
    <w:autoRedefine/>
    <w:rsid w:val="00D74342"/>
    <w:pPr>
      <w:keepNext/>
      <w:keepLines/>
      <w:tabs>
        <w:tab w:val="left" w:pos="1985"/>
      </w:tabs>
      <w:spacing w:before="360" w:after="360" w:line="360" w:lineRule="auto"/>
      <w:ind w:firstLine="709"/>
      <w:outlineLvl w:val="3"/>
    </w:pPr>
    <w:rPr>
      <w:rFonts w:eastAsia="Calibri"/>
      <w:b/>
      <w:sz w:val="28"/>
      <w:szCs w:val="28"/>
      <w:lang w:eastAsia="en-US"/>
    </w:rPr>
  </w:style>
  <w:style w:type="paragraph" w:customStyle="1" w:styleId="5-">
    <w:name w:val="Ст5 - гост"/>
    <w:basedOn w:val="5"/>
    <w:rsid w:val="009859C6"/>
    <w:pPr>
      <w:numPr>
        <w:ilvl w:val="0"/>
        <w:numId w:val="0"/>
      </w:numPr>
      <w:tabs>
        <w:tab w:val="num" w:pos="1087"/>
      </w:tabs>
      <w:spacing w:before="360" w:after="360"/>
      <w:ind w:firstLine="709"/>
    </w:pPr>
    <w:rPr>
      <w:rFonts w:ascii="Times New Roman" w:hAnsi="Times New Roman"/>
      <w:i w:val="0"/>
    </w:rPr>
  </w:style>
  <w:style w:type="paragraph" w:customStyle="1" w:styleId="affff2">
    <w:name w:val="Рисунок"/>
    <w:basedOn w:val="affff0"/>
    <w:link w:val="affff3"/>
    <w:rsid w:val="00C84B72"/>
    <w:pPr>
      <w:keepNext/>
      <w:jc w:val="center"/>
    </w:pPr>
    <w:rPr>
      <w:sz w:val="28"/>
    </w:rPr>
  </w:style>
  <w:style w:type="character" w:customStyle="1" w:styleId="affff3">
    <w:name w:val="Рисунок Знак"/>
    <w:link w:val="affff2"/>
    <w:rsid w:val="00C84B72"/>
    <w:rPr>
      <w:rFonts w:ascii="PT Astra Serif" w:hAnsi="PT Astra Serif"/>
      <w:sz w:val="28"/>
      <w:szCs w:val="16"/>
    </w:rPr>
  </w:style>
  <w:style w:type="paragraph" w:customStyle="1" w:styleId="affff4">
    <w:name w:val="РисунокВтексте"/>
    <w:link w:val="affff5"/>
    <w:qFormat/>
    <w:rsid w:val="00D73DB5"/>
    <w:pPr>
      <w:keepNext/>
      <w:spacing w:line="360" w:lineRule="auto"/>
      <w:jc w:val="center"/>
    </w:pPr>
    <w:rPr>
      <w:rFonts w:ascii="PT Astra Serif" w:hAnsi="PT Astra Serif"/>
      <w:sz w:val="28"/>
      <w:szCs w:val="24"/>
    </w:rPr>
  </w:style>
  <w:style w:type="character" w:customStyle="1" w:styleId="affff5">
    <w:name w:val="РисунокВтексте Знак"/>
    <w:basedOn w:val="af5"/>
    <w:link w:val="affff4"/>
    <w:rsid w:val="00D73DB5"/>
    <w:rPr>
      <w:rFonts w:ascii="PT Astra Serif" w:hAnsi="PT Astra Serif"/>
      <w:sz w:val="28"/>
      <w:szCs w:val="24"/>
    </w:rPr>
  </w:style>
  <w:style w:type="paragraph" w:styleId="affff6">
    <w:name w:val="Revision"/>
    <w:hidden/>
    <w:uiPriority w:val="99"/>
    <w:semiHidden/>
    <w:rsid w:val="000D71CD"/>
    <w:rPr>
      <w:rFonts w:ascii="Calibri" w:hAnsi="Calibri"/>
      <w:sz w:val="28"/>
      <w:szCs w:val="24"/>
    </w:rPr>
  </w:style>
  <w:style w:type="character" w:customStyle="1" w:styleId="Char">
    <w:name w:val="Абзац Char"/>
    <w:rsid w:val="00A63389"/>
    <w:rPr>
      <w:sz w:val="28"/>
      <w:szCs w:val="28"/>
    </w:rPr>
  </w:style>
  <w:style w:type="paragraph" w:customStyle="1" w:styleId="1252">
    <w:name w:val="1.25 Маркированный 2"/>
    <w:basedOn w:val="12"/>
    <w:next w:val="a9"/>
    <w:autoRedefine/>
    <w:qFormat/>
    <w:rsid w:val="00A63389"/>
    <w:pPr>
      <w:tabs>
        <w:tab w:val="left" w:pos="1701"/>
      </w:tabs>
      <w:ind w:left="284" w:right="226"/>
      <w:contextualSpacing w:val="0"/>
    </w:pPr>
    <w:rPr>
      <w:rFonts w:ascii="Times New Roman" w:hAnsi="Times New Roman"/>
      <w:szCs w:val="28"/>
    </w:rPr>
  </w:style>
  <w:style w:type="paragraph" w:customStyle="1" w:styleId="a0">
    <w:name w:val="Н.Список"/>
    <w:qFormat/>
    <w:rsid w:val="0056359C"/>
    <w:pPr>
      <w:numPr>
        <w:numId w:val="16"/>
      </w:numPr>
      <w:tabs>
        <w:tab w:val="left" w:pos="709"/>
      </w:tabs>
      <w:spacing w:line="360" w:lineRule="auto"/>
      <w:jc w:val="both"/>
    </w:pPr>
    <w:rPr>
      <w:rFonts w:ascii="PT Astra Serif" w:hAnsi="PT Astra Serif"/>
      <w:sz w:val="28"/>
      <w:szCs w:val="24"/>
      <w:lang w:eastAsia="en-US"/>
    </w:rPr>
  </w:style>
  <w:style w:type="character" w:customStyle="1" w:styleId="em2">
    <w:name w:val="em2"/>
    <w:rsid w:val="001B742F"/>
  </w:style>
  <w:style w:type="paragraph" w:customStyle="1" w:styleId="210">
    <w:name w:val="Вкладка 21"/>
    <w:rsid w:val="0016138F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ffff7">
    <w:name w:val="Заг"/>
    <w:basedOn w:val="1-2105-902"/>
    <w:link w:val="affff8"/>
    <w:qFormat/>
    <w:rsid w:val="00C31454"/>
    <w:pPr>
      <w:outlineLvl w:val="0"/>
    </w:pPr>
  </w:style>
  <w:style w:type="character" w:customStyle="1" w:styleId="affff8">
    <w:name w:val="Заг Знак"/>
    <w:basedOn w:val="1-2105-903"/>
    <w:link w:val="affff7"/>
    <w:rsid w:val="00C31454"/>
    <w:rPr>
      <w:rFonts w:ascii="PT Astra Serif" w:eastAsia="Calibri" w:hAnsi="PT Astra Serif"/>
      <w:b/>
      <w:caps/>
      <w:sz w:val="28"/>
      <w:szCs w:val="24"/>
      <w:lang w:eastAsia="en-US"/>
    </w:rPr>
  </w:style>
  <w:style w:type="paragraph" w:customStyle="1" w:styleId="a5">
    <w:name w:val="Примечания"/>
    <w:basedOn w:val="af4"/>
    <w:link w:val="affff9"/>
    <w:qFormat/>
    <w:rsid w:val="008B6058"/>
    <w:pPr>
      <w:numPr>
        <w:numId w:val="15"/>
      </w:numPr>
      <w:tabs>
        <w:tab w:val="left" w:pos="1418"/>
      </w:tabs>
      <w:ind w:left="0" w:firstLine="709"/>
    </w:pPr>
    <w:rPr>
      <w:lang w:eastAsia="en-US"/>
    </w:rPr>
  </w:style>
  <w:style w:type="character" w:customStyle="1" w:styleId="affff9">
    <w:name w:val="Примечания Знак"/>
    <w:link w:val="a5"/>
    <w:rsid w:val="008B6058"/>
    <w:rPr>
      <w:rFonts w:ascii="PT Astra Serif" w:hAnsi="PT Astra Serif"/>
      <w:sz w:val="28"/>
      <w:szCs w:val="24"/>
      <w:lang w:eastAsia="en-US"/>
    </w:rPr>
  </w:style>
  <w:style w:type="character" w:customStyle="1" w:styleId="affffa">
    <w:name w:val="Основной текст_"/>
    <w:link w:val="26"/>
    <w:rsid w:val="00C4571C"/>
    <w:rPr>
      <w:sz w:val="26"/>
      <w:szCs w:val="26"/>
      <w:shd w:val="clear" w:color="auto" w:fill="FFFFFF"/>
    </w:rPr>
  </w:style>
  <w:style w:type="paragraph" w:customStyle="1" w:styleId="26">
    <w:name w:val="Основной текст2"/>
    <w:basedOn w:val="a9"/>
    <w:link w:val="affffa"/>
    <w:rsid w:val="00C4571C"/>
    <w:pPr>
      <w:widowControl w:val="0"/>
      <w:shd w:val="clear" w:color="auto" w:fill="FFFFFF"/>
      <w:spacing w:before="180" w:line="451" w:lineRule="exact"/>
      <w:ind w:hanging="280"/>
    </w:pPr>
    <w:rPr>
      <w:rFonts w:ascii="Times New Roman" w:hAnsi="Times New Roman"/>
      <w:sz w:val="26"/>
      <w:szCs w:val="26"/>
    </w:rPr>
  </w:style>
  <w:style w:type="paragraph" w:customStyle="1" w:styleId="affffb">
    <w:name w:val="Главный"/>
    <w:basedOn w:val="a9"/>
    <w:link w:val="affffc"/>
    <w:rsid w:val="00585346"/>
    <w:pPr>
      <w:widowControl w:val="0"/>
      <w:spacing w:before="60" w:after="60"/>
      <w:ind w:firstLine="567"/>
    </w:pPr>
    <w:rPr>
      <w:rFonts w:ascii="Times New Roman" w:eastAsia="SimSun" w:hAnsi="Times New Roman"/>
      <w:szCs w:val="20"/>
      <w:lang w:val="en-US"/>
    </w:rPr>
  </w:style>
  <w:style w:type="character" w:customStyle="1" w:styleId="affffc">
    <w:name w:val="Главный Знак"/>
    <w:link w:val="affffb"/>
    <w:rsid w:val="00585346"/>
    <w:rPr>
      <w:rFonts w:eastAsia="SimSun"/>
      <w:sz w:val="28"/>
      <w:lang w:val="en-US"/>
    </w:rPr>
  </w:style>
  <w:style w:type="paragraph" w:customStyle="1" w:styleId="affffd">
    <w:name w:val="Таблица"/>
    <w:basedOn w:val="a9"/>
    <w:link w:val="affffe"/>
    <w:qFormat/>
    <w:rsid w:val="00EB6DE4"/>
    <w:pPr>
      <w:spacing w:line="276" w:lineRule="auto"/>
      <w:jc w:val="left"/>
    </w:pPr>
    <w:rPr>
      <w:rFonts w:ascii="Times New Roman" w:eastAsia="Calibri" w:hAnsi="Times New Roman"/>
      <w:szCs w:val="28"/>
      <w:lang w:eastAsia="en-US"/>
    </w:rPr>
  </w:style>
  <w:style w:type="character" w:customStyle="1" w:styleId="affffe">
    <w:name w:val="Таблица Знак"/>
    <w:link w:val="affffd"/>
    <w:rsid w:val="00EB6DE4"/>
    <w:rPr>
      <w:rFonts w:eastAsia="Calibri"/>
      <w:sz w:val="28"/>
      <w:szCs w:val="28"/>
      <w:lang w:eastAsia="en-US"/>
    </w:rPr>
  </w:style>
  <w:style w:type="paragraph" w:customStyle="1" w:styleId="a4">
    <w:name w:val="Абзац справа"/>
    <w:basedOn w:val="af4"/>
    <w:qFormat/>
    <w:rsid w:val="00AD43E7"/>
    <w:pPr>
      <w:numPr>
        <w:numId w:val="26"/>
      </w:numPr>
      <w:ind w:left="709" w:firstLine="709"/>
    </w:pPr>
  </w:style>
  <w:style w:type="paragraph" w:customStyle="1" w:styleId="a">
    <w:name w:val="а)"/>
    <w:link w:val="afffff"/>
    <w:rsid w:val="00DB4C9D"/>
    <w:pPr>
      <w:numPr>
        <w:numId w:val="43"/>
      </w:numPr>
      <w:spacing w:line="360" w:lineRule="auto"/>
      <w:ind w:left="1276" w:firstLine="142"/>
      <w:jc w:val="both"/>
    </w:pPr>
    <w:rPr>
      <w:rFonts w:ascii="PT Astra Serif" w:hAnsi="PT Astra Serif"/>
      <w:sz w:val="28"/>
      <w:szCs w:val="24"/>
    </w:rPr>
  </w:style>
  <w:style w:type="character" w:customStyle="1" w:styleId="afffff">
    <w:name w:val="а) Знак"/>
    <w:link w:val="a"/>
    <w:rsid w:val="00DB4C9D"/>
    <w:rPr>
      <w:rFonts w:ascii="PT Astra Serif" w:hAnsi="PT Astra Serif"/>
      <w:sz w:val="28"/>
      <w:szCs w:val="24"/>
    </w:rPr>
  </w:style>
  <w:style w:type="paragraph" w:styleId="afffff0">
    <w:name w:val="endnote text"/>
    <w:basedOn w:val="a9"/>
    <w:link w:val="afffff1"/>
    <w:rsid w:val="00E934AE"/>
    <w:pPr>
      <w:spacing w:line="240" w:lineRule="auto"/>
    </w:pPr>
    <w:rPr>
      <w:sz w:val="20"/>
      <w:szCs w:val="20"/>
    </w:rPr>
  </w:style>
  <w:style w:type="character" w:customStyle="1" w:styleId="afffff1">
    <w:name w:val="Текст концевой сноски Знак"/>
    <w:basedOn w:val="aa"/>
    <w:link w:val="afffff0"/>
    <w:rsid w:val="00E934AE"/>
    <w:rPr>
      <w:rFonts w:ascii="Calibri" w:hAnsi="Calibri"/>
    </w:rPr>
  </w:style>
  <w:style w:type="character" w:styleId="afffff2">
    <w:name w:val="endnote reference"/>
    <w:basedOn w:val="aa"/>
    <w:rsid w:val="00E934AE"/>
    <w:rPr>
      <w:vertAlign w:val="superscript"/>
    </w:rPr>
  </w:style>
  <w:style w:type="paragraph" w:customStyle="1" w:styleId="a3">
    <w:name w:val="Заголовки ЕСПД"/>
    <w:basedOn w:val="a9"/>
    <w:rsid w:val="00F25DEA"/>
    <w:pPr>
      <w:keepNext/>
      <w:widowControl w:val="0"/>
      <w:numPr>
        <w:numId w:val="77"/>
      </w:numPr>
      <w:suppressAutoHyphens/>
      <w:jc w:val="left"/>
      <w:outlineLvl w:val="1"/>
    </w:pPr>
    <w:rPr>
      <w:rFonts w:ascii="Times New Roman" w:eastAsia="Nimbus Sans L" w:hAnsi="Times New Roman" w:cs="Arial"/>
      <w:bCs/>
      <w:i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5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40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F2F0C-B054-4649-B69B-92C596C12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10041</TotalTime>
  <Pages>8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</CharactersWithSpaces>
  <SharedDoc>false</SharedDoc>
  <HLinks>
    <vt:vector size="432" baseType="variant">
      <vt:variant>
        <vt:i4>1572916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_Toc115359548</vt:lpwstr>
      </vt:variant>
      <vt:variant>
        <vt:i4>1572916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_Toc115359547</vt:lpwstr>
      </vt:variant>
      <vt:variant>
        <vt:i4>1572916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_Toc115359546</vt:lpwstr>
      </vt:variant>
      <vt:variant>
        <vt:i4>1572916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_Toc115359545</vt:lpwstr>
      </vt:variant>
      <vt:variant>
        <vt:i4>1572916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_Toc115359544</vt:lpwstr>
      </vt:variant>
      <vt:variant>
        <vt:i4>1572916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_Toc115359543</vt:lpwstr>
      </vt:variant>
      <vt:variant>
        <vt:i4>1572916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_Toc115359542</vt:lpwstr>
      </vt:variant>
      <vt:variant>
        <vt:i4>1572916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_Toc115359541</vt:lpwstr>
      </vt:variant>
      <vt:variant>
        <vt:i4>1572916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_Toc115359540</vt:lpwstr>
      </vt:variant>
      <vt:variant>
        <vt:i4>2031668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_Toc115359539</vt:lpwstr>
      </vt:variant>
      <vt:variant>
        <vt:i4>2031668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_Toc115359538</vt:lpwstr>
      </vt:variant>
      <vt:variant>
        <vt:i4>2031668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_Toc115359537</vt:lpwstr>
      </vt:variant>
      <vt:variant>
        <vt:i4>2031668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_Toc115359536</vt:lpwstr>
      </vt:variant>
      <vt:variant>
        <vt:i4>2031668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_Toc115359535</vt:lpwstr>
      </vt:variant>
      <vt:variant>
        <vt:i4>2031668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_Toc115359534</vt:lpwstr>
      </vt:variant>
      <vt:variant>
        <vt:i4>2031668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_Toc115359533</vt:lpwstr>
      </vt:variant>
      <vt:variant>
        <vt:i4>2031668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_Toc115359532</vt:lpwstr>
      </vt:variant>
      <vt:variant>
        <vt:i4>2031668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_Toc115359531</vt:lpwstr>
      </vt:variant>
      <vt:variant>
        <vt:i4>2031668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_Toc115359530</vt:lpwstr>
      </vt:variant>
      <vt:variant>
        <vt:i4>1966132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_Toc115359529</vt:lpwstr>
      </vt:variant>
      <vt:variant>
        <vt:i4>1966132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_Toc115359528</vt:lpwstr>
      </vt:variant>
      <vt:variant>
        <vt:i4>1966132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_Toc115359527</vt:lpwstr>
      </vt:variant>
      <vt:variant>
        <vt:i4>1966132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_Toc115359526</vt:lpwstr>
      </vt:variant>
      <vt:variant>
        <vt:i4>1966132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_Toc115359525</vt:lpwstr>
      </vt:variant>
      <vt:variant>
        <vt:i4>1966132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_Toc115359524</vt:lpwstr>
      </vt:variant>
      <vt:variant>
        <vt:i4>1966132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_Toc115359523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_Toc115359522</vt:lpwstr>
      </vt:variant>
      <vt:variant>
        <vt:i4>1966132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_Toc115359521</vt:lpwstr>
      </vt:variant>
      <vt:variant>
        <vt:i4>1966132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_Toc115359520</vt:lpwstr>
      </vt:variant>
      <vt:variant>
        <vt:i4>1900596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_Toc115359519</vt:lpwstr>
      </vt:variant>
      <vt:variant>
        <vt:i4>1900596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_Toc115359518</vt:lpwstr>
      </vt:variant>
      <vt:variant>
        <vt:i4>1900596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_Toc115359517</vt:lpwstr>
      </vt:variant>
      <vt:variant>
        <vt:i4>1900596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_Toc115359516</vt:lpwstr>
      </vt:variant>
      <vt:variant>
        <vt:i4>1900596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_Toc115359515</vt:lpwstr>
      </vt:variant>
      <vt:variant>
        <vt:i4>1900596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_Toc115359514</vt:lpwstr>
      </vt:variant>
      <vt:variant>
        <vt:i4>1900596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_Toc115359513</vt:lpwstr>
      </vt:variant>
      <vt:variant>
        <vt:i4>1900596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_Toc115359512</vt:lpwstr>
      </vt:variant>
      <vt:variant>
        <vt:i4>1900596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_Toc115359511</vt:lpwstr>
      </vt:variant>
      <vt:variant>
        <vt:i4>1900596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_Toc115359510</vt:lpwstr>
      </vt:variant>
      <vt:variant>
        <vt:i4>1835060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_Toc115359509</vt:lpwstr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_Toc115359508</vt:lpwstr>
      </vt:variant>
      <vt:variant>
        <vt:i4>1835060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_Toc115359507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_Toc115359506</vt:lpwstr>
      </vt:variant>
      <vt:variant>
        <vt:i4>1835060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_Toc115359505</vt:lpwstr>
      </vt:variant>
      <vt:variant>
        <vt:i4>1835060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_Toc115359504</vt:lpwstr>
      </vt:variant>
      <vt:variant>
        <vt:i4>1835060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_Toc115359503</vt:lpwstr>
      </vt:variant>
      <vt:variant>
        <vt:i4>1835060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_Toc115359502</vt:lpwstr>
      </vt:variant>
      <vt:variant>
        <vt:i4>1835060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_Toc115359501</vt:lpwstr>
      </vt:variant>
      <vt:variant>
        <vt:i4>1835060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_Toc115359500</vt:lpwstr>
      </vt:variant>
      <vt:variant>
        <vt:i4>1376309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_Toc115359499</vt:lpwstr>
      </vt:variant>
      <vt:variant>
        <vt:i4>1376309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_Toc115359498</vt:lpwstr>
      </vt:variant>
      <vt:variant>
        <vt:i4>1376309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_Toc115359497</vt:lpwstr>
      </vt:variant>
      <vt:variant>
        <vt:i4>1376309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_Toc115359496</vt:lpwstr>
      </vt:variant>
      <vt:variant>
        <vt:i4>1376309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_Toc115359495</vt:lpwstr>
      </vt:variant>
      <vt:variant>
        <vt:i4>1376309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_Toc115359494</vt:lpwstr>
      </vt:variant>
      <vt:variant>
        <vt:i4>1376309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_Toc115359493</vt:lpwstr>
      </vt:variant>
      <vt:variant>
        <vt:i4>1376309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_Toc115359492</vt:lpwstr>
      </vt:variant>
      <vt:variant>
        <vt:i4>1376309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_Toc115359491</vt:lpwstr>
      </vt:variant>
      <vt:variant>
        <vt:i4>1376309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_Toc115359490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_Toc115359489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_Toc115359488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_Toc115359487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_Toc115359486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_Toc115359485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_Toc115359484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_Toc115359483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_Toc115359482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_Toc115359481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_Toc115359480</vt:lpwstr>
      </vt:variant>
      <vt:variant>
        <vt:i4>1769525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_Toc115359479</vt:lpwstr>
      </vt:variant>
      <vt:variant>
        <vt:i4>1769525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_Toc115359478</vt:lpwstr>
      </vt:variant>
      <vt:variant>
        <vt:i4>1769525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_Toc115359477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Куликова</dc:creator>
  <cp:keywords/>
  <dc:description/>
  <cp:lastModifiedBy>User</cp:lastModifiedBy>
  <cp:revision>72</cp:revision>
  <cp:lastPrinted>2021-04-12T13:36:00Z</cp:lastPrinted>
  <dcterms:created xsi:type="dcterms:W3CDTF">2023-07-03T16:14:00Z</dcterms:created>
  <dcterms:modified xsi:type="dcterms:W3CDTF">2023-09-14T09:56:00Z</dcterms:modified>
</cp:coreProperties>
</file>